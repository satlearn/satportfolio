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50CE11EE" w:rsidP="1463F0E5" w:rsidRDefault="50CE11EE" w14:paraId="7C198499" w14:textId="1681C29A">
      <w:pPr>
        <w:pStyle w:val="Heading1"/>
      </w:pPr>
      <w:r w:rsidRPr="1463F0E5">
        <w:rPr>
          <w:color w:val="0F243E" w:themeColor="text2" w:themeShade="80"/>
        </w:rPr>
        <w:t>SATHYA DHANABAL</w:t>
      </w:r>
    </w:p>
    <w:p w:rsidR="655BD67E" w:rsidP="1463F0E5" w:rsidRDefault="655BD67E" w14:paraId="778BC526" w14:textId="6D53D388">
      <w:pPr>
        <w:rPr>
          <w:rStyle w:val="parentContainersectiontablesectionbody"/>
          <w:rFonts w:ascii="Open Sans" w:hAnsi="Open Sans" w:eastAsia="Open Sans" w:cs="Open Sans"/>
          <w:color w:val="020303"/>
          <w:sz w:val="20"/>
          <w:szCs w:val="20"/>
        </w:rPr>
      </w:pPr>
      <w:r w:rsidRPr="1463F0E5">
        <w:rPr>
          <w:rStyle w:val="parentContainersectiontablesectionbody"/>
          <w:rFonts w:ascii="Open Sans" w:hAnsi="Open Sans" w:eastAsia="Open Sans" w:cs="Open Sans"/>
          <w:color w:val="020303"/>
          <w:sz w:val="20"/>
          <w:szCs w:val="20"/>
        </w:rPr>
        <w:t>I</w:t>
      </w:r>
      <w:r w:rsidRPr="1463F0E5" w:rsidR="50CE11EE">
        <w:rPr>
          <w:rStyle w:val="parentContainersectiontablesectionbody"/>
          <w:rFonts w:ascii="Open Sans" w:hAnsi="Open Sans" w:eastAsia="Open Sans" w:cs="Open Sans"/>
          <w:color w:val="020303"/>
          <w:sz w:val="20"/>
          <w:szCs w:val="20"/>
        </w:rPr>
        <w:t xml:space="preserve">lford, London IG1 1TL </w:t>
      </w:r>
    </w:p>
    <w:p w:rsidR="7B1809AD" w:rsidP="1463F0E5" w:rsidRDefault="50CE11EE" w14:paraId="5FF96640" w14:textId="3CE63E8C">
      <w:pPr>
        <w:rPr>
          <w:rStyle w:val="parentContainersectiontablesectionbody"/>
          <w:rFonts w:ascii="Open Sans" w:hAnsi="Open Sans" w:eastAsia="Open Sans" w:cs="Open Sans"/>
          <w:color w:val="020303"/>
          <w:sz w:val="20"/>
          <w:szCs w:val="20"/>
        </w:rPr>
      </w:pPr>
      <w:r w:rsidRPr="1463F0E5">
        <w:rPr>
          <w:rStyle w:val="parentContainersectiontablesectionbody"/>
          <w:rFonts w:ascii="Open Sans" w:hAnsi="Open Sans" w:eastAsia="Open Sans" w:cs="Open Sans"/>
          <w:color w:val="020303"/>
          <w:sz w:val="20"/>
          <w:szCs w:val="20"/>
        </w:rPr>
        <w:t>satb2008@gmail.com</w:t>
      </w:r>
    </w:p>
    <w:p w:rsidR="1463F0E5" w:rsidP="2C07023B" w:rsidRDefault="1463F0E5" w14:paraId="79DEBD64" w14:noSpellErr="1" w14:textId="0B34B9AC">
      <w:pPr>
        <w:pStyle w:val="p"/>
        <w:rPr>
          <w:rStyle w:val="parentContainersectiontablesectionbody"/>
          <w:rFonts w:ascii="Open Sans" w:hAnsi="Open Sans" w:eastAsia="Open Sans" w:cs="Open Sans"/>
          <w:color w:val="020303"/>
          <w:sz w:val="20"/>
          <w:szCs w:val="20"/>
        </w:rPr>
      </w:pPr>
      <w:r w:rsidRPr="2C07023B" w:rsidR="00770C97">
        <w:rPr>
          <w:rStyle w:val="parentContainersectiontablesectionbody"/>
          <w:rFonts w:ascii="Open Sans" w:hAnsi="Open Sans" w:eastAsia="Open Sans" w:cs="Open Sans"/>
          <w:color w:val="020303"/>
          <w:sz w:val="20"/>
          <w:szCs w:val="20"/>
        </w:rPr>
        <w:t xml:space="preserve">Portfolio - </w:t>
      </w:r>
      <w:hyperlink r:id="R43a1f4e138604b4e">
        <w:r w:rsidRPr="2C07023B" w:rsidR="00770C97">
          <w:rPr>
            <w:rStyle w:val="Hyperlink"/>
            <w:rFonts w:ascii="Open Sans" w:hAnsi="Open Sans" w:eastAsia="Open Sans" w:cs="Open Sans"/>
            <w:sz w:val="20"/>
            <w:szCs w:val="20"/>
          </w:rPr>
          <w:t>https://www.sathyadev.co.uk</w:t>
        </w:r>
      </w:hyperlink>
      <w:r w:rsidRPr="2C07023B" w:rsidR="00770C97">
        <w:rPr>
          <w:rStyle w:val="parentContainersectiontablesectionbody"/>
          <w:rFonts w:ascii="Open Sans" w:hAnsi="Open Sans" w:eastAsia="Open Sans" w:cs="Open Sans"/>
          <w:color w:val="020303"/>
          <w:sz w:val="20"/>
          <w:szCs w:val="20"/>
        </w:rPr>
        <w:t xml:space="preserve"> </w:t>
      </w:r>
    </w:p>
    <w:p w:rsidR="1463F0E5" w:rsidP="1463F0E5" w:rsidRDefault="1463F0E5" w14:paraId="4E750CB3" w14:textId="002A86EE"/>
    <w:tbl>
      <w:tblPr>
        <w:tblStyle w:val="parentContainersection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50"/>
        <w:gridCol w:w="8356"/>
      </w:tblGrid>
      <w:tr w:rsidR="00720099" w:rsidTr="2C07023B" w14:paraId="48AD446A" w14:textId="77777777">
        <w:tc>
          <w:tcPr>
            <w:tcW w:w="2350" w:type="dxa"/>
            <w:tcMar>
              <w:top w:w="0" w:type="dxa"/>
              <w:left w:w="0" w:type="dxa"/>
              <w:bottom w:w="500" w:type="dxa"/>
              <w:right w:w="0" w:type="dxa"/>
            </w:tcMar>
            <w:hideMark/>
          </w:tcPr>
          <w:p w:rsidR="00720099" w:rsidRDefault="00513FA2" w14:paraId="55524B93" w14:textId="7F413613">
            <w:pPr>
              <w:spacing w:line="20" w:lineRule="exact"/>
              <w:rPr>
                <w:rFonts w:ascii="Open Sans" w:hAnsi="Open Sans" w:eastAsia="Open Sans" w:cs="Open Sans"/>
                <w:color w:val="020303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noProof/>
                <w:color w:val="020303"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52A0DD2C" wp14:editId="0051CD2F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-50800</wp:posOffset>
                  </wp:positionV>
                  <wp:extent cx="1231004" cy="51392"/>
                  <wp:effectExtent l="0" t="0" r="0" b="0"/>
                  <wp:wrapNone/>
                  <wp:docPr id="100007" name="Picture 10000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7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004" cy="51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parentContainersectiontableheading"/>
                <w:rFonts w:ascii="Open Sans" w:hAnsi="Open Sans" w:eastAsia="Open Sans" w:cs="Open Sans"/>
                <w:color w:val="020303"/>
                <w:sz w:val="20"/>
                <w:szCs w:val="20"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D3942A3" wp14:editId="683974C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-6350</wp:posOffset>
                      </wp:positionV>
                      <wp:extent cx="6798310" cy="6350"/>
                      <wp:effectExtent l="0" t="3175" r="2540" b="0"/>
                      <wp:wrapNone/>
                      <wp:docPr id="7" name="Lin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98310" cy="63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14418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w14:anchorId="003C89AF">
                    <v:line id="Line 9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144181" from="0,-.5pt" to="535.3pt,0" w14:anchorId="2A3A0EE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"/>
                  </w:pict>
                </mc:Fallback>
              </mc:AlternateContent>
            </w:r>
          </w:p>
          <w:p w:rsidR="00720099" w:rsidRDefault="00513FA2" w14:paraId="512A2A49" w14:textId="77777777">
            <w:pPr>
              <w:pStyle w:val="documentsectiontitle"/>
              <w:pBdr>
                <w:right w:val="none" w:color="auto" w:sz="0" w:space="17"/>
              </w:pBdr>
              <w:ind w:right="340"/>
              <w:rPr>
                <w:rStyle w:val="parentContainersectiontableheading"/>
                <w:rFonts w:ascii="Open Sans" w:hAnsi="Open Sans" w:eastAsia="Open Sans" w:cs="Open Sans"/>
              </w:rPr>
            </w:pPr>
            <w:r>
              <w:rPr>
                <w:rStyle w:val="parentContainersectiontableheading"/>
                <w:rFonts w:ascii="Open Sans" w:hAnsi="Open Sans" w:eastAsia="Open Sans" w:cs="Open Sans"/>
              </w:rPr>
              <w:t>Professional Summary</w:t>
            </w:r>
          </w:p>
          <w:p w:rsidR="00720099" w:rsidRDefault="00720099" w14:paraId="59A501DE" w14:textId="77777777">
            <w:pPr>
              <w:pStyle w:val="parentContainersectiontableheadingParagraph"/>
              <w:textAlignment w:val="auto"/>
              <w:rPr>
                <w:rStyle w:val="parentContainersectiontableheading"/>
                <w:rFonts w:ascii="Open Sans" w:hAnsi="Open Sans" w:eastAsia="Open Sans" w:cs="Open Sans"/>
                <w:color w:val="020303"/>
                <w:sz w:val="20"/>
                <w:szCs w:val="20"/>
              </w:rPr>
            </w:pPr>
          </w:p>
        </w:tc>
        <w:tc>
          <w:tcPr>
            <w:tcW w:w="8356" w:type="dxa"/>
            <w:tcMar>
              <w:top w:w="0" w:type="dxa"/>
              <w:left w:w="25" w:type="dxa"/>
              <w:bottom w:w="500" w:type="dxa"/>
              <w:right w:w="0" w:type="dxa"/>
            </w:tcMar>
            <w:hideMark/>
          </w:tcPr>
          <w:p w:rsidR="00321E9C" w:rsidRDefault="00513FA2" w14:paraId="24AD0DBD" w14:textId="77777777">
            <w:pPr>
              <w:pStyle w:val="p"/>
              <w:spacing w:before="80"/>
              <w:ind w:left="20"/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</w:pPr>
            <w:r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  <w:t xml:space="preserve">As a </w:t>
            </w:r>
            <w:r w:rsidR="00321E9C"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  <w:t>junior</w:t>
            </w:r>
            <w:r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  <w:t xml:space="preserve"> software developer, I possess a strong grasp of front-end technologies like HTML, CSS, and JavaScript, along with back-end proﬁciency in Python using the Django framework and MySQL databases. Recently, I successfully completed a Software Development Bootcamp, where I demonstrated my abilities through various projects. </w:t>
            </w:r>
          </w:p>
          <w:p w:rsidR="00321E9C" w:rsidRDefault="00513FA2" w14:paraId="53AE385B" w14:textId="77777777">
            <w:pPr>
              <w:pStyle w:val="p"/>
              <w:spacing w:before="80"/>
              <w:ind w:left="20"/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</w:pPr>
            <w:r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  <w:t xml:space="preserve">I am dedicated to continuous learning and development, always seeking to stay updated with the latest industry trends and technologies. My passion for coding and problem-solving fuels my commitment to delivering high-quality software products. </w:t>
            </w:r>
          </w:p>
          <w:p w:rsidR="00DB1705" w:rsidRDefault="00DB1705" w14:paraId="2A458933" w14:textId="163B1D3A">
            <w:pPr>
              <w:pStyle w:val="p"/>
              <w:spacing w:before="80"/>
              <w:ind w:left="20"/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</w:pPr>
            <w:r w:rsidRPr="2C07023B" w:rsidR="670B34EB"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  <w:t xml:space="preserve">I thrive in challenging environments and approach each project with enthusiasm and creativity. As a team player with excellent communication skills, I look forward to contributing my </w:t>
            </w:r>
            <w:r w:rsidRPr="2C07023B" w:rsidR="670B34EB"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  <w:t>expertise</w:t>
            </w:r>
            <w:r w:rsidRPr="2C07023B" w:rsidR="670B34EB"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  <w:t xml:space="preserve"> to the growth and success of a forward-thinking organization, collaborating with like-minded professionals to create exceptional software solutions. </w:t>
            </w:r>
          </w:p>
        </w:tc>
      </w:tr>
    </w:tbl>
    <w:p w:rsidR="00720099" w:rsidRDefault="00720099" w14:paraId="3A267D03" w14:textId="77777777">
      <w:pPr>
        <w:rPr>
          <w:vanish/>
        </w:rPr>
      </w:pPr>
    </w:p>
    <w:tbl>
      <w:tblPr>
        <w:tblStyle w:val="parentContainersection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50"/>
        <w:gridCol w:w="8356"/>
      </w:tblGrid>
      <w:tr w:rsidR="00720099" w:rsidTr="2C07023B" w14:paraId="64B77CDC" w14:textId="77777777">
        <w:tc>
          <w:tcPr>
            <w:tcW w:w="2350" w:type="dxa"/>
            <w:tcMar>
              <w:top w:w="0" w:type="dxa"/>
              <w:left w:w="0" w:type="dxa"/>
              <w:bottom w:w="500" w:type="dxa"/>
              <w:right w:w="0" w:type="dxa"/>
            </w:tcMar>
            <w:hideMark/>
          </w:tcPr>
          <w:p w:rsidR="00720099" w:rsidRDefault="00513FA2" w14:paraId="7196A225" w14:textId="328D712B">
            <w:pPr>
              <w:spacing w:line="20" w:lineRule="exact"/>
              <w:rPr>
                <w:rFonts w:ascii="Open Sans" w:hAnsi="Open Sans" w:eastAsia="Open Sans" w:cs="Open Sans"/>
                <w:color w:val="020303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noProof/>
                <w:color w:val="020303"/>
                <w:sz w:val="20"/>
                <w:szCs w:val="20"/>
              </w:rPr>
              <w:drawing>
                <wp:anchor distT="0" distB="0" distL="114300" distR="114300" simplePos="0" relativeHeight="251661312" behindDoc="0" locked="0" layoutInCell="1" allowOverlap="1" wp14:anchorId="78BE5AC1" wp14:editId="39AC89C9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-50800</wp:posOffset>
                  </wp:positionV>
                  <wp:extent cx="1231004" cy="51392"/>
                  <wp:effectExtent l="0" t="0" r="0" b="0"/>
                  <wp:wrapNone/>
                  <wp:docPr id="100009" name="Picture 10000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9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004" cy="51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parentContainersectiontableheading"/>
                <w:rFonts w:ascii="Open Sans" w:hAnsi="Open Sans" w:eastAsia="Open Sans" w:cs="Open Sans"/>
                <w:color w:val="020303"/>
                <w:sz w:val="20"/>
                <w:szCs w:val="20"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B2EBE9C" wp14:editId="0692387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-6350</wp:posOffset>
                      </wp:positionV>
                      <wp:extent cx="6798310" cy="6350"/>
                      <wp:effectExtent l="0" t="3175" r="2540" b="0"/>
                      <wp:wrapNone/>
                      <wp:docPr id="6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98310" cy="63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14418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w14:anchorId="7059F5CF">
                    <v:line id="Line 2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144181" from="0,-.5pt" to="535.3pt,0" w14:anchorId="18A8C83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"/>
                  </w:pict>
                </mc:Fallback>
              </mc:AlternateContent>
            </w:r>
          </w:p>
          <w:p w:rsidR="00720099" w:rsidRDefault="00513FA2" w14:paraId="3AD75F47" w14:textId="77777777">
            <w:pPr>
              <w:pStyle w:val="documentsectiontitle"/>
              <w:pBdr>
                <w:right w:val="none" w:color="auto" w:sz="0" w:space="17"/>
              </w:pBdr>
              <w:ind w:right="340"/>
              <w:rPr>
                <w:rStyle w:val="parentContainersectiontableheading"/>
                <w:rFonts w:ascii="Open Sans" w:hAnsi="Open Sans" w:eastAsia="Open Sans" w:cs="Open Sans"/>
              </w:rPr>
            </w:pPr>
            <w:r>
              <w:rPr>
                <w:rStyle w:val="parentContainersectiontableheading"/>
                <w:rFonts w:ascii="Open Sans" w:hAnsi="Open Sans" w:eastAsia="Open Sans" w:cs="Open Sans"/>
              </w:rPr>
              <w:t>Core Qualifications</w:t>
            </w:r>
          </w:p>
          <w:p w:rsidR="00720099" w:rsidRDefault="00720099" w14:paraId="5B993E58" w14:textId="77777777">
            <w:pPr>
              <w:pStyle w:val="parentContainersectiontableheadingParagraph"/>
              <w:textAlignment w:val="auto"/>
              <w:rPr>
                <w:rStyle w:val="parentContainersectiontableheading"/>
                <w:rFonts w:ascii="Open Sans" w:hAnsi="Open Sans" w:eastAsia="Open Sans" w:cs="Open Sans"/>
                <w:color w:val="020303"/>
                <w:sz w:val="20"/>
                <w:szCs w:val="20"/>
              </w:rPr>
            </w:pPr>
          </w:p>
          <w:p w:rsidRPr="002C70DD" w:rsidR="002C70DD" w:rsidP="002C70DD" w:rsidRDefault="002C70DD" w14:paraId="20F20B2B" w14:textId="77777777">
            <w:pPr>
              <w:rPr>
                <w:rFonts w:eastAsia="Open Sans"/>
              </w:rPr>
            </w:pPr>
          </w:p>
          <w:p w:rsidRPr="002C70DD" w:rsidR="002C70DD" w:rsidP="002C70DD" w:rsidRDefault="002C70DD" w14:paraId="0E08A09E" w14:textId="77777777">
            <w:pPr>
              <w:rPr>
                <w:rFonts w:eastAsia="Open Sans"/>
              </w:rPr>
            </w:pPr>
          </w:p>
          <w:p w:rsidRPr="002C70DD" w:rsidR="002C70DD" w:rsidP="002C70DD" w:rsidRDefault="002C70DD" w14:paraId="736EE7C1" w14:textId="77777777">
            <w:pPr>
              <w:spacing w:line="240" w:lineRule="auto"/>
              <w:rPr>
                <w:rFonts w:eastAsia="Open Sans"/>
              </w:rPr>
            </w:pPr>
          </w:p>
        </w:tc>
        <w:tc>
          <w:tcPr>
            <w:tcW w:w="8356" w:type="dxa"/>
            <w:tcMar>
              <w:top w:w="0" w:type="dxa"/>
              <w:left w:w="25" w:type="dxa"/>
              <w:bottom w:w="500" w:type="dxa"/>
              <w:right w:w="0" w:type="dxa"/>
            </w:tcMar>
            <w:hideMark/>
          </w:tcPr>
          <w:tbl>
            <w:tblPr>
              <w:tblStyle w:val="documentskill"/>
              <w:tblW w:w="0" w:type="auto"/>
              <w:tblInd w:w="2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4178"/>
              <w:gridCol w:w="4178"/>
            </w:tblGrid>
            <w:tr w:rsidR="00720099" w:rsidTr="2C07023B" w14:paraId="25B243EF" w14:textId="77777777">
              <w:tc>
                <w:tcPr>
                  <w:tcW w:w="4178" w:type="dxa"/>
                  <w:tcMar>
                    <w:top w:w="0" w:type="dxa"/>
                    <w:left w:w="0" w:type="dxa"/>
                    <w:bottom w:w="0" w:type="dxa"/>
                    <w:right w:w="200" w:type="dxa"/>
                  </w:tcMar>
                  <w:hideMark/>
                </w:tcPr>
                <w:p w:rsidRPr="009E0E80" w:rsidR="00720099" w:rsidRDefault="00513FA2" w14:paraId="00BDC377" w14:textId="77777777">
                  <w:pPr>
                    <w:pStyle w:val="p"/>
                    <w:ind w:left="20"/>
                    <w:rPr>
                      <w:rStyle w:val="documentskillpaddedline1"/>
                      <w:rFonts w:ascii="Open Sans" w:hAnsi="Open Sans" w:eastAsia="Open Sans" w:cs="Open Sans"/>
                      <w:b/>
                      <w:bCs/>
                      <w:color w:val="020303"/>
                      <w:sz w:val="20"/>
                      <w:szCs w:val="20"/>
                    </w:rPr>
                  </w:pPr>
                  <w:r w:rsidRPr="009E0E80">
                    <w:rPr>
                      <w:rStyle w:val="documentskillpaddedline1"/>
                      <w:rFonts w:ascii="Open Sans" w:hAnsi="Open Sans" w:eastAsia="Open Sans" w:cs="Open Sans"/>
                      <w:b/>
                      <w:bCs/>
                      <w:color w:val="020303"/>
                      <w:sz w:val="20"/>
                      <w:szCs w:val="20"/>
                    </w:rPr>
                    <w:t>Programming Skills</w:t>
                  </w:r>
                </w:p>
                <w:p w:rsidR="00720099" w:rsidP="00770C97" w:rsidRDefault="00513FA2" w14:paraId="0B005286" w14:textId="3A0E50B7">
                  <w:pPr>
                    <w:pStyle w:val="documentulli"/>
                    <w:rPr>
                      <w:rStyle w:val="documentskillpaddedline1"/>
                      <w:rFonts w:ascii="Open Sans" w:hAnsi="Open Sans" w:eastAsia="Open Sans" w:cs="Open Sans"/>
                      <w:color w:val="020303"/>
                    </w:rPr>
                  </w:pPr>
                  <w:r w:rsidRPr="0C636787" w:rsidR="00513FA2">
                    <w:rPr>
                      <w:rStyle w:val="documentskillpaddedline1"/>
                      <w:rFonts w:ascii="Open Sans" w:hAnsi="Open Sans" w:eastAsia="Open Sans" w:cs="Open Sans"/>
                      <w:color w:val="020303"/>
                    </w:rPr>
                    <w:t>Python</w:t>
                  </w:r>
                  <w:r w:rsidRPr="0C636787" w:rsidR="45E0D1FE">
                    <w:rPr>
                      <w:rStyle w:val="documentskillpaddedline1"/>
                      <w:rFonts w:ascii="Open Sans" w:hAnsi="Open Sans" w:eastAsia="Open Sans" w:cs="Open Sans"/>
                      <w:color w:val="020303"/>
                    </w:rPr>
                    <w:t>,</w:t>
                  </w:r>
                  <w:r w:rsidRPr="0C636787" w:rsidR="00513FA2">
                    <w:rPr>
                      <w:rStyle w:val="documentskillpaddedline1"/>
                      <w:rFonts w:ascii="Open Sans" w:hAnsi="Open Sans" w:eastAsia="Open Sans" w:cs="Open Sans"/>
                      <w:color w:val="020303"/>
                    </w:rPr>
                    <w:t xml:space="preserve"> JavaScript</w:t>
                  </w:r>
                  <w:r w:rsidRPr="0C636787" w:rsidR="420576CF">
                    <w:rPr>
                      <w:rStyle w:val="documentskillpaddedline1"/>
                      <w:rFonts w:ascii="Open Sans" w:hAnsi="Open Sans" w:eastAsia="Open Sans" w:cs="Open Sans"/>
                      <w:color w:val="020303"/>
                    </w:rPr>
                    <w:t>,</w:t>
                  </w:r>
                  <w:r w:rsidRPr="0C636787" w:rsidR="00513FA2">
                    <w:rPr>
                      <w:rStyle w:val="documentskillpaddedline1"/>
                      <w:rFonts w:ascii="Open Sans" w:hAnsi="Open Sans" w:eastAsia="Open Sans" w:cs="Open Sans"/>
                      <w:color w:val="020303"/>
                    </w:rPr>
                    <w:t xml:space="preserve"> HTML</w:t>
                  </w:r>
                  <w:r w:rsidRPr="0C636787" w:rsidR="00DB1705">
                    <w:rPr>
                      <w:rStyle w:val="documentskillpaddedline1"/>
                      <w:rFonts w:ascii="Open Sans" w:hAnsi="Open Sans" w:eastAsia="Open Sans" w:cs="Open Sans"/>
                      <w:color w:val="020303"/>
                    </w:rPr>
                    <w:t>,</w:t>
                  </w:r>
                  <w:r w:rsidRPr="0C636787" w:rsidR="00513FA2">
                    <w:rPr>
                      <w:rStyle w:val="documentskillpaddedline1"/>
                      <w:rFonts w:ascii="Open Sans" w:hAnsi="Open Sans" w:eastAsia="Open Sans" w:cs="Open Sans"/>
                      <w:color w:val="020303"/>
                    </w:rPr>
                    <w:t xml:space="preserve"> CSS</w:t>
                  </w:r>
                  <w:r w:rsidRPr="0C636787" w:rsidR="18EA49F1">
                    <w:rPr>
                      <w:rStyle w:val="documentskillpaddedline1"/>
                      <w:rFonts w:ascii="Open Sans" w:hAnsi="Open Sans" w:eastAsia="Open Sans" w:cs="Open Sans"/>
                      <w:color w:val="020303"/>
                    </w:rPr>
                    <w:t>,</w:t>
                  </w:r>
                  <w:r w:rsidRPr="0C636787" w:rsidR="00513FA2">
                    <w:rPr>
                      <w:rStyle w:val="documentskillpaddedline1"/>
                      <w:rFonts w:ascii="Open Sans" w:hAnsi="Open Sans" w:eastAsia="Open Sans" w:cs="Open Sans"/>
                      <w:color w:val="020303"/>
                    </w:rPr>
                    <w:t xml:space="preserve"> Django</w:t>
                  </w:r>
                  <w:r w:rsidRPr="0C636787" w:rsidR="00770C97">
                    <w:rPr>
                      <w:rStyle w:val="documentskillpaddedline1"/>
                      <w:rFonts w:ascii="Open Sans" w:hAnsi="Open Sans" w:eastAsia="Open Sans" w:cs="Open Sans"/>
                      <w:color w:val="020303"/>
                    </w:rPr>
                    <w:t>,</w:t>
                  </w:r>
                  <w:r w:rsidRPr="0C636787" w:rsidR="00513FA2">
                    <w:rPr>
                      <w:rStyle w:val="documentskillpaddedline1"/>
                      <w:rFonts w:ascii="Open Sans" w:hAnsi="Open Sans" w:eastAsia="Open Sans" w:cs="Open Sans"/>
                      <w:color w:val="020303"/>
                    </w:rPr>
                    <w:t xml:space="preserve"> w</w:t>
                  </w:r>
                  <w:r w:rsidRPr="0C636787" w:rsidR="2EF2C010">
                    <w:rPr>
                      <w:rStyle w:val="documentskillpaddedline1"/>
                      <w:rFonts w:ascii="Open Sans" w:hAnsi="Open Sans" w:eastAsia="Open Sans" w:cs="Open Sans"/>
                      <w:color w:val="020303"/>
                    </w:rPr>
                    <w:t>e</w:t>
                  </w:r>
                  <w:r w:rsidRPr="0C636787" w:rsidR="00513FA2">
                    <w:rPr>
                      <w:rStyle w:val="documentskillpaddedline1"/>
                      <w:rFonts w:ascii="Open Sans" w:hAnsi="Open Sans" w:eastAsia="Open Sans" w:cs="Open Sans"/>
                      <w:color w:val="020303"/>
                    </w:rPr>
                    <w:t>b framework</w:t>
                  </w:r>
                  <w:r w:rsidRPr="0C636787" w:rsidR="10D7C8D9">
                    <w:rPr>
                      <w:rStyle w:val="documentskillpaddedline1"/>
                      <w:rFonts w:ascii="Open Sans" w:hAnsi="Open Sans" w:eastAsia="Open Sans" w:cs="Open Sans"/>
                      <w:color w:val="020303"/>
                    </w:rPr>
                    <w:t>,</w:t>
                  </w:r>
                  <w:r w:rsidRPr="0C636787" w:rsidR="00513FA2">
                    <w:rPr>
                      <w:rStyle w:val="documentskillpaddedline1"/>
                      <w:rFonts w:ascii="Open Sans" w:hAnsi="Open Sans" w:eastAsia="Open Sans" w:cs="Open Sans"/>
                      <w:color w:val="020303"/>
                    </w:rPr>
                    <w:t xml:space="preserve"> GIT, </w:t>
                  </w:r>
                  <w:r w:rsidRPr="0C636787" w:rsidR="00770C97">
                    <w:rPr>
                      <w:rStyle w:val="documentskillpaddedline1"/>
                      <w:rFonts w:ascii="Open Sans" w:hAnsi="Open Sans" w:eastAsia="Open Sans" w:cs="Open Sans"/>
                      <w:color w:val="020303"/>
                    </w:rPr>
                    <w:t>GitHub,</w:t>
                  </w:r>
                  <w:r w:rsidRPr="0C636787" w:rsidR="00513FA2">
                    <w:rPr>
                      <w:rStyle w:val="documentskillpaddedline1"/>
                      <w:rFonts w:ascii="Open Sans" w:hAnsi="Open Sans" w:eastAsia="Open Sans" w:cs="Open Sans"/>
                      <w:color w:val="020303"/>
                    </w:rPr>
                    <w:t xml:space="preserve"> MySQL</w:t>
                  </w:r>
                  <w:r w:rsidRPr="0C636787" w:rsidR="00DB1705">
                    <w:rPr>
                      <w:rStyle w:val="documentskillpaddedline1"/>
                      <w:rFonts w:ascii="Open Sans" w:hAnsi="Open Sans" w:eastAsia="Open Sans" w:cs="Open Sans"/>
                      <w:color w:val="020303"/>
                    </w:rPr>
                    <w:t>, Bootstrap.</w:t>
                  </w:r>
                </w:p>
                <w:p w:rsidR="0C636787" w:rsidP="0C636787" w:rsidRDefault="0C636787" w14:paraId="489BD3E1" w14:textId="3F924A46" w14:noSpellErr="1">
                  <w:pPr>
                    <w:pStyle w:val="documentulli"/>
                    <w:rPr>
                      <w:rStyle w:val="documentskillpaddedline1"/>
                      <w:rFonts w:ascii="Open Sans" w:hAnsi="Open Sans" w:eastAsia="Open Sans" w:cs="Open Sans"/>
                      <w:color w:val="020303"/>
                    </w:rPr>
                  </w:pPr>
                </w:p>
                <w:p w:rsidR="00720099" w:rsidP="0004607A" w:rsidRDefault="00720099" w14:paraId="606A91BB" w14:textId="40E011A9">
                  <w:pPr>
                    <w:pStyle w:val="documentulli"/>
                    <w:ind w:left="720"/>
                    <w:rPr>
                      <w:rStyle w:val="documentskillpaddedline1"/>
                      <w:rFonts w:ascii="Open Sans" w:hAnsi="Open Sans" w:eastAsia="Open Sans" w:cs="Open Sans"/>
                      <w:color w:val="020303"/>
                    </w:rPr>
                  </w:pPr>
                </w:p>
              </w:tc>
              <w:tc>
                <w:tcPr>
                  <w:tcW w:w="4178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Pr="0004607A" w:rsidR="0004607A" w:rsidP="0004607A" w:rsidRDefault="0004607A" w14:paraId="296D74F2" w14:textId="77777777">
                  <w:pPr>
                    <w:pStyle w:val="documentulli"/>
                    <w:ind w:left="28"/>
                    <w:rPr>
                      <w:rStyle w:val="documentskillpaddedline1"/>
                      <w:rFonts w:ascii="Open Sans" w:hAnsi="Open Sans" w:eastAsia="Open Sans" w:cs="Open Sans"/>
                      <w:b/>
                      <w:bCs/>
                      <w:color w:val="020303"/>
                    </w:rPr>
                  </w:pPr>
                  <w:r w:rsidRPr="0004607A">
                    <w:rPr>
                      <w:rStyle w:val="documentskillpaddedline1"/>
                      <w:rFonts w:ascii="Open Sans" w:hAnsi="Open Sans" w:eastAsia="Open Sans" w:cs="Open Sans"/>
                      <w:b/>
                      <w:bCs/>
                      <w:color w:val="020303"/>
                    </w:rPr>
                    <w:t>Oﬃce Application</w:t>
                  </w:r>
                </w:p>
                <w:p w:rsidR="00720099" w:rsidP="00770C97" w:rsidRDefault="0004607A" w14:paraId="48F6233A" w14:textId="70A921A2">
                  <w:pPr>
                    <w:pStyle w:val="documentulli"/>
                    <w:rPr>
                      <w:rStyle w:val="documentskillpaddedline1"/>
                      <w:rFonts w:ascii="Open Sans" w:hAnsi="Open Sans" w:eastAsia="Open Sans" w:cs="Open Sans"/>
                      <w:color w:val="020303"/>
                    </w:rPr>
                  </w:pPr>
                  <w:r>
                    <w:rPr>
                      <w:rStyle w:val="documentskillpaddedline1"/>
                      <w:rFonts w:ascii="Open Sans" w:hAnsi="Open Sans" w:eastAsia="Open Sans" w:cs="Open Sans"/>
                      <w:color w:val="020303"/>
                    </w:rPr>
                    <w:t xml:space="preserve">SharePoint Online/O365 Microsoft Word | Microsoft Excel | Microsoft PowerPoint | Microsoft Outlook | </w:t>
                  </w:r>
                  <w:r w:rsidRPr="0004607A">
                    <w:rPr>
                      <w:rStyle w:val="documentskillpaddedline1"/>
                      <w:rFonts w:ascii="Open Sans" w:hAnsi="Open Sans" w:eastAsia="Open Sans" w:cs="Open Sans"/>
                      <w:color w:val="020303"/>
                    </w:rPr>
                    <w:t>Microsoft Teams</w:t>
                  </w:r>
                </w:p>
              </w:tc>
            </w:tr>
            <w:tr w:rsidR="0004607A" w:rsidTr="2C07023B" w14:paraId="6A7519D8" w14:textId="77777777">
              <w:tc>
                <w:tcPr>
                  <w:tcW w:w="4178" w:type="dxa"/>
                  <w:tcMar>
                    <w:top w:w="0" w:type="dxa"/>
                    <w:left w:w="0" w:type="dxa"/>
                    <w:bottom w:w="0" w:type="dxa"/>
                    <w:right w:w="200" w:type="dxa"/>
                  </w:tcMar>
                </w:tcPr>
                <w:p w:rsidRPr="009E0E80" w:rsidR="0004607A" w:rsidP="0004607A" w:rsidRDefault="0004607A" w14:paraId="05053922" w14:textId="77777777">
                  <w:pPr>
                    <w:pStyle w:val="p"/>
                    <w:rPr>
                      <w:rStyle w:val="documentskillpaddedline1"/>
                      <w:rFonts w:ascii="Open Sans" w:hAnsi="Open Sans" w:eastAsia="Open Sans" w:cs="Open Sans"/>
                      <w:b/>
                      <w:bCs/>
                      <w:color w:val="020303"/>
                      <w:sz w:val="20"/>
                      <w:szCs w:val="20"/>
                    </w:rPr>
                  </w:pPr>
                </w:p>
              </w:tc>
              <w:tc>
                <w:tcPr>
                  <w:tcW w:w="4178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4607A" w:rsidP="0004607A" w:rsidRDefault="0004607A" w14:paraId="346D918A" w14:textId="77777777">
                  <w:pPr>
                    <w:pStyle w:val="documentulli"/>
                    <w:ind w:left="220"/>
                    <w:rPr>
                      <w:rStyle w:val="documentskillpaddedline1"/>
                      <w:rFonts w:ascii="Open Sans" w:hAnsi="Open Sans" w:eastAsia="Open Sans" w:cs="Open Sans"/>
                      <w:color w:val="020303"/>
                    </w:rPr>
                  </w:pPr>
                </w:p>
              </w:tc>
            </w:tr>
          </w:tbl>
          <w:p w:rsidR="00720099" w:rsidRDefault="00513FA2" w14:paraId="42E4F5D3" w14:textId="77777777">
            <w:pPr>
              <w:spacing w:line="20" w:lineRule="auto"/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</w:pPr>
            <w:r>
              <w:rPr>
                <w:color w:val="FFFFFF"/>
                <w:sz w:val="2"/>
              </w:rPr>
              <w:t>..</w:t>
            </w:r>
          </w:p>
        </w:tc>
      </w:tr>
    </w:tbl>
    <w:p w:rsidR="00720099" w:rsidRDefault="00720099" w14:paraId="6E3E02A0" w14:textId="77777777">
      <w:pPr>
        <w:rPr>
          <w:vanish/>
        </w:rPr>
      </w:pPr>
    </w:p>
    <w:tbl>
      <w:tblPr>
        <w:tblStyle w:val="parentContainersection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50"/>
        <w:gridCol w:w="8356"/>
      </w:tblGrid>
      <w:tr w:rsidR="00720099" w:rsidTr="2C07023B" w14:paraId="6CD9311E" w14:textId="77777777">
        <w:trPr>
          <w:trHeight w:val="5676"/>
        </w:trPr>
        <w:tc>
          <w:tcPr>
            <w:tcW w:w="2350" w:type="dxa"/>
            <w:tcMar>
              <w:top w:w="0" w:type="dxa"/>
              <w:left w:w="0" w:type="dxa"/>
              <w:bottom w:w="500" w:type="dxa"/>
              <w:right w:w="0" w:type="dxa"/>
            </w:tcMar>
            <w:hideMark/>
          </w:tcPr>
          <w:p w:rsidR="00720099" w:rsidRDefault="00513FA2" w14:paraId="5BF793E2" w14:textId="39C7A1E6">
            <w:pPr>
              <w:spacing w:line="20" w:lineRule="exact"/>
              <w:rPr>
                <w:rFonts w:ascii="Open Sans" w:hAnsi="Open Sans" w:eastAsia="Open Sans" w:cs="Open Sans"/>
                <w:color w:val="020303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noProof/>
                <w:color w:val="020303"/>
                <w:sz w:val="20"/>
                <w:szCs w:val="20"/>
              </w:rPr>
              <w:drawing>
                <wp:anchor distT="0" distB="0" distL="114300" distR="114300" simplePos="0" relativeHeight="251663360" behindDoc="0" locked="0" layoutInCell="1" allowOverlap="1" wp14:anchorId="3B53314D" wp14:editId="01972D85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-50800</wp:posOffset>
                  </wp:positionV>
                  <wp:extent cx="1231004" cy="51392"/>
                  <wp:effectExtent l="0" t="0" r="0" b="0"/>
                  <wp:wrapNone/>
                  <wp:docPr id="100011" name="Picture 1000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004" cy="51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parentContainersectiontableheading"/>
                <w:rFonts w:ascii="Open Sans" w:hAnsi="Open Sans" w:eastAsia="Open Sans" w:cs="Open Sans"/>
                <w:color w:val="020303"/>
                <w:sz w:val="20"/>
                <w:szCs w:val="20"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FB9F2ED" wp14:editId="6EE3F1F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-6350</wp:posOffset>
                      </wp:positionV>
                      <wp:extent cx="6798310" cy="6350"/>
                      <wp:effectExtent l="0" t="3175" r="2540" b="0"/>
                      <wp:wrapNone/>
                      <wp:docPr id="5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98310" cy="63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14418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w14:anchorId="0003F861">
                    <v:line id="Line 3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144181" from="0,-.5pt" to="535.3pt,0" w14:anchorId="485903F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"/>
                  </w:pict>
                </mc:Fallback>
              </mc:AlternateContent>
            </w:r>
          </w:p>
          <w:p w:rsidR="00720099" w:rsidRDefault="00513FA2" w14:paraId="43F12456" w14:textId="77777777">
            <w:pPr>
              <w:pStyle w:val="documentsectiontitle"/>
              <w:pBdr>
                <w:right w:val="none" w:color="auto" w:sz="0" w:space="17"/>
              </w:pBdr>
              <w:ind w:right="340"/>
              <w:rPr>
                <w:rStyle w:val="parentContainersectiontableheading"/>
                <w:rFonts w:ascii="Open Sans" w:hAnsi="Open Sans" w:eastAsia="Open Sans" w:cs="Open Sans"/>
              </w:rPr>
            </w:pPr>
            <w:r>
              <w:rPr>
                <w:rStyle w:val="parentContainersectiontableheading"/>
                <w:rFonts w:ascii="Open Sans" w:hAnsi="Open Sans" w:eastAsia="Open Sans" w:cs="Open Sans"/>
              </w:rPr>
              <w:t>Education</w:t>
            </w:r>
          </w:p>
          <w:p w:rsidR="00720099" w:rsidRDefault="00720099" w14:paraId="150BCBEA" w14:textId="77777777">
            <w:pPr>
              <w:pStyle w:val="parentContainersectiontableheadingParagraph"/>
              <w:textAlignment w:val="auto"/>
              <w:rPr>
                <w:rStyle w:val="parentContainersectiontableheading"/>
                <w:rFonts w:ascii="Open Sans" w:hAnsi="Open Sans" w:eastAsia="Open Sans" w:cs="Open Sans"/>
                <w:color w:val="020303"/>
                <w:sz w:val="20"/>
                <w:szCs w:val="20"/>
              </w:rPr>
            </w:pPr>
          </w:p>
        </w:tc>
        <w:tc>
          <w:tcPr>
            <w:tcW w:w="8356" w:type="dxa"/>
            <w:tcMar>
              <w:top w:w="0" w:type="dxa"/>
              <w:left w:w="25" w:type="dxa"/>
              <w:bottom w:w="500" w:type="dxa"/>
              <w:right w:w="0" w:type="dxa"/>
            </w:tcMar>
            <w:hideMark/>
          </w:tcPr>
          <w:p w:rsidR="00720099" w:rsidRDefault="00513FA2" w14:paraId="009A8D3A" w14:textId="77777777">
            <w:pPr>
              <w:pStyle w:val="documenteducationparagraphspacing"/>
              <w:spacing w:before="80" w:line="100" w:lineRule="exact"/>
              <w:ind w:left="20"/>
              <w:rPr>
                <w:rStyle w:val="parentContainersectiontablesectionbody"/>
                <w:rFonts w:ascii="Open Sans" w:hAnsi="Open Sans" w:eastAsia="Open Sans" w:cs="Open Sans"/>
                <w:color w:val="020303"/>
              </w:rPr>
            </w:pPr>
            <w:r>
              <w:rPr>
                <w:rStyle w:val="parentContainersectiontablesectionbody"/>
                <w:rFonts w:ascii="Open Sans" w:hAnsi="Open Sans" w:eastAsia="Open Sans" w:cs="Open Sans"/>
                <w:color w:val="020303"/>
              </w:rPr>
              <w:t> </w:t>
            </w:r>
          </w:p>
          <w:p w:rsidR="00720099" w:rsidRDefault="00513FA2" w14:paraId="677E1B05" w14:textId="286D71DD">
            <w:pPr>
              <w:pStyle w:val="div"/>
              <w:ind w:left="20"/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</w:pPr>
            <w:r>
              <w:rPr>
                <w:rStyle w:val="documenttxtBold"/>
                <w:rFonts w:ascii="Open Sans" w:hAnsi="Open Sans" w:eastAsia="Open Sans" w:cs="Open Sans"/>
                <w:color w:val="020303"/>
                <w:sz w:val="20"/>
                <w:szCs w:val="20"/>
              </w:rPr>
              <w:t>BACHELOR OF EDUCATION (</w:t>
            </w:r>
            <w:r w:rsidR="009E0E80">
              <w:rPr>
                <w:rStyle w:val="documenttxtBold"/>
                <w:rFonts w:ascii="Open Sans" w:hAnsi="Open Sans" w:eastAsia="Open Sans" w:cs="Open Sans"/>
                <w:color w:val="020303"/>
                <w:sz w:val="20"/>
                <w:szCs w:val="20"/>
              </w:rPr>
              <w:t>B. ED</w:t>
            </w:r>
            <w:r>
              <w:rPr>
                <w:rStyle w:val="documenttxtBold"/>
                <w:rFonts w:ascii="Open Sans" w:hAnsi="Open Sans" w:eastAsia="Open Sans" w:cs="Open Sans"/>
                <w:color w:val="020303"/>
                <w:sz w:val="20"/>
                <w:szCs w:val="20"/>
              </w:rPr>
              <w:t>)</w:t>
            </w:r>
            <w:r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  <w:t xml:space="preserve"> </w:t>
            </w:r>
          </w:p>
          <w:p w:rsidR="009E0E80" w:rsidRDefault="009E0E80" w14:paraId="74116ABC" w14:textId="4F97BB7C">
            <w:pPr>
              <w:pStyle w:val="div"/>
              <w:ind w:left="20"/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</w:pPr>
            <w:r>
              <w:rPr>
                <w:rStyle w:val="documenttxtBold"/>
                <w:rFonts w:ascii="Open Sans" w:hAnsi="Open Sans" w:eastAsia="Open Sans" w:cs="Open Sans"/>
                <w:i/>
                <w:iCs/>
                <w:color w:val="020303"/>
                <w:sz w:val="20"/>
                <w:szCs w:val="20"/>
              </w:rPr>
              <w:t xml:space="preserve">Star </w:t>
            </w:r>
            <w:r>
              <w:rPr>
                <w:rStyle w:val="documenttxtBold"/>
                <w:rFonts w:ascii="Open Sans" w:hAnsi="Open Sans" w:eastAsia="Open Sans" w:cs="Open Sans"/>
                <w:color w:val="020303"/>
                <w:sz w:val="20"/>
                <w:szCs w:val="20"/>
              </w:rPr>
              <w:t>College</w:t>
            </w:r>
            <w:r>
              <w:rPr>
                <w:rStyle w:val="documenttxtBold"/>
                <w:rFonts w:ascii="Open Sans" w:hAnsi="Open Sans" w:eastAsia="Open Sans" w:cs="Open Sans"/>
                <w:i/>
                <w:iCs/>
                <w:color w:val="020303"/>
                <w:sz w:val="20"/>
                <w:szCs w:val="20"/>
              </w:rPr>
              <w:t xml:space="preserve"> of </w:t>
            </w:r>
            <w:r>
              <w:rPr>
                <w:rStyle w:val="documenttxtBold"/>
                <w:rFonts w:ascii="Open Sans" w:hAnsi="Open Sans" w:eastAsia="Open Sans" w:cs="Open Sans"/>
                <w:color w:val="020303"/>
                <w:sz w:val="20"/>
                <w:szCs w:val="20"/>
              </w:rPr>
              <w:t>Education</w:t>
            </w:r>
            <w:r>
              <w:rPr>
                <w:rStyle w:val="span"/>
                <w:rFonts w:ascii="Open Sans" w:hAnsi="Open Sans" w:eastAsia="Open Sans" w:cs="Open Sans"/>
                <w:i/>
                <w:iCs/>
                <w:color w:val="020303"/>
                <w:sz w:val="20"/>
                <w:szCs w:val="20"/>
              </w:rPr>
              <w:t>, Namakkal, India,</w:t>
            </w:r>
            <w:r>
              <w:rPr>
                <w:rStyle w:val="parentContainersectiontablesectionbody"/>
                <w:rFonts w:ascii="Open Sans" w:hAnsi="Open Sans" w:eastAsia="Open Sans" w:cs="Open Sans"/>
                <w:i/>
                <w:iCs/>
                <w:color w:val="020303"/>
                <w:sz w:val="20"/>
                <w:szCs w:val="20"/>
              </w:rPr>
              <w:t xml:space="preserve"> - </w:t>
            </w:r>
            <w:r w:rsidRPr="009E0E80">
              <w:rPr>
                <w:rStyle w:val="span"/>
                <w:rFonts w:ascii="Open Sans" w:hAnsi="Open Sans" w:eastAsia="Open Sans" w:cs="Open Sans"/>
                <w:color w:val="020303"/>
                <w:sz w:val="20"/>
                <w:szCs w:val="20"/>
              </w:rPr>
              <w:t>2009 – 2010</w:t>
            </w:r>
          </w:p>
          <w:p w:rsidR="00720099" w:rsidP="2C07023B" w:rsidRDefault="00513FA2" w14:paraId="7645B51D" w14:textId="1184AEFB">
            <w:pPr>
              <w:ind w:left="20"/>
              <w:rPr>
                <w:rStyle w:val="parentContainersectiontablesectionbody"/>
                <w:rFonts w:ascii="Open Sans" w:hAnsi="Open Sans" w:eastAsia="Open Sans" w:cs="Open Sans"/>
                <w:color w:val="020303"/>
              </w:rPr>
            </w:pPr>
            <w:r w:rsidRPr="2C07023B" w:rsidR="670B34EB">
              <w:rPr>
                <w:rStyle w:val="span"/>
                <w:rFonts w:ascii="Open Sans" w:hAnsi="Open Sans" w:eastAsia="Open Sans" w:cs="Open Sans"/>
                <w:color w:val="020303"/>
                <w:sz w:val="20"/>
                <w:szCs w:val="20"/>
              </w:rPr>
              <w:t>Field of study Teacher training with subject</w:t>
            </w:r>
            <w:r w:rsidRPr="2C07023B" w:rsidR="670B34EB">
              <w:rPr>
                <w:rStyle w:val="parentContainersectiontablesectionbody"/>
                <w:rFonts w:ascii="Open Sans" w:hAnsi="Open Sans" w:eastAsia="Open Sans" w:cs="Open Sans"/>
                <w:color w:val="020303"/>
              </w:rPr>
              <w:t> </w:t>
            </w:r>
          </w:p>
          <w:p w:rsidR="00720099" w:rsidRDefault="00720099" w14:paraId="6B42020F" w14:textId="77777777">
            <w:pPr>
              <w:pStyle w:val="div"/>
              <w:pBdr>
                <w:top w:val="none" w:color="020303" w:sz="0" w:space="0"/>
                <w:left w:val="none" w:color="020303" w:sz="0" w:space="0"/>
                <w:bottom w:val="dashSmallGap" w:color="020303" w:sz="2" w:space="0"/>
                <w:right w:val="none" w:color="020303" w:sz="0" w:space="0"/>
                <w:between w:val="none" w:color="020303" w:sz="0" w:space="0"/>
                <w:bar w:val="none" w:color="020303" w:sz="0"/>
              </w:pBdr>
              <w:spacing w:line="20" w:lineRule="exact"/>
              <w:ind w:left="20"/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</w:pPr>
          </w:p>
          <w:p w:rsidR="00720099" w:rsidRDefault="00513FA2" w14:paraId="1FD675C4" w14:textId="77777777">
            <w:pPr>
              <w:pStyle w:val="div"/>
              <w:ind w:left="20"/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</w:pPr>
            <w:r>
              <w:rPr>
                <w:rStyle w:val="documenttxtBold"/>
                <w:rFonts w:ascii="Open Sans" w:hAnsi="Open Sans" w:eastAsia="Open Sans" w:cs="Open Sans"/>
                <w:color w:val="020303"/>
                <w:sz w:val="20"/>
                <w:szCs w:val="20"/>
              </w:rPr>
              <w:t>MASTER OF SCIENCE (M.SC)</w:t>
            </w:r>
            <w:r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  <w:t xml:space="preserve"> </w:t>
            </w:r>
          </w:p>
          <w:p w:rsidR="009E0E80" w:rsidP="2C07023B" w:rsidRDefault="009E0E80" w14:paraId="0BF76ABA" w14:textId="0CDF926F">
            <w:pPr>
              <w:pStyle w:val="documenttxtItl"/>
              <w:ind w:left="20"/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</w:pPr>
            <w:r w:rsidRPr="2C07023B" w:rsidR="009E0E80">
              <w:rPr>
                <w:rStyle w:val="documenttxtBold"/>
                <w:rFonts w:ascii="Open Sans" w:hAnsi="Open Sans" w:eastAsia="Open Sans" w:cs="Open Sans"/>
                <w:color w:val="020303"/>
                <w:sz w:val="20"/>
                <w:szCs w:val="20"/>
              </w:rPr>
              <w:t>Annamalai university</w:t>
            </w:r>
            <w:r w:rsidRPr="2C07023B" w:rsidR="009E0E80">
              <w:rPr>
                <w:rStyle w:val="span"/>
                <w:rFonts w:ascii="Open Sans" w:hAnsi="Open Sans" w:eastAsia="Open Sans" w:cs="Open Sans"/>
                <w:color w:val="020303"/>
                <w:sz w:val="20"/>
                <w:szCs w:val="20"/>
              </w:rPr>
              <w:t>, Chidambaram, Annamalai Nagar, India, -</w:t>
            </w:r>
            <w:r w:rsidRPr="2C07023B" w:rsidR="009E0E80"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  <w:t xml:space="preserve"> </w:t>
            </w:r>
            <w:r w:rsidRPr="2C07023B" w:rsidR="009E0E80">
              <w:rPr>
                <w:rStyle w:val="parentContainersectiontablesectionbody"/>
                <w:rFonts w:ascii="Open Sans" w:hAnsi="Open Sans" w:eastAsia="Open Sans" w:cs="Open Sans"/>
                <w:i w:val="0"/>
                <w:iCs w:val="0"/>
                <w:color w:val="020303"/>
                <w:sz w:val="20"/>
                <w:szCs w:val="20"/>
              </w:rPr>
              <w:t xml:space="preserve">2007 - </w:t>
            </w:r>
            <w:r w:rsidRPr="2C07023B" w:rsidR="009E0E80">
              <w:rPr>
                <w:rStyle w:val="span"/>
                <w:rFonts w:ascii="Open Sans" w:hAnsi="Open Sans" w:eastAsia="Open Sans" w:cs="Open Sans"/>
                <w:i w:val="0"/>
                <w:iCs w:val="0"/>
                <w:color w:val="020303"/>
                <w:sz w:val="20"/>
                <w:szCs w:val="20"/>
              </w:rPr>
              <w:t>2009</w:t>
            </w:r>
            <w:r w:rsidRPr="2C07023B" w:rsidR="009E0E80"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  <w:t xml:space="preserve"> </w:t>
            </w:r>
          </w:p>
          <w:p w:rsidR="00720099" w:rsidRDefault="00513FA2" w14:paraId="0170ADFC" w14:textId="77777777">
            <w:pPr>
              <w:pStyle w:val="documenteducationparagraphspacing"/>
              <w:ind w:left="20"/>
              <w:rPr>
                <w:rStyle w:val="parentContainersectiontablesectionbody"/>
                <w:rFonts w:ascii="Open Sans" w:hAnsi="Open Sans" w:eastAsia="Open Sans" w:cs="Open Sans"/>
                <w:color w:val="020303"/>
              </w:rPr>
            </w:pPr>
            <w:r>
              <w:rPr>
                <w:rStyle w:val="parentContainersectiontablesectionbody"/>
                <w:rFonts w:ascii="Open Sans" w:hAnsi="Open Sans" w:eastAsia="Open Sans" w:cs="Open Sans"/>
                <w:color w:val="020303"/>
              </w:rPr>
              <w:t> </w:t>
            </w:r>
          </w:p>
          <w:p w:rsidR="00720099" w:rsidRDefault="00720099" w14:paraId="5ACF3E7D" w14:textId="77777777">
            <w:pPr>
              <w:pStyle w:val="div"/>
              <w:pBdr>
                <w:top w:val="none" w:color="020303" w:sz="0" w:space="0"/>
                <w:left w:val="none" w:color="020303" w:sz="0" w:space="0"/>
                <w:bottom w:val="dashSmallGap" w:color="020303" w:sz="2" w:space="0"/>
                <w:right w:val="none" w:color="020303" w:sz="0" w:space="0"/>
                <w:between w:val="none" w:color="020303" w:sz="0" w:space="0"/>
                <w:bar w:val="none" w:color="020303" w:sz="0"/>
              </w:pBdr>
              <w:spacing w:line="20" w:lineRule="exact"/>
              <w:ind w:left="20"/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</w:pPr>
          </w:p>
          <w:p w:rsidR="009E0E80" w:rsidRDefault="00513FA2" w14:paraId="7F830A94" w14:textId="243075A6">
            <w:pPr>
              <w:pStyle w:val="div"/>
              <w:ind w:left="20"/>
              <w:rPr>
                <w:rStyle w:val="span"/>
                <w:rFonts w:ascii="Open Sans" w:hAnsi="Open Sans" w:eastAsia="Open Sans" w:cs="Open Sans"/>
                <w:color w:val="020303"/>
                <w:sz w:val="20"/>
                <w:szCs w:val="20"/>
              </w:rPr>
            </w:pPr>
            <w:r w:rsidRPr="2FEF0B3F">
              <w:rPr>
                <w:rStyle w:val="documenttxtBold"/>
                <w:rFonts w:ascii="Open Sans" w:hAnsi="Open Sans" w:eastAsia="Open Sans" w:cs="Open Sans"/>
                <w:color w:val="020303"/>
                <w:sz w:val="20"/>
                <w:szCs w:val="20"/>
              </w:rPr>
              <w:t>BACHELOR OF SCIENCE (B.SC MATHEMATICS</w:t>
            </w:r>
            <w:r w:rsidRPr="2FEF0B3F" w:rsidR="3A60C2EE">
              <w:rPr>
                <w:rStyle w:val="documenttxtBold"/>
                <w:rFonts w:ascii="Open Sans" w:hAnsi="Open Sans" w:eastAsia="Open Sans" w:cs="Open Sans"/>
                <w:color w:val="020303"/>
                <w:sz w:val="20"/>
                <w:szCs w:val="20"/>
              </w:rPr>
              <w:t>):</w:t>
            </w:r>
          </w:p>
          <w:p w:rsidR="00720099" w:rsidP="009E0E80" w:rsidRDefault="00513FA2" w14:paraId="4DA6F87C" w14:textId="7FCE27B2">
            <w:pPr>
              <w:pStyle w:val="div"/>
              <w:ind w:left="20"/>
              <w:rPr>
                <w:rStyle w:val="span"/>
                <w:rFonts w:ascii="Open Sans" w:hAnsi="Open Sans" w:eastAsia="Open Sans" w:cs="Open Sans"/>
                <w:color w:val="020303"/>
                <w:sz w:val="20"/>
                <w:szCs w:val="20"/>
              </w:rPr>
            </w:pPr>
            <w:r>
              <w:rPr>
                <w:rStyle w:val="span"/>
                <w:rFonts w:ascii="Open Sans" w:hAnsi="Open Sans" w:eastAsia="Open Sans" w:cs="Open Sans"/>
                <w:color w:val="020303"/>
                <w:sz w:val="20"/>
                <w:szCs w:val="20"/>
              </w:rPr>
              <w:t xml:space="preserve"> </w:t>
            </w:r>
            <w:r w:rsidRPr="009E0E80" w:rsidR="009E0E80">
              <w:rPr>
                <w:rStyle w:val="documenttxtBold"/>
                <w:rFonts w:ascii="Open Sans" w:hAnsi="Open Sans" w:eastAsia="Open Sans" w:cs="Open Sans"/>
                <w:b w:val="0"/>
                <w:bCs w:val="0"/>
                <w:color w:val="020303"/>
                <w:sz w:val="20"/>
                <w:szCs w:val="20"/>
              </w:rPr>
              <w:t>Vivekananda</w:t>
            </w:r>
            <w:r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  <w:t xml:space="preserve"> </w:t>
            </w:r>
            <w:r w:rsidR="009E0E80">
              <w:rPr>
                <w:rStyle w:val="span"/>
                <w:rFonts w:ascii="Open Sans" w:hAnsi="Open Sans" w:eastAsia="Open Sans" w:cs="Open Sans"/>
                <w:color w:val="020303"/>
                <w:sz w:val="20"/>
                <w:szCs w:val="20"/>
              </w:rPr>
              <w:t>Arts</w:t>
            </w:r>
            <w:r>
              <w:rPr>
                <w:rStyle w:val="span"/>
                <w:rFonts w:ascii="Open Sans" w:hAnsi="Open Sans" w:eastAsia="Open Sans" w:cs="Open Sans"/>
                <w:color w:val="020303"/>
                <w:sz w:val="20"/>
                <w:szCs w:val="20"/>
              </w:rPr>
              <w:t xml:space="preserve"> and </w:t>
            </w:r>
            <w:r w:rsidR="009E0E80">
              <w:rPr>
                <w:rStyle w:val="span"/>
                <w:rFonts w:ascii="Open Sans" w:hAnsi="Open Sans" w:eastAsia="Open Sans" w:cs="Open Sans"/>
                <w:color w:val="020303"/>
                <w:sz w:val="20"/>
                <w:szCs w:val="20"/>
              </w:rPr>
              <w:t>Science</w:t>
            </w:r>
            <w:r>
              <w:rPr>
                <w:rStyle w:val="span"/>
                <w:rFonts w:ascii="Open Sans" w:hAnsi="Open Sans" w:eastAsia="Open Sans" w:cs="Open Sans"/>
                <w:color w:val="020303"/>
                <w:sz w:val="20"/>
                <w:szCs w:val="20"/>
              </w:rPr>
              <w:t xml:space="preserve"> for </w:t>
            </w:r>
            <w:r w:rsidR="009E0E80">
              <w:rPr>
                <w:rStyle w:val="span"/>
                <w:rFonts w:ascii="Open Sans" w:hAnsi="Open Sans" w:eastAsia="Open Sans" w:cs="Open Sans"/>
                <w:color w:val="020303"/>
                <w:sz w:val="20"/>
                <w:szCs w:val="20"/>
              </w:rPr>
              <w:t xml:space="preserve">Women - </w:t>
            </w:r>
            <w:r w:rsidRPr="009E0E80" w:rsidR="009E0E80">
              <w:rPr>
                <w:rStyle w:val="span"/>
                <w:rFonts w:ascii="Open Sans" w:hAnsi="Open Sans" w:eastAsia="Open Sans" w:cs="Open Sans"/>
                <w:color w:val="020303"/>
                <w:sz w:val="20"/>
                <w:szCs w:val="20"/>
              </w:rPr>
              <w:t>2004 – 2007</w:t>
            </w:r>
          </w:p>
          <w:p w:rsidR="00720099" w:rsidRDefault="00513FA2" w14:paraId="19977A87" w14:textId="77777777">
            <w:pPr>
              <w:pStyle w:val="documenteducationparagraphspacing"/>
              <w:ind w:left="20"/>
              <w:rPr>
                <w:rStyle w:val="parentContainersectiontablesectionbody"/>
                <w:rFonts w:ascii="Open Sans" w:hAnsi="Open Sans" w:eastAsia="Open Sans" w:cs="Open Sans"/>
                <w:color w:val="020303"/>
              </w:rPr>
            </w:pPr>
            <w:r>
              <w:rPr>
                <w:rStyle w:val="parentContainersectiontablesectionbody"/>
                <w:rFonts w:ascii="Open Sans" w:hAnsi="Open Sans" w:eastAsia="Open Sans" w:cs="Open Sans"/>
                <w:color w:val="020303"/>
              </w:rPr>
              <w:t> </w:t>
            </w:r>
          </w:p>
          <w:p w:rsidR="00720099" w:rsidRDefault="00720099" w14:paraId="63443979" w14:textId="77777777">
            <w:pPr>
              <w:pStyle w:val="div"/>
              <w:pBdr>
                <w:top w:val="none" w:color="020303" w:sz="0" w:space="0"/>
                <w:left w:val="none" w:color="020303" w:sz="0" w:space="0"/>
                <w:bottom w:val="dashSmallGap" w:color="020303" w:sz="2" w:space="0"/>
                <w:right w:val="none" w:color="020303" w:sz="0" w:space="0"/>
                <w:between w:val="none" w:color="020303" w:sz="0" w:space="0"/>
                <w:bar w:val="none" w:color="020303" w:sz="0"/>
              </w:pBdr>
              <w:spacing w:line="20" w:lineRule="exact"/>
              <w:ind w:left="20"/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</w:pPr>
          </w:p>
          <w:p w:rsidR="00720099" w:rsidRDefault="009E0E80" w14:paraId="4B5DCC25" w14:textId="335DC3E0">
            <w:pPr>
              <w:pStyle w:val="documenttxtItl"/>
              <w:ind w:left="20"/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</w:pPr>
            <w:r>
              <w:rPr>
                <w:rStyle w:val="documenttxtBold"/>
                <w:rFonts w:ascii="Open Sans" w:hAnsi="Open Sans" w:eastAsia="Open Sans" w:cs="Open Sans"/>
                <w:color w:val="020303"/>
                <w:sz w:val="20"/>
                <w:szCs w:val="20"/>
              </w:rPr>
              <w:t>Govt Higher Secondary School</w:t>
            </w:r>
            <w:r>
              <w:rPr>
                <w:rStyle w:val="span"/>
                <w:rFonts w:ascii="Open Sans" w:hAnsi="Open Sans" w:eastAsia="Open Sans" w:cs="Open Sans"/>
                <w:color w:val="020303"/>
                <w:sz w:val="20"/>
                <w:szCs w:val="20"/>
              </w:rPr>
              <w:t>, India,</w:t>
            </w:r>
            <w:r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Open Sans" w:hAnsi="Open Sans" w:eastAsia="Open Sans" w:cs="Open Sans"/>
                <w:color w:val="020303"/>
                <w:sz w:val="20"/>
                <w:szCs w:val="20"/>
              </w:rPr>
              <w:t>2004</w:t>
            </w:r>
            <w:r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  <w:t xml:space="preserve"> </w:t>
            </w:r>
          </w:p>
          <w:p w:rsidR="00720099" w:rsidRDefault="00513FA2" w14:paraId="686D8493" w14:textId="77777777">
            <w:pPr>
              <w:pStyle w:val="div"/>
              <w:ind w:left="20"/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</w:pPr>
            <w:r>
              <w:rPr>
                <w:rStyle w:val="documenttxtBold"/>
                <w:rFonts w:ascii="Open Sans" w:hAnsi="Open Sans" w:eastAsia="Open Sans" w:cs="Open Sans"/>
                <w:color w:val="020303"/>
                <w:sz w:val="20"/>
                <w:szCs w:val="20"/>
              </w:rPr>
              <w:t>XII</w:t>
            </w:r>
            <w:r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  <w:t xml:space="preserve"> </w:t>
            </w:r>
          </w:p>
          <w:p w:rsidR="00720099" w:rsidRDefault="00513FA2" w14:paraId="4C83F323" w14:textId="77777777">
            <w:pPr>
              <w:pStyle w:val="documenteducationparagraphspacing"/>
              <w:ind w:left="20"/>
              <w:rPr>
                <w:rStyle w:val="parentContainersectiontablesectionbody"/>
                <w:rFonts w:ascii="Open Sans" w:hAnsi="Open Sans" w:eastAsia="Open Sans" w:cs="Open Sans"/>
                <w:color w:val="020303"/>
              </w:rPr>
            </w:pPr>
            <w:r>
              <w:rPr>
                <w:rStyle w:val="parentContainersectiontablesectionbody"/>
                <w:rFonts w:ascii="Open Sans" w:hAnsi="Open Sans" w:eastAsia="Open Sans" w:cs="Open Sans"/>
                <w:color w:val="020303"/>
              </w:rPr>
              <w:t> </w:t>
            </w:r>
          </w:p>
          <w:p w:rsidR="00720099" w:rsidRDefault="00720099" w14:paraId="7D136997" w14:textId="77777777">
            <w:pPr>
              <w:pStyle w:val="div"/>
              <w:pBdr>
                <w:top w:val="none" w:color="020303" w:sz="0" w:space="0"/>
                <w:left w:val="none" w:color="020303" w:sz="0" w:space="0"/>
                <w:bottom w:val="dashSmallGap" w:color="020303" w:sz="2" w:space="0"/>
                <w:right w:val="none" w:color="020303" w:sz="0" w:space="0"/>
                <w:between w:val="none" w:color="020303" w:sz="0" w:space="0"/>
                <w:bar w:val="none" w:color="020303" w:sz="0"/>
              </w:pBdr>
              <w:spacing w:line="20" w:lineRule="exact"/>
              <w:ind w:left="20"/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</w:pPr>
          </w:p>
          <w:p w:rsidR="00720099" w:rsidRDefault="00513FA2" w14:paraId="6CC6CAED" w14:textId="3BC2F641">
            <w:pPr>
              <w:pStyle w:val="documenttxtItl"/>
              <w:ind w:left="20"/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</w:pPr>
            <w:r>
              <w:rPr>
                <w:rStyle w:val="documenttxtBold"/>
                <w:rFonts w:ascii="Open Sans" w:hAnsi="Open Sans" w:eastAsia="Open Sans" w:cs="Open Sans"/>
                <w:color w:val="020303"/>
                <w:sz w:val="20"/>
                <w:szCs w:val="20"/>
              </w:rPr>
              <w:t>Govt Higher Secondary School</w:t>
            </w:r>
            <w:r>
              <w:rPr>
                <w:rStyle w:val="span"/>
                <w:rFonts w:ascii="Open Sans" w:hAnsi="Open Sans" w:eastAsia="Open Sans" w:cs="Open Sans"/>
                <w:color w:val="020303"/>
                <w:sz w:val="20"/>
                <w:szCs w:val="20"/>
              </w:rPr>
              <w:t xml:space="preserve">, </w:t>
            </w:r>
            <w:r w:rsidR="009E0E80">
              <w:rPr>
                <w:rStyle w:val="span"/>
                <w:rFonts w:ascii="Open Sans" w:hAnsi="Open Sans" w:eastAsia="Open Sans" w:cs="Open Sans"/>
                <w:color w:val="020303"/>
                <w:sz w:val="20"/>
                <w:szCs w:val="20"/>
              </w:rPr>
              <w:t>India</w:t>
            </w:r>
            <w:r>
              <w:rPr>
                <w:rStyle w:val="span"/>
                <w:rFonts w:ascii="Open Sans" w:hAnsi="Open Sans" w:eastAsia="Open Sans" w:cs="Open Sans"/>
                <w:color w:val="020303"/>
                <w:sz w:val="20"/>
                <w:szCs w:val="20"/>
              </w:rPr>
              <w:t>, 2002</w:t>
            </w:r>
            <w:r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  <w:t xml:space="preserve"> </w:t>
            </w:r>
          </w:p>
          <w:p w:rsidR="00720099" w:rsidRDefault="00513FA2" w14:paraId="2163D6B8" w14:textId="77777777">
            <w:pPr>
              <w:pStyle w:val="div"/>
              <w:ind w:left="20"/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</w:pPr>
            <w:r>
              <w:rPr>
                <w:rStyle w:val="documenttxtBold"/>
                <w:rFonts w:ascii="Open Sans" w:hAnsi="Open Sans" w:eastAsia="Open Sans" w:cs="Open Sans"/>
                <w:color w:val="020303"/>
                <w:sz w:val="20"/>
                <w:szCs w:val="20"/>
              </w:rPr>
              <w:t>10TH</w:t>
            </w:r>
            <w:r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  <w:t xml:space="preserve"> </w:t>
            </w:r>
          </w:p>
          <w:p w:rsidR="002C70DD" w:rsidRDefault="002C70DD" w14:paraId="00FBCE9F" w14:textId="77777777">
            <w:pPr>
              <w:pStyle w:val="div"/>
              <w:ind w:left="20"/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</w:pPr>
          </w:p>
          <w:p w:rsidR="002C70DD" w:rsidRDefault="002C70DD" w14:paraId="3F5B5F6C" w14:textId="77777777">
            <w:pPr>
              <w:pStyle w:val="div"/>
              <w:ind w:left="20"/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</w:pPr>
          </w:p>
          <w:p w:rsidR="002C70DD" w:rsidRDefault="002C70DD" w14:paraId="5AE08EE8" w14:textId="77777777">
            <w:pPr>
              <w:pStyle w:val="div"/>
              <w:ind w:left="20"/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</w:pPr>
          </w:p>
          <w:p w:rsidR="00720099" w:rsidRDefault="00513FA2" w14:paraId="0E31049F" w14:textId="77777777">
            <w:pPr>
              <w:pStyle w:val="documenteducationparagraphspacing"/>
              <w:ind w:left="20"/>
              <w:rPr>
                <w:rStyle w:val="parentContainersectiontablesectionbody"/>
                <w:rFonts w:ascii="Open Sans" w:hAnsi="Open Sans" w:eastAsia="Open Sans" w:cs="Open Sans"/>
                <w:color w:val="020303"/>
              </w:rPr>
            </w:pPr>
            <w:r>
              <w:rPr>
                <w:rStyle w:val="parentContainersectiontablesectionbody"/>
                <w:rFonts w:ascii="Open Sans" w:hAnsi="Open Sans" w:eastAsia="Open Sans" w:cs="Open Sans"/>
                <w:color w:val="020303"/>
              </w:rPr>
              <w:t> </w:t>
            </w:r>
          </w:p>
          <w:p w:rsidR="002C70DD" w:rsidRDefault="002C70DD" w14:paraId="6D7984B9" w14:textId="77777777">
            <w:pPr>
              <w:pStyle w:val="documenteducationparagraphspacing"/>
              <w:ind w:left="20"/>
              <w:rPr>
                <w:rStyle w:val="parentContainersectiontablesectionbody"/>
                <w:rFonts w:ascii="Open Sans" w:hAnsi="Open Sans" w:eastAsia="Open Sans" w:cs="Open Sans"/>
                <w:color w:val="020303"/>
              </w:rPr>
            </w:pPr>
          </w:p>
          <w:p w:rsidR="00720099" w:rsidP="009E0E80" w:rsidRDefault="00720099" w14:paraId="5D49A203" w14:textId="7BA9F393">
            <w:pPr>
              <w:pStyle w:val="documenttxtItl"/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</w:pPr>
          </w:p>
        </w:tc>
      </w:tr>
    </w:tbl>
    <w:p w:rsidR="00720099" w:rsidRDefault="00720099" w14:paraId="633E388B" w14:textId="77777777">
      <w:pPr>
        <w:rPr>
          <w:vanish/>
        </w:rPr>
      </w:pPr>
    </w:p>
    <w:tbl>
      <w:tblPr>
        <w:tblStyle w:val="parentContainersection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50"/>
        <w:gridCol w:w="8356"/>
      </w:tblGrid>
      <w:tr w:rsidR="00720099" w:rsidTr="2C07023B" w14:paraId="69786000" w14:textId="77777777">
        <w:tc>
          <w:tcPr>
            <w:tcW w:w="2350" w:type="dxa"/>
            <w:tcMar>
              <w:top w:w="0" w:type="dxa"/>
              <w:left w:w="0" w:type="dxa"/>
              <w:bottom w:w="500" w:type="dxa"/>
              <w:right w:w="0" w:type="dxa"/>
            </w:tcMar>
            <w:hideMark/>
          </w:tcPr>
          <w:p w:rsidR="00720099" w:rsidRDefault="00513FA2" w14:paraId="4ACC4DDD" w14:textId="3C27A3CB">
            <w:pPr>
              <w:spacing w:line="20" w:lineRule="exact"/>
              <w:rPr>
                <w:rFonts w:ascii="Open Sans" w:hAnsi="Open Sans" w:eastAsia="Open Sans" w:cs="Open Sans"/>
                <w:color w:val="020303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noProof/>
                <w:color w:val="020303"/>
                <w:sz w:val="20"/>
                <w:szCs w:val="20"/>
              </w:rPr>
              <w:lastRenderedPageBreak/>
              <w:drawing>
                <wp:anchor distT="0" distB="0" distL="114300" distR="114300" simplePos="0" relativeHeight="251669504" behindDoc="0" locked="0" layoutInCell="1" allowOverlap="1" wp14:anchorId="5DA92A96" wp14:editId="3DD39B94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-50800</wp:posOffset>
                  </wp:positionV>
                  <wp:extent cx="1231004" cy="51392"/>
                  <wp:effectExtent l="0" t="0" r="0" b="0"/>
                  <wp:wrapNone/>
                  <wp:docPr id="100017" name="Picture 1000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7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004" cy="51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parentContainersectiontableheading"/>
                <w:rFonts w:ascii="Open Sans" w:hAnsi="Open Sans" w:eastAsia="Open Sans" w:cs="Open Sans"/>
                <w:color w:val="020303"/>
                <w:sz w:val="20"/>
                <w:szCs w:val="20"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A04437F" wp14:editId="44779F5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-6350</wp:posOffset>
                      </wp:positionV>
                      <wp:extent cx="6798310" cy="6350"/>
                      <wp:effectExtent l="0" t="3175" r="2540" b="0"/>
                      <wp:wrapNone/>
                      <wp:docPr id="4" name="Lin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98310" cy="63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14418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w14:anchorId="7741A751">
                    <v:line id="Line 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144181" from="0,-.5pt" to="535.3pt,0" w14:anchorId="3A955E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"/>
                  </w:pict>
                </mc:Fallback>
              </mc:AlternateContent>
            </w:r>
          </w:p>
          <w:p w:rsidR="00720099" w:rsidP="2C07023B" w:rsidRDefault="00513FA2" w14:paraId="1AD3FA91" w14:textId="7A487310">
            <w:pPr>
              <w:pStyle w:val="documentsectiontitle"/>
              <w:pBdr>
                <w:right w:val="none" w:color="FF000000" w:sz="0" w:space="17"/>
              </w:pBdr>
              <w:ind w:right="340"/>
              <w:rPr>
                <w:rStyle w:val="parentContainersectiontableheading"/>
                <w:rFonts w:ascii="Open Sans" w:hAnsi="Open Sans" w:eastAsia="Open Sans" w:cs="Open Sans"/>
              </w:rPr>
            </w:pPr>
            <w:r w:rsidRPr="2C07023B" w:rsidR="670B34EB">
              <w:rPr>
                <w:rStyle w:val="parentContainersectiontableheading"/>
                <w:rFonts w:ascii="Open Sans" w:hAnsi="Open Sans" w:eastAsia="Open Sans" w:cs="Open Sans"/>
              </w:rPr>
              <w:t xml:space="preserve">Professional </w:t>
            </w:r>
          </w:p>
          <w:p w:rsidR="77BD47A1" w:rsidP="2C07023B" w:rsidRDefault="77BD47A1" w14:paraId="39F26897" w14:textId="73F31CA4">
            <w:pPr>
              <w:pStyle w:val="documentsectiontitle"/>
              <w:pBdr>
                <w:right w:val="none" w:color="FF000000" w:sz="0" w:space="17"/>
              </w:pBdr>
              <w:ind w:right="340"/>
              <w:rPr>
                <w:rStyle w:val="parentContainersectiontableheading"/>
                <w:rFonts w:ascii="Open Sans" w:hAnsi="Open Sans" w:eastAsia="Open Sans" w:cs="Open Sans"/>
              </w:rPr>
            </w:pPr>
            <w:r w:rsidRPr="2C07023B" w:rsidR="77BD47A1">
              <w:rPr>
                <w:rStyle w:val="parentContainersectiontableheading"/>
                <w:rFonts w:ascii="Open Sans" w:hAnsi="Open Sans" w:eastAsia="Open Sans" w:cs="Open Sans"/>
              </w:rPr>
              <w:t>TRAINING</w:t>
            </w:r>
          </w:p>
          <w:p w:rsidR="00720099" w:rsidRDefault="00720099" w14:paraId="51405A00" w14:textId="77777777">
            <w:pPr>
              <w:pStyle w:val="parentContainersectiontableheadingParagraph"/>
              <w:textAlignment w:val="auto"/>
              <w:rPr>
                <w:rStyle w:val="parentContainersectiontableheading"/>
                <w:rFonts w:ascii="Open Sans" w:hAnsi="Open Sans" w:eastAsia="Open Sans" w:cs="Open Sans"/>
                <w:color w:val="020303"/>
                <w:sz w:val="20"/>
                <w:szCs w:val="20"/>
              </w:rPr>
            </w:pPr>
          </w:p>
        </w:tc>
        <w:tc>
          <w:tcPr>
            <w:tcW w:w="8356" w:type="dxa"/>
            <w:tcMar>
              <w:top w:w="0" w:type="dxa"/>
              <w:left w:w="25" w:type="dxa"/>
              <w:bottom w:w="500" w:type="dxa"/>
              <w:right w:w="0" w:type="dxa"/>
            </w:tcMar>
            <w:hideMark/>
          </w:tcPr>
          <w:p w:rsidR="00CB5596" w:rsidRDefault="00CB5596" w14:paraId="42890653" w14:textId="77777777">
            <w:pPr>
              <w:pStyle w:val="p"/>
              <w:ind w:left="20"/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</w:pPr>
          </w:p>
          <w:p w:rsidR="00CB5596" w:rsidP="00CB5596" w:rsidRDefault="00CB5596" w14:paraId="1F7166EA" w14:textId="0D4A3546">
            <w:pPr>
              <w:pStyle w:val="p"/>
              <w:ind w:left="20"/>
              <w:rPr>
                <w:rStyle w:val="Strong1"/>
                <w:rFonts w:ascii="Open Sans" w:hAnsi="Open Sans" w:eastAsia="Open Sans" w:cs="Open Sans"/>
                <w:b/>
                <w:bCs/>
                <w:color w:val="020303"/>
                <w:sz w:val="20"/>
                <w:szCs w:val="20"/>
              </w:rPr>
            </w:pPr>
            <w:r w:rsidRPr="00CB5596">
              <w:rPr>
                <w:rStyle w:val="Strong1"/>
                <w:rFonts w:ascii="Open Sans" w:hAnsi="Open Sans" w:eastAsia="Open Sans" w:cs="Open Sans"/>
                <w:b/>
                <w:bCs/>
                <w:color w:val="020303"/>
                <w:sz w:val="20"/>
                <w:szCs w:val="20"/>
              </w:rPr>
              <w:t xml:space="preserve">05/2023 – </w:t>
            </w:r>
            <w:r w:rsidR="00E96AF5">
              <w:rPr>
                <w:rStyle w:val="Strong1"/>
                <w:rFonts w:ascii="Open Sans" w:hAnsi="Open Sans" w:eastAsia="Open Sans" w:cs="Open Sans"/>
                <w:b/>
                <w:bCs/>
                <w:color w:val="020303"/>
                <w:sz w:val="20"/>
                <w:szCs w:val="20"/>
              </w:rPr>
              <w:t>08/2023</w:t>
            </w:r>
          </w:p>
          <w:p w:rsidR="00CB5596" w:rsidP="00CB5596" w:rsidRDefault="00CB5596" w14:paraId="1B720990" w14:textId="5C85EF68">
            <w:pPr>
              <w:pStyle w:val="p"/>
              <w:ind w:left="20"/>
              <w:rPr>
                <w:rStyle w:val="Strong1"/>
                <w:rFonts w:ascii="Open Sans" w:hAnsi="Open Sans" w:eastAsia="Open Sans" w:cs="Open Sans"/>
                <w:b/>
                <w:bCs/>
                <w:color w:val="020303"/>
                <w:sz w:val="20"/>
                <w:szCs w:val="20"/>
              </w:rPr>
            </w:pPr>
            <w:r w:rsidRPr="00CB5596">
              <w:rPr>
                <w:rStyle w:val="Strong1"/>
                <w:rFonts w:ascii="Open Sans" w:hAnsi="Open Sans" w:eastAsia="Open Sans" w:cs="Open Sans"/>
                <w:b/>
                <w:bCs/>
                <w:color w:val="020303"/>
                <w:sz w:val="20"/>
                <w:szCs w:val="20"/>
              </w:rPr>
              <w:t xml:space="preserve">London, United Kingdom </w:t>
            </w:r>
          </w:p>
          <w:p w:rsidRPr="00CB5596" w:rsidR="00CB5596" w:rsidP="00CB5596" w:rsidRDefault="00CB5596" w14:paraId="126F4D1F" w14:textId="77777777">
            <w:pPr>
              <w:pStyle w:val="p"/>
              <w:ind w:left="20"/>
              <w:rPr>
                <w:rStyle w:val="Strong1"/>
                <w:rFonts w:ascii="Open Sans" w:hAnsi="Open Sans" w:eastAsia="Open Sans" w:cs="Open Sans"/>
                <w:b/>
                <w:bCs/>
                <w:color w:val="020303"/>
                <w:sz w:val="20"/>
                <w:szCs w:val="20"/>
              </w:rPr>
            </w:pPr>
          </w:p>
          <w:p w:rsidR="00E96AF5" w:rsidP="00CB5596" w:rsidRDefault="00CB5596" w14:paraId="26320DB0" w14:textId="77777777">
            <w:pPr>
              <w:pStyle w:val="p"/>
              <w:ind w:left="20"/>
              <w:rPr>
                <w:rStyle w:val="Strong1"/>
                <w:rFonts w:ascii="Open Sans" w:hAnsi="Open Sans" w:eastAsia="Open Sans" w:cs="Open Sans"/>
                <w:b/>
                <w:bCs/>
                <w:color w:val="020303"/>
                <w:sz w:val="20"/>
                <w:szCs w:val="20"/>
              </w:rPr>
            </w:pPr>
            <w:r w:rsidRPr="00CB5596">
              <w:rPr>
                <w:rStyle w:val="Strong1"/>
                <w:rFonts w:ascii="Open Sans" w:hAnsi="Open Sans" w:eastAsia="Open Sans" w:cs="Open Sans"/>
                <w:b/>
                <w:bCs/>
                <w:color w:val="020303"/>
                <w:sz w:val="20"/>
                <w:szCs w:val="20"/>
              </w:rPr>
              <w:t>JUNIOR SOFTWARE DEVELOPER - BOOTCAMP TRAINING</w:t>
            </w:r>
          </w:p>
          <w:p w:rsidR="00E96AF5" w:rsidP="00CB5596" w:rsidRDefault="00CB5596" w14:paraId="1589C269" w14:textId="72EA6BAF">
            <w:pPr>
              <w:pStyle w:val="p"/>
              <w:ind w:left="20"/>
              <w:rPr>
                <w:rStyle w:val="Strong1"/>
                <w:rFonts w:ascii="Open Sans" w:hAnsi="Open Sans" w:eastAsia="Open Sans" w:cs="Open Sans"/>
                <w:b/>
                <w:bCs/>
                <w:color w:val="020303"/>
                <w:sz w:val="20"/>
                <w:szCs w:val="20"/>
              </w:rPr>
            </w:pPr>
            <w:r w:rsidRPr="00CB5596">
              <w:rPr>
                <w:rStyle w:val="Strong1"/>
                <w:rFonts w:ascii="Open Sans" w:hAnsi="Open Sans" w:eastAsia="Open Sans" w:cs="Open Sans"/>
                <w:b/>
                <w:bCs/>
                <w:color w:val="020303"/>
                <w:sz w:val="20"/>
                <w:szCs w:val="20"/>
              </w:rPr>
              <w:t xml:space="preserve"> </w:t>
            </w:r>
          </w:p>
          <w:p w:rsidRPr="00CB5596" w:rsidR="00CB5596" w:rsidP="00CB5596" w:rsidRDefault="00CB5596" w14:paraId="57534B56" w14:textId="0741B73A">
            <w:pPr>
              <w:pStyle w:val="p"/>
              <w:ind w:left="20"/>
              <w:rPr>
                <w:rStyle w:val="Strong1"/>
                <w:rFonts w:ascii="Open Sans" w:hAnsi="Open Sans" w:eastAsia="Open Sans" w:cs="Open Sans"/>
                <w:b/>
                <w:bCs/>
                <w:color w:val="020303"/>
                <w:sz w:val="20"/>
                <w:szCs w:val="20"/>
              </w:rPr>
            </w:pPr>
            <w:r w:rsidRPr="00CB5596">
              <w:rPr>
                <w:rStyle w:val="Strong1"/>
                <w:rFonts w:ascii="Open Sans" w:hAnsi="Open Sans" w:eastAsia="Open Sans" w:cs="Open Sans"/>
                <w:b/>
                <w:bCs/>
                <w:color w:val="020303"/>
                <w:sz w:val="20"/>
                <w:szCs w:val="20"/>
              </w:rPr>
              <w:t>J</w:t>
            </w:r>
            <w:r w:rsidR="00E96AF5">
              <w:rPr>
                <w:rStyle w:val="Strong1"/>
                <w:rFonts w:ascii="Open Sans" w:hAnsi="Open Sans" w:eastAsia="Open Sans" w:cs="Open Sans"/>
                <w:b/>
                <w:bCs/>
                <w:color w:val="020303"/>
                <w:sz w:val="20"/>
                <w:szCs w:val="20"/>
              </w:rPr>
              <w:t>UST</w:t>
            </w:r>
            <w:r w:rsidRPr="00CB5596">
              <w:rPr>
                <w:rStyle w:val="Strong1"/>
                <w:rFonts w:ascii="Open Sans" w:hAnsi="Open Sans" w:eastAsia="Open Sans" w:cs="Open Sans"/>
                <w:b/>
                <w:bCs/>
                <w:color w:val="020303"/>
                <w:sz w:val="20"/>
                <w:szCs w:val="20"/>
              </w:rPr>
              <w:t xml:space="preserve"> IT</w:t>
            </w:r>
            <w:r w:rsidR="00E96AF5">
              <w:rPr>
                <w:rStyle w:val="Strong1"/>
                <w:rFonts w:ascii="Open Sans" w:hAnsi="Open Sans" w:eastAsia="Open Sans" w:cs="Open Sans"/>
                <w:b/>
                <w:bCs/>
                <w:color w:val="020303"/>
                <w:sz w:val="20"/>
                <w:szCs w:val="20"/>
              </w:rPr>
              <w:t>, LONDON</w:t>
            </w:r>
          </w:p>
          <w:p w:rsidRPr="00CB5596" w:rsidR="00CB5596" w:rsidP="00CB5596" w:rsidRDefault="00CB5596" w14:paraId="019E1D8B" w14:textId="77777777">
            <w:pPr>
              <w:pStyle w:val="p"/>
              <w:ind w:left="20"/>
              <w:rPr>
                <w:rStyle w:val="Strong1"/>
                <w:rFonts w:eastAsia="Open Sans"/>
                <w:b/>
                <w:bCs/>
              </w:rPr>
            </w:pPr>
          </w:p>
          <w:p w:rsidR="00374D7A" w:rsidP="00374D7A" w:rsidRDefault="00374D7A" w14:paraId="0B413E41" w14:textId="77777777">
            <w:pPr>
              <w:pStyle w:val="p"/>
              <w:ind w:left="20"/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</w:pPr>
            <w:r w:rsidRPr="2C07023B" w:rsidR="4E0A4880"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  <w:t>Guided by the belief that actions carry greater weight than words, I place my trust in my portfolio to effectively demonstrate my technical proficiency.</w:t>
            </w:r>
          </w:p>
          <w:p w:rsidR="2C07023B" w:rsidP="2C07023B" w:rsidRDefault="2C07023B" w14:paraId="35DD9AB2" w14:textId="78E0DF8F">
            <w:pPr>
              <w:pStyle w:val="p"/>
              <w:ind w:left="20"/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</w:pPr>
          </w:p>
          <w:p w:rsidR="00374D7A" w:rsidP="00374D7A" w:rsidRDefault="00374D7A" w14:paraId="60FDED1F" w14:textId="77777777" w14:noSpellErr="1">
            <w:pPr>
              <w:pStyle w:val="p"/>
              <w:ind w:left="20"/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</w:pPr>
            <w:r w:rsidRPr="2C07023B" w:rsidR="4E0A4880">
              <w:rPr>
                <w:rStyle w:val="parentContainersectiontablesectionbody"/>
                <w:rFonts w:ascii="Open Sans" w:hAnsi="Open Sans" w:eastAsia="Open Sans" w:cs="Open Sans"/>
                <w:b w:val="1"/>
                <w:bCs w:val="1"/>
                <w:color w:val="020303"/>
                <w:sz w:val="20"/>
                <w:szCs w:val="20"/>
              </w:rPr>
              <w:t>Portfolio</w:t>
            </w:r>
            <w:r w:rsidRPr="2C07023B" w:rsidR="4E0A4880"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  <w:t xml:space="preserve"> - </w:t>
            </w:r>
            <w:hyperlink r:id="Rdfa08b96851549ff">
              <w:r w:rsidRPr="2C07023B" w:rsidR="4E0A4880">
                <w:rPr>
                  <w:rStyle w:val="Hyperlink"/>
                  <w:rFonts w:ascii="Open Sans" w:hAnsi="Open Sans" w:eastAsia="Open Sans" w:cs="Open Sans"/>
                  <w:sz w:val="20"/>
                  <w:szCs w:val="20"/>
                </w:rPr>
                <w:t>https://www.sathyadev.co.uk</w:t>
              </w:r>
            </w:hyperlink>
            <w:r w:rsidRPr="2C07023B" w:rsidR="4E0A4880"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  <w:t xml:space="preserve"> </w:t>
            </w:r>
          </w:p>
          <w:p w:rsidR="00770C97" w:rsidP="00374D7A" w:rsidRDefault="00770C97" w14:paraId="741390EE" w14:textId="77777777">
            <w:pPr>
              <w:pStyle w:val="p"/>
              <w:ind w:left="20"/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</w:pPr>
          </w:p>
          <w:p w:rsidR="00770C97" w:rsidP="00770C97" w:rsidRDefault="00770C97" w14:paraId="31B92F2B" w14:textId="77777777">
            <w:pPr>
              <w:pStyle w:val="p"/>
              <w:ind w:left="20"/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</w:pPr>
            <w:r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  <w:t>Gained technical knowledge and hands-on skills needed to start the career.</w:t>
            </w:r>
          </w:p>
          <w:p w:rsidR="00770C97" w:rsidP="00770C97" w:rsidRDefault="00770C97" w14:paraId="39349808" w14:textId="28534A4E">
            <w:pPr>
              <w:pStyle w:val="p"/>
              <w:ind w:left="20"/>
              <w:rPr>
                <w:rFonts w:ascii="Open Sans" w:hAnsi="Open Sans" w:eastAsia="Open Sans" w:cs="Open Sans"/>
                <w:sz w:val="20"/>
                <w:szCs w:val="20"/>
              </w:rPr>
            </w:pPr>
            <w:r w:rsidRPr="00E96AF5">
              <w:rPr>
                <w:rStyle w:val="Strong1"/>
                <w:rFonts w:ascii="Open Sans" w:hAnsi="Open Sans" w:eastAsia="Open Sans" w:cs="Open Sans"/>
                <w:color w:val="020303"/>
                <w:sz w:val="20"/>
                <w:szCs w:val="20"/>
              </w:rPr>
              <w:t>HTML/ JavaScript/ CSS</w:t>
            </w:r>
            <w:r>
              <w:rPr>
                <w:rStyle w:val="Strong1"/>
                <w:rFonts w:ascii="Open Sans" w:hAnsi="Open Sans" w:eastAsia="Open Sans" w:cs="Open Sans"/>
                <w:color w:val="020303"/>
                <w:sz w:val="20"/>
                <w:szCs w:val="20"/>
              </w:rPr>
              <w:t>/ PYTHON/ DATABASE DESIGN/ SDLC / GITHUB</w:t>
            </w:r>
          </w:p>
          <w:p w:rsidRPr="00E96AF5" w:rsidR="00374D7A" w:rsidP="00850AD8" w:rsidRDefault="00374D7A" w14:paraId="1C2D2716" w14:textId="77777777">
            <w:pPr>
              <w:pStyle w:val="p"/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</w:pPr>
          </w:p>
          <w:p w:rsidR="00720099" w:rsidRDefault="00513FA2" w14:paraId="584627D5" w14:textId="1A24FB77">
            <w:pPr>
              <w:pStyle w:val="p"/>
              <w:ind w:left="20"/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</w:pPr>
            <w:r w:rsidRPr="2C07023B" w:rsidR="670B34EB"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  <w:t>Projects</w:t>
            </w:r>
            <w:r w:rsidRPr="2C07023B" w:rsidR="0E1F2A42"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  <w:t xml:space="preserve"> (covered in the portfolio)</w:t>
            </w:r>
          </w:p>
          <w:p w:rsidR="00720099" w:rsidRDefault="00513FA2" w14:paraId="1672F16B" w14:textId="77777777">
            <w:pPr>
              <w:pStyle w:val="p"/>
              <w:ind w:left="20"/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</w:pPr>
            <w:r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  <w:t>• Calculator</w:t>
            </w:r>
          </w:p>
          <w:p w:rsidR="00720099" w:rsidRDefault="00513FA2" w14:paraId="52A463F2" w14:textId="77777777">
            <w:pPr>
              <w:pStyle w:val="p"/>
              <w:ind w:left="20"/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</w:pPr>
            <w:r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  <w:t>• To-do list</w:t>
            </w:r>
          </w:p>
          <w:p w:rsidR="00720099" w:rsidRDefault="00513FA2" w14:paraId="079B1F19" w14:textId="77777777">
            <w:pPr>
              <w:pStyle w:val="p"/>
              <w:ind w:left="20"/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</w:pPr>
            <w:r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  <w:t>• Stopwatch</w:t>
            </w:r>
          </w:p>
          <w:p w:rsidR="00720099" w:rsidRDefault="00513FA2" w14:paraId="6504AFF0" w14:textId="723DD2C9">
            <w:pPr>
              <w:pStyle w:val="p"/>
              <w:ind w:left="20"/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</w:pPr>
            <w:r w:rsidRPr="2FEF0B3F"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  <w:t xml:space="preserve">• </w:t>
            </w:r>
            <w:r w:rsidRPr="2FEF0B3F" w:rsidR="31ADAE13"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  <w:t>Color</w:t>
            </w:r>
            <w:r w:rsidRPr="2FEF0B3F"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  <w:t xml:space="preserve"> flipper</w:t>
            </w:r>
          </w:p>
          <w:p w:rsidR="00720099" w:rsidRDefault="00513FA2" w14:paraId="7FDE6A51" w14:textId="77777777">
            <w:pPr>
              <w:pStyle w:val="p"/>
              <w:ind w:left="20"/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</w:pPr>
            <w:r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  <w:t>• University Website</w:t>
            </w:r>
          </w:p>
          <w:p w:rsidR="00720099" w:rsidRDefault="00513FA2" w14:paraId="12A1A75B" w14:textId="77777777">
            <w:pPr>
              <w:pStyle w:val="p"/>
              <w:ind w:left="20"/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</w:pPr>
            <w:r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  <w:t>• Timer</w:t>
            </w:r>
          </w:p>
          <w:p w:rsidR="00850AD8" w:rsidRDefault="00850AD8" w14:paraId="6C33423C" w14:textId="77777777">
            <w:pPr>
              <w:pStyle w:val="p"/>
              <w:ind w:left="20"/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</w:pPr>
          </w:p>
          <w:p w:rsidR="00CB5596" w:rsidP="00770C97" w:rsidRDefault="00CB5596" w14:paraId="0734C05D" w14:textId="77777777">
            <w:pPr>
              <w:pStyle w:val="p"/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</w:pPr>
          </w:p>
          <w:p w:rsidR="00CB5596" w:rsidRDefault="729A7468" w14:paraId="173116D6" w14:textId="7E441A01">
            <w:pPr>
              <w:pStyle w:val="p"/>
              <w:ind w:left="20"/>
              <w:rPr>
                <w:rStyle w:val="Strong1"/>
                <w:rFonts w:ascii="Open Sans" w:hAnsi="Open Sans" w:eastAsia="Open Sans" w:cs="Open Sans"/>
                <w:b/>
                <w:bCs/>
                <w:color w:val="020303"/>
                <w:sz w:val="20"/>
                <w:szCs w:val="20"/>
              </w:rPr>
            </w:pPr>
            <w:r w:rsidRPr="1463F0E5">
              <w:rPr>
                <w:rStyle w:val="Strong1"/>
                <w:rFonts w:ascii="Open Sans" w:hAnsi="Open Sans" w:eastAsia="Open Sans" w:cs="Open Sans"/>
                <w:b/>
                <w:bCs/>
                <w:color w:val="020303"/>
                <w:sz w:val="20"/>
                <w:szCs w:val="20"/>
              </w:rPr>
              <w:t>09/2022 - 01/</w:t>
            </w:r>
            <w:r w:rsidRPr="1463F0E5" w:rsidR="44AE4917">
              <w:rPr>
                <w:rStyle w:val="Strong1"/>
                <w:rFonts w:ascii="Open Sans" w:hAnsi="Open Sans" w:eastAsia="Open Sans" w:cs="Open Sans"/>
                <w:b/>
                <w:bCs/>
                <w:color w:val="020303"/>
                <w:sz w:val="20"/>
                <w:szCs w:val="20"/>
              </w:rPr>
              <w:t xml:space="preserve">2023 </w:t>
            </w:r>
          </w:p>
          <w:p w:rsidR="00E96AF5" w:rsidRDefault="00850AD8" w14:paraId="1DB5F690" w14:textId="0FBF4C89">
            <w:pPr>
              <w:pStyle w:val="p"/>
              <w:ind w:left="20"/>
              <w:rPr>
                <w:rStyle w:val="Strong1"/>
                <w:rFonts w:ascii="Open Sans" w:hAnsi="Open Sans" w:eastAsia="Open Sans" w:cs="Open Sans"/>
                <w:b/>
                <w:bCs/>
                <w:color w:val="020303"/>
                <w:sz w:val="20"/>
                <w:szCs w:val="20"/>
              </w:rPr>
            </w:pPr>
            <w:r>
              <w:rPr>
                <w:rStyle w:val="Strong1"/>
                <w:rFonts w:ascii="Open Sans" w:hAnsi="Open Sans" w:eastAsia="Open Sans" w:cs="Open Sans"/>
                <w:b/>
                <w:bCs/>
                <w:color w:val="020303"/>
                <w:sz w:val="20"/>
                <w:szCs w:val="20"/>
              </w:rPr>
              <w:t>Online</w:t>
            </w:r>
          </w:p>
          <w:p w:rsidR="00850AD8" w:rsidRDefault="00850AD8" w14:paraId="344A1A41" w14:textId="77777777">
            <w:pPr>
              <w:pStyle w:val="p"/>
              <w:ind w:left="20"/>
              <w:rPr>
                <w:rStyle w:val="Strong1"/>
                <w:rFonts w:ascii="Open Sans" w:hAnsi="Open Sans" w:eastAsia="Open Sans" w:cs="Open Sans"/>
                <w:b/>
                <w:bCs/>
                <w:color w:val="020303"/>
                <w:sz w:val="20"/>
                <w:szCs w:val="20"/>
              </w:rPr>
            </w:pPr>
          </w:p>
          <w:p w:rsidR="00E96AF5" w:rsidRDefault="00513FA2" w14:paraId="56BD12C6" w14:textId="4CCD90D0">
            <w:pPr>
              <w:pStyle w:val="p"/>
              <w:ind w:left="20"/>
              <w:rPr>
                <w:rStyle w:val="Strong1"/>
                <w:rFonts w:ascii="Open Sans" w:hAnsi="Open Sans" w:eastAsia="Open Sans" w:cs="Open Sans"/>
                <w:b/>
                <w:bCs/>
                <w:color w:val="020303"/>
                <w:sz w:val="20"/>
                <w:szCs w:val="20"/>
              </w:rPr>
            </w:pPr>
            <w:r>
              <w:rPr>
                <w:rStyle w:val="Strong1"/>
                <w:rFonts w:ascii="Open Sans" w:hAnsi="Open Sans" w:eastAsia="Open Sans" w:cs="Open Sans"/>
                <w:b/>
                <w:bCs/>
                <w:color w:val="020303"/>
                <w:sz w:val="20"/>
                <w:szCs w:val="20"/>
              </w:rPr>
              <w:t>EK A</w:t>
            </w:r>
            <w:r w:rsidR="00E96AF5">
              <w:rPr>
                <w:rStyle w:val="Strong1"/>
                <w:rFonts w:ascii="Open Sans" w:hAnsi="Open Sans" w:eastAsia="Open Sans" w:cs="Open Sans"/>
                <w:b/>
                <w:bCs/>
                <w:color w:val="020303"/>
                <w:sz w:val="20"/>
                <w:szCs w:val="20"/>
              </w:rPr>
              <w:t xml:space="preserve">CADEMY </w:t>
            </w:r>
            <w:r>
              <w:rPr>
                <w:rStyle w:val="Strong1"/>
                <w:rFonts w:ascii="Open Sans" w:hAnsi="Open Sans" w:eastAsia="Open Sans" w:cs="Open Sans"/>
                <w:b/>
                <w:bCs/>
                <w:color w:val="020303"/>
                <w:sz w:val="20"/>
                <w:szCs w:val="20"/>
              </w:rPr>
              <w:t>S</w:t>
            </w:r>
            <w:r w:rsidR="00E96AF5">
              <w:rPr>
                <w:rStyle w:val="Strong1"/>
                <w:rFonts w:ascii="Open Sans" w:hAnsi="Open Sans" w:eastAsia="Open Sans" w:cs="Open Sans"/>
                <w:b/>
                <w:bCs/>
                <w:color w:val="020303"/>
                <w:sz w:val="20"/>
                <w:szCs w:val="20"/>
              </w:rPr>
              <w:t>OFTWARE DEVELOPMENT TRAINING - FULL STACK DEVELOPMENT</w:t>
            </w:r>
          </w:p>
          <w:p w:rsidR="00321E9C" w:rsidP="00321E9C" w:rsidRDefault="00321E9C" w14:paraId="7A6DFE16" w14:textId="68B99497">
            <w:pPr>
              <w:pStyle w:val="p"/>
              <w:ind w:left="20"/>
              <w:rPr>
                <w:rStyle w:val="Strong1"/>
                <w:rFonts w:ascii="Open Sans" w:hAnsi="Open Sans" w:eastAsia="Open Sans" w:cs="Open Sans"/>
                <w:b/>
                <w:bCs/>
                <w:color w:val="020303"/>
                <w:sz w:val="20"/>
                <w:szCs w:val="20"/>
              </w:rPr>
            </w:pPr>
            <w:r>
              <w:rPr>
                <w:rStyle w:val="Strong1"/>
                <w:rFonts w:ascii="Open Sans" w:hAnsi="Open Sans" w:eastAsia="Open Sans" w:cs="Open Sans"/>
                <w:b/>
                <w:bCs/>
                <w:color w:val="020303"/>
                <w:sz w:val="20"/>
                <w:szCs w:val="20"/>
              </w:rPr>
              <w:t xml:space="preserve">Course completed. </w:t>
            </w:r>
          </w:p>
          <w:p w:rsidR="00E96AF5" w:rsidRDefault="00E96AF5" w14:paraId="7321F7A2" w14:textId="77777777">
            <w:pPr>
              <w:pStyle w:val="p"/>
              <w:ind w:left="20"/>
              <w:rPr>
                <w:rStyle w:val="Strong1"/>
                <w:rFonts w:ascii="Open Sans" w:hAnsi="Open Sans" w:eastAsia="Open Sans" w:cs="Open Sans"/>
                <w:b/>
                <w:bCs/>
                <w:color w:val="020303"/>
                <w:sz w:val="20"/>
                <w:szCs w:val="20"/>
              </w:rPr>
            </w:pPr>
          </w:p>
          <w:p w:rsidR="00720099" w:rsidRDefault="00513FA2" w14:paraId="55871883" w14:textId="4061630E">
            <w:pPr>
              <w:pStyle w:val="p"/>
              <w:ind w:left="20"/>
              <w:rPr>
                <w:rStyle w:val="Strong1"/>
                <w:rFonts w:ascii="Open Sans" w:hAnsi="Open Sans" w:eastAsia="Open Sans" w:cs="Open Sans"/>
                <w:b/>
                <w:bCs/>
                <w:color w:val="020303"/>
                <w:sz w:val="20"/>
                <w:szCs w:val="20"/>
              </w:rPr>
            </w:pPr>
            <w:r>
              <w:rPr>
                <w:rStyle w:val="Strong1"/>
                <w:rFonts w:ascii="Open Sans" w:hAnsi="Open Sans" w:eastAsia="Open Sans" w:cs="Open Sans"/>
                <w:b/>
                <w:bCs/>
                <w:color w:val="020303"/>
                <w:sz w:val="20"/>
                <w:szCs w:val="20"/>
              </w:rPr>
              <w:t>50+ programs which include:</w:t>
            </w:r>
          </w:p>
          <w:p w:rsidR="00E96AF5" w:rsidRDefault="00E96AF5" w14:paraId="27DCFC58" w14:textId="77777777">
            <w:pPr>
              <w:pStyle w:val="p"/>
              <w:ind w:left="20"/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</w:pPr>
          </w:p>
          <w:p w:rsidR="00720099" w:rsidRDefault="00513FA2" w14:paraId="3AC4383A" w14:textId="77777777">
            <w:pPr>
              <w:pStyle w:val="p"/>
              <w:ind w:left="20"/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</w:pPr>
            <w:r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  <w:t>1. Dice probability, Stop words, Unique words, and Mathematical programs.</w:t>
            </w:r>
          </w:p>
          <w:p w:rsidR="00720099" w:rsidRDefault="240EF4CA" w14:paraId="14ADCC5C" w14:textId="0D0F4BA4">
            <w:pPr>
              <w:pStyle w:val="p"/>
              <w:ind w:left="20"/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</w:pPr>
            <w:r w:rsidRPr="1463F0E5"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  <w:t xml:space="preserve">2. Problems </w:t>
            </w:r>
            <w:r w:rsidRPr="1463F0E5" w:rsidR="1FF140EC"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  <w:t>with</w:t>
            </w:r>
            <w:r w:rsidRPr="1463F0E5"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  <w:t xml:space="preserve"> Variables - Selection Structure, List, Tuples, Set, Dictionary.</w:t>
            </w:r>
          </w:p>
          <w:p w:rsidR="00720099" w:rsidRDefault="00513FA2" w14:paraId="6A859D3E" w14:textId="77777777">
            <w:pPr>
              <w:pStyle w:val="p"/>
              <w:ind w:left="20"/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</w:pPr>
            <w:r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  <w:t>3. Exception Handling (Basic errors)</w:t>
            </w:r>
          </w:p>
          <w:p w:rsidR="00720099" w:rsidRDefault="00513FA2" w14:paraId="22EE39BA" w14:textId="77777777">
            <w:pPr>
              <w:pStyle w:val="p"/>
              <w:ind w:left="20"/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</w:pPr>
            <w:r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  <w:t>4. Learning String, Functions (NANR, NAWR, WANR, WAWR).</w:t>
            </w:r>
          </w:p>
          <w:p w:rsidR="00720099" w:rsidRDefault="00513FA2" w14:paraId="2829651F" w14:textId="77777777">
            <w:pPr>
              <w:pStyle w:val="p"/>
              <w:ind w:left="20"/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</w:pPr>
            <w:r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  <w:t>5. Menu-driven projects and accessing external modules.</w:t>
            </w:r>
          </w:p>
          <w:p w:rsidR="00E96AF5" w:rsidRDefault="00E96AF5" w14:paraId="25A4380D" w14:textId="77777777">
            <w:pPr>
              <w:pStyle w:val="p"/>
              <w:ind w:left="20"/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</w:pPr>
          </w:p>
          <w:p w:rsidR="00E96AF5" w:rsidRDefault="00513FA2" w14:paraId="1420C008" w14:textId="77777777">
            <w:pPr>
              <w:pStyle w:val="p"/>
              <w:ind w:left="20"/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</w:pPr>
            <w:r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  <w:t>Sound knowledge of Object-Oriented software development:</w:t>
            </w:r>
          </w:p>
          <w:p w:rsidR="00850AD8" w:rsidRDefault="00850AD8" w14:paraId="7C145F15" w14:textId="0730BB6D">
            <w:pPr>
              <w:pStyle w:val="p"/>
              <w:ind w:left="20"/>
              <w:rPr>
                <w:rStyle w:val="parentContainersectiontablesectionbody"/>
                <w:rFonts w:ascii="Open Sans" w:hAnsi="Open Sans" w:eastAsia="Open Sans" w:cs="Open Sans"/>
                <w:b w:val="0"/>
                <w:bCs w:val="0"/>
                <w:color w:val="020303"/>
                <w:sz w:val="20"/>
                <w:szCs w:val="20"/>
              </w:rPr>
            </w:pPr>
            <w:r w:rsidRPr="2C07023B" w:rsidR="17C9145E"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  <w:t>Programming</w:t>
            </w:r>
            <w:r w:rsidRPr="2C07023B" w:rsidR="17C9145E">
              <w:rPr>
                <w:rStyle w:val="parentContainersectiontablesectionbody"/>
                <w:rFonts w:ascii="Open Sans" w:hAnsi="Open Sans" w:eastAsia="Open Sans" w:cs="Open Sans"/>
                <w:b w:val="0"/>
                <w:bCs w:val="0"/>
                <w:color w:val="020303"/>
                <w:sz w:val="20"/>
                <w:szCs w:val="20"/>
              </w:rPr>
              <w:t xml:space="preserve">: </w:t>
            </w:r>
            <w:r w:rsidRPr="2C07023B" w:rsidR="670B34EB">
              <w:rPr>
                <w:rStyle w:val="parentContainersectiontablesectionbody"/>
                <w:rFonts w:ascii="Open Sans" w:hAnsi="Open Sans" w:eastAsia="Open Sans" w:cs="Open Sans"/>
                <w:b w:val="0"/>
                <w:bCs w:val="0"/>
                <w:color w:val="020303"/>
                <w:sz w:val="20"/>
                <w:szCs w:val="20"/>
              </w:rPr>
              <w:t>Python</w:t>
            </w:r>
            <w:r w:rsidRPr="2C07023B" w:rsidR="17C9145E">
              <w:rPr>
                <w:rStyle w:val="parentContainersectiontablesectionbody"/>
                <w:rFonts w:ascii="Open Sans" w:hAnsi="Open Sans" w:eastAsia="Open Sans" w:cs="Open Sans"/>
                <w:b w:val="0"/>
                <w:bCs w:val="0"/>
                <w:color w:val="020303"/>
                <w:sz w:val="20"/>
                <w:szCs w:val="20"/>
              </w:rPr>
              <w:t>.</w:t>
            </w:r>
          </w:p>
          <w:p w:rsidR="00720099" w:rsidRDefault="00850AD8" w14:paraId="781B77DF" w14:textId="60608AD0" w14:noSpellErr="1">
            <w:pPr>
              <w:pStyle w:val="p"/>
              <w:ind w:left="20"/>
              <w:rPr>
                <w:rStyle w:val="parentContainersectiontablesectionbody"/>
                <w:rFonts w:ascii="Open Sans" w:hAnsi="Open Sans" w:eastAsia="Open Sans" w:cs="Open Sans"/>
                <w:b w:val="0"/>
                <w:bCs w:val="0"/>
                <w:color w:val="020303"/>
                <w:sz w:val="20"/>
                <w:szCs w:val="20"/>
              </w:rPr>
            </w:pPr>
            <w:r w:rsidRPr="2C07023B" w:rsidR="17C9145E">
              <w:rPr>
                <w:rStyle w:val="parentContainersectiontablesectionbody"/>
                <w:rFonts w:ascii="Open Sans" w:hAnsi="Open Sans" w:eastAsia="Open Sans" w:cs="Open Sans"/>
                <w:b w:val="0"/>
                <w:bCs w:val="0"/>
                <w:color w:val="020303"/>
                <w:sz w:val="20"/>
                <w:szCs w:val="20"/>
              </w:rPr>
              <w:t>Frontend:</w:t>
            </w:r>
            <w:r w:rsidRPr="2C07023B" w:rsidR="670B34EB">
              <w:rPr>
                <w:rStyle w:val="parentContainersectiontablesectionbody"/>
                <w:rFonts w:ascii="Open Sans" w:hAnsi="Open Sans" w:eastAsia="Open Sans" w:cs="Open Sans"/>
                <w:b w:val="0"/>
                <w:bCs w:val="0"/>
                <w:color w:val="020303"/>
                <w:sz w:val="20"/>
                <w:szCs w:val="20"/>
              </w:rPr>
              <w:t xml:space="preserve"> </w:t>
            </w:r>
            <w:r w:rsidRPr="2C07023B" w:rsidR="670B34EB">
              <w:rPr>
                <w:rStyle w:val="parentContainersectiontablesectionbody"/>
                <w:rFonts w:ascii="Open Sans" w:hAnsi="Open Sans" w:eastAsia="Open Sans" w:cs="Open Sans"/>
                <w:b w:val="0"/>
                <w:bCs w:val="0"/>
                <w:color w:val="020303"/>
                <w:sz w:val="20"/>
                <w:szCs w:val="20"/>
              </w:rPr>
              <w:t>JavaScript, CSS, HTML</w:t>
            </w:r>
          </w:p>
          <w:p w:rsidR="00720099" w:rsidRDefault="00513FA2" w14:paraId="50D29282" w14:textId="77777777" w14:noSpellErr="1">
            <w:pPr>
              <w:pStyle w:val="p"/>
              <w:ind w:left="20"/>
              <w:rPr>
                <w:rStyle w:val="parentContainersectiontablesectionbody"/>
                <w:rFonts w:ascii="Open Sans" w:hAnsi="Open Sans" w:eastAsia="Open Sans" w:cs="Open Sans"/>
                <w:b w:val="0"/>
                <w:bCs w:val="0"/>
                <w:color w:val="020303"/>
                <w:sz w:val="20"/>
                <w:szCs w:val="20"/>
              </w:rPr>
            </w:pPr>
            <w:r w:rsidRPr="2C07023B" w:rsidR="670B34EB">
              <w:rPr>
                <w:rStyle w:val="parentContainersectiontablesectionbody"/>
                <w:rFonts w:ascii="Open Sans" w:hAnsi="Open Sans" w:eastAsia="Open Sans" w:cs="Open Sans"/>
                <w:b w:val="0"/>
                <w:bCs w:val="0"/>
                <w:color w:val="020303"/>
                <w:sz w:val="20"/>
                <w:szCs w:val="20"/>
              </w:rPr>
              <w:t xml:space="preserve">Databases: </w:t>
            </w:r>
            <w:r w:rsidRPr="2C07023B" w:rsidR="670B34EB">
              <w:rPr>
                <w:rStyle w:val="parentContainersectiontablesectionbody"/>
                <w:rFonts w:ascii="Open Sans" w:hAnsi="Open Sans" w:eastAsia="Open Sans" w:cs="Open Sans"/>
                <w:b w:val="0"/>
                <w:bCs w:val="0"/>
                <w:color w:val="020303"/>
                <w:sz w:val="20"/>
                <w:szCs w:val="20"/>
              </w:rPr>
              <w:t>SQLite</w:t>
            </w:r>
          </w:p>
          <w:p w:rsidR="00850AD8" w:rsidRDefault="00513FA2" w14:paraId="70EFBF6D" w14:textId="77777777" w14:noSpellErr="1">
            <w:pPr>
              <w:pStyle w:val="p"/>
              <w:ind w:left="20"/>
              <w:rPr>
                <w:rStyle w:val="parentContainersectiontablesectionbody"/>
                <w:rFonts w:ascii="Open Sans" w:hAnsi="Open Sans" w:eastAsia="Open Sans" w:cs="Open Sans"/>
                <w:b w:val="0"/>
                <w:bCs w:val="0"/>
                <w:color w:val="020303"/>
                <w:sz w:val="20"/>
                <w:szCs w:val="20"/>
              </w:rPr>
            </w:pPr>
            <w:r w:rsidRPr="2C07023B" w:rsidR="670B34EB">
              <w:rPr>
                <w:rStyle w:val="parentContainersectiontablesectionbody"/>
                <w:rFonts w:ascii="Open Sans" w:hAnsi="Open Sans" w:eastAsia="Open Sans" w:cs="Open Sans"/>
                <w:b w:val="0"/>
                <w:bCs w:val="0"/>
                <w:color w:val="020303"/>
                <w:sz w:val="20"/>
                <w:szCs w:val="20"/>
              </w:rPr>
              <w:t xml:space="preserve">Web development frameworks: </w:t>
            </w:r>
            <w:r w:rsidRPr="2C07023B" w:rsidR="670B34EB">
              <w:rPr>
                <w:rStyle w:val="parentContainersectiontablesectionbody"/>
                <w:rFonts w:ascii="Open Sans" w:hAnsi="Open Sans" w:eastAsia="Open Sans" w:cs="Open Sans"/>
                <w:b w:val="0"/>
                <w:bCs w:val="0"/>
                <w:color w:val="020303"/>
                <w:sz w:val="20"/>
                <w:szCs w:val="20"/>
              </w:rPr>
              <w:t xml:space="preserve">Django </w:t>
            </w:r>
          </w:p>
          <w:p w:rsidR="00720099" w:rsidRDefault="00513FA2" w14:paraId="394B5FAA" w14:textId="5F418DF4">
            <w:pPr>
              <w:pStyle w:val="p"/>
              <w:ind w:left="20"/>
              <w:rPr>
                <w:rStyle w:val="parentContainersectiontablesectionbody"/>
                <w:rFonts w:ascii="Open Sans" w:hAnsi="Open Sans" w:eastAsia="Open Sans" w:cs="Open Sans"/>
                <w:b w:val="0"/>
                <w:bCs w:val="0"/>
                <w:color w:val="020303"/>
                <w:sz w:val="20"/>
                <w:szCs w:val="20"/>
              </w:rPr>
            </w:pPr>
            <w:r w:rsidRPr="2C07023B" w:rsidR="670B34EB">
              <w:rPr>
                <w:rStyle w:val="parentContainersectiontablesectionbody"/>
                <w:rFonts w:ascii="Open Sans" w:hAnsi="Open Sans" w:eastAsia="Open Sans" w:cs="Open Sans"/>
                <w:b w:val="0"/>
                <w:bCs w:val="0"/>
                <w:color w:val="020303"/>
                <w:sz w:val="20"/>
                <w:szCs w:val="20"/>
              </w:rPr>
              <w:t xml:space="preserve">IDE: </w:t>
            </w:r>
            <w:r w:rsidRPr="2C07023B" w:rsidR="1B471BC0">
              <w:rPr>
                <w:rStyle w:val="parentContainersectiontablesectionbody"/>
                <w:rFonts w:ascii="Open Sans" w:hAnsi="Open Sans" w:eastAsia="Open Sans" w:cs="Open Sans"/>
                <w:b w:val="0"/>
                <w:bCs w:val="0"/>
                <w:color w:val="020303"/>
                <w:sz w:val="20"/>
                <w:szCs w:val="20"/>
              </w:rPr>
              <w:t>PyCharm</w:t>
            </w:r>
            <w:r w:rsidRPr="2C07023B" w:rsidR="670B34EB">
              <w:rPr>
                <w:rStyle w:val="parentContainersectiontablesectionbody"/>
                <w:rFonts w:ascii="Open Sans" w:hAnsi="Open Sans" w:eastAsia="Open Sans" w:cs="Open Sans"/>
                <w:b w:val="0"/>
                <w:bCs w:val="0"/>
                <w:color w:val="020303"/>
                <w:sz w:val="20"/>
                <w:szCs w:val="20"/>
              </w:rPr>
              <w:t>,</w:t>
            </w:r>
            <w:r w:rsidRPr="2C07023B" w:rsidR="670B34EB">
              <w:rPr>
                <w:rStyle w:val="parentContainersectiontablesectionbody"/>
                <w:rFonts w:ascii="Open Sans" w:hAnsi="Open Sans" w:eastAsia="Open Sans" w:cs="Open Sans"/>
                <w:b w:val="0"/>
                <w:bCs w:val="0"/>
                <w:color w:val="020303"/>
                <w:sz w:val="20"/>
                <w:szCs w:val="20"/>
              </w:rPr>
              <w:t xml:space="preserve"> </w:t>
            </w:r>
            <w:r w:rsidRPr="2C07023B" w:rsidR="670B34EB">
              <w:rPr>
                <w:rStyle w:val="parentContainersectiontablesectionbody"/>
                <w:rFonts w:ascii="Open Sans" w:hAnsi="Open Sans" w:eastAsia="Open Sans" w:cs="Open Sans"/>
                <w:b w:val="0"/>
                <w:bCs w:val="0"/>
                <w:color w:val="020303"/>
                <w:sz w:val="20"/>
                <w:szCs w:val="20"/>
              </w:rPr>
              <w:t>VScode</w:t>
            </w:r>
            <w:r w:rsidRPr="2C07023B" w:rsidR="670B34EB">
              <w:rPr>
                <w:rStyle w:val="parentContainersectiontablesectionbody"/>
                <w:rFonts w:ascii="Open Sans" w:hAnsi="Open Sans" w:eastAsia="Open Sans" w:cs="Open Sans"/>
                <w:b w:val="0"/>
                <w:bCs w:val="0"/>
                <w:color w:val="020303"/>
                <w:sz w:val="20"/>
                <w:szCs w:val="20"/>
              </w:rPr>
              <w:t xml:space="preserve">, GDB, </w:t>
            </w:r>
            <w:r w:rsidRPr="2C07023B" w:rsidR="670B34EB">
              <w:rPr>
                <w:rStyle w:val="parentContainersectiontablesectionbody"/>
                <w:rFonts w:ascii="Open Sans" w:hAnsi="Open Sans" w:eastAsia="Open Sans" w:cs="Open Sans"/>
                <w:b w:val="0"/>
                <w:bCs w:val="0"/>
                <w:color w:val="020303"/>
                <w:sz w:val="20"/>
                <w:szCs w:val="20"/>
              </w:rPr>
              <w:t>Jupyter</w:t>
            </w:r>
            <w:r w:rsidRPr="2C07023B" w:rsidR="670B34EB">
              <w:rPr>
                <w:rStyle w:val="parentContainersectiontablesectionbody"/>
                <w:rFonts w:ascii="Open Sans" w:hAnsi="Open Sans" w:eastAsia="Open Sans" w:cs="Open Sans"/>
                <w:b w:val="0"/>
                <w:bCs w:val="0"/>
                <w:color w:val="020303"/>
                <w:sz w:val="20"/>
                <w:szCs w:val="20"/>
              </w:rPr>
              <w:t xml:space="preserve"> Notebook.</w:t>
            </w:r>
          </w:p>
          <w:p w:rsidR="00CB5596" w:rsidP="2C07023B" w:rsidRDefault="00CB5596" w14:paraId="0DCD4553" w14:textId="77777777" w14:noSpellErr="1">
            <w:pPr>
              <w:pStyle w:val="p"/>
              <w:ind w:left="20"/>
              <w:rPr>
                <w:rStyle w:val="Strong1"/>
                <w:rFonts w:ascii="Open Sans" w:hAnsi="Open Sans" w:eastAsia="Open Sans" w:cs="Open Sans"/>
                <w:b w:val="0"/>
                <w:bCs w:val="0"/>
                <w:color w:val="020303"/>
                <w:sz w:val="20"/>
                <w:szCs w:val="20"/>
              </w:rPr>
            </w:pPr>
          </w:p>
          <w:p w:rsidR="00720099" w:rsidRDefault="00513FA2" w14:paraId="1BA1DFD1" w14:textId="48089F1F">
            <w:pPr>
              <w:pStyle w:val="p"/>
              <w:ind w:left="20"/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</w:pPr>
            <w:r>
              <w:rPr>
                <w:rStyle w:val="Strong1"/>
                <w:rFonts w:ascii="Open Sans" w:hAnsi="Open Sans" w:eastAsia="Open Sans" w:cs="Open Sans"/>
                <w:b/>
                <w:bCs/>
                <w:color w:val="020303"/>
                <w:sz w:val="20"/>
                <w:szCs w:val="20"/>
              </w:rPr>
              <w:t>Project:</w:t>
            </w:r>
          </w:p>
          <w:p w:rsidR="00720099" w:rsidRDefault="00513FA2" w14:paraId="2C140D59" w14:textId="77777777">
            <w:pPr>
              <w:pStyle w:val="p"/>
              <w:ind w:left="20"/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</w:pPr>
            <w:r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  <w:t>Management of front-end user interfaces with the help of HTML, CSS, and JavaScript.</w:t>
            </w:r>
          </w:p>
          <w:p w:rsidR="00770C97" w:rsidP="58A77874" w:rsidRDefault="00513FA2" w14:paraId="3A2398D9" w14:textId="77777777">
            <w:pPr>
              <w:pStyle w:val="p"/>
              <w:ind w:left="20"/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</w:pPr>
            <w:r w:rsidRPr="58A77874"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  <w:t xml:space="preserve">Backend with Python and Django. </w:t>
            </w:r>
          </w:p>
          <w:p w:rsidR="00720099" w:rsidP="58A77874" w:rsidRDefault="00513FA2" w14:paraId="448A59BF" w14:textId="2DABFD5D">
            <w:pPr>
              <w:pStyle w:val="p"/>
              <w:ind w:left="20"/>
              <w:rPr>
                <w:rFonts w:ascii="Open Sans" w:hAnsi="Open Sans" w:eastAsia="Open Sans" w:cs="Open Sans"/>
                <w:sz w:val="20"/>
                <w:szCs w:val="20"/>
              </w:rPr>
            </w:pPr>
            <w:r w:rsidRPr="58A77874"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  <w:t xml:space="preserve">Uploaded the projects using Git to GitHub. </w:t>
            </w:r>
          </w:p>
          <w:p w:rsidR="00770C97" w:rsidP="58A77874" w:rsidRDefault="00770C97" w14:paraId="16B65CB9" w14:textId="77777777">
            <w:pPr>
              <w:pStyle w:val="p"/>
              <w:ind w:left="20"/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</w:pPr>
          </w:p>
          <w:p w:rsidR="00720099" w:rsidP="58A77874" w:rsidRDefault="14B429E2" w14:paraId="1850E08F" w14:textId="372FD0AB">
            <w:pPr>
              <w:pStyle w:val="p"/>
              <w:ind w:left="20"/>
              <w:rPr>
                <w:rFonts w:ascii="Open Sans" w:hAnsi="Open Sans" w:eastAsia="Open Sans" w:cs="Open Sans"/>
                <w:sz w:val="20"/>
                <w:szCs w:val="20"/>
              </w:rPr>
            </w:pPr>
            <w:r w:rsidRPr="621B3395"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  <w:t>GitHub</w:t>
            </w:r>
            <w:r w:rsidRPr="621B3395" w:rsidR="00513FA2"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  <w:t xml:space="preserve">: </w:t>
            </w:r>
            <w:hyperlink r:id="rId8">
              <w:r w:rsidRPr="621B3395" w:rsidR="6C113ACE">
                <w:rPr>
                  <w:rStyle w:val="Hyperlink"/>
                  <w:rFonts w:ascii="Open Sans" w:hAnsi="Open Sans" w:eastAsia="Open Sans" w:cs="Open Sans"/>
                  <w:sz w:val="20"/>
                  <w:szCs w:val="20"/>
                </w:rPr>
                <w:t>https://github.com/satlearn</w:t>
              </w:r>
            </w:hyperlink>
          </w:p>
          <w:p w:rsidR="58A77874" w:rsidP="58A77874" w:rsidRDefault="58A77874" w14:paraId="7B2BCCD6" w14:textId="31FF60B2">
            <w:pPr>
              <w:pStyle w:val="p"/>
              <w:ind w:left="20"/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</w:pPr>
          </w:p>
          <w:p w:rsidR="593B7355" w:rsidP="621B3395" w:rsidRDefault="593B7355" w14:paraId="0F326068" w14:textId="4AD38D5F">
            <w:pPr>
              <w:pStyle w:val="p"/>
              <w:ind w:left="20"/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</w:pPr>
            <w:r w:rsidRPr="621B3395"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  <w:t xml:space="preserve">LinkedIn - </w:t>
            </w:r>
            <w:hyperlink r:id="rId9">
              <w:r w:rsidRPr="621B3395">
                <w:rPr>
                  <w:rStyle w:val="Hyperlink"/>
                  <w:rFonts w:ascii="Open Sans" w:hAnsi="Open Sans" w:eastAsia="Open Sans" w:cs="Open Sans"/>
                  <w:sz w:val="20"/>
                  <w:szCs w:val="20"/>
                </w:rPr>
                <w:t>https://www.linkedin.com/in/sathya-dhanabal-417800236/</w:t>
              </w:r>
            </w:hyperlink>
          </w:p>
          <w:p w:rsidR="009E0E80" w:rsidRDefault="009E0E80" w14:paraId="461F9701" w14:textId="77777777">
            <w:pPr>
              <w:pStyle w:val="p"/>
              <w:ind w:left="20"/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</w:pPr>
          </w:p>
          <w:p w:rsidR="00321E9C" w:rsidRDefault="00321E9C" w14:paraId="66955C80" w14:textId="77777777">
            <w:pPr>
              <w:pStyle w:val="p"/>
              <w:ind w:left="20"/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</w:pPr>
          </w:p>
          <w:p w:rsidR="00321E9C" w:rsidRDefault="00321E9C" w14:paraId="304E0388" w14:textId="77777777">
            <w:pPr>
              <w:pStyle w:val="p"/>
              <w:ind w:left="20"/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</w:pPr>
          </w:p>
          <w:p w:rsidR="00CB5596" w:rsidP="00CB5596" w:rsidRDefault="009E0E80" w14:paraId="2AA3DBC9" w14:textId="3705492F">
            <w:pPr>
              <w:pStyle w:val="p"/>
              <w:ind w:left="20"/>
              <w:rPr>
                <w:rStyle w:val="Strong1"/>
                <w:rFonts w:ascii="Open Sans" w:hAnsi="Open Sans" w:eastAsia="Open Sans" w:cs="Open Sans"/>
                <w:b/>
                <w:bCs/>
                <w:color w:val="020303"/>
                <w:sz w:val="20"/>
                <w:szCs w:val="20"/>
              </w:rPr>
            </w:pPr>
            <w:r w:rsidRPr="009E0E80">
              <w:rPr>
                <w:rStyle w:val="Strong1"/>
                <w:rFonts w:ascii="Open Sans" w:hAnsi="Open Sans" w:eastAsia="Open Sans" w:cs="Open Sans"/>
                <w:b/>
                <w:bCs/>
                <w:color w:val="020303"/>
                <w:sz w:val="20"/>
                <w:szCs w:val="20"/>
              </w:rPr>
              <w:t>10/2017 – 09/2018 Chennai, India</w:t>
            </w:r>
          </w:p>
          <w:p w:rsidR="00321E9C" w:rsidP="1463F0E5" w:rsidRDefault="729A7468" w14:paraId="23B336FB" w14:textId="77777777">
            <w:pPr>
              <w:pStyle w:val="documentulli"/>
              <w:spacing w:before="80"/>
              <w:ind w:left="20"/>
              <w:rPr>
                <w:rStyle w:val="Strong1"/>
                <w:rFonts w:eastAsia="Open Sans"/>
                <w:b/>
                <w:bCs/>
              </w:rPr>
            </w:pPr>
            <w:r w:rsidRPr="1463F0E5">
              <w:rPr>
                <w:rStyle w:val="Strong1"/>
                <w:rFonts w:eastAsia="Open Sans"/>
                <w:b/>
                <w:bCs/>
              </w:rPr>
              <w:t xml:space="preserve">TEACHER IN A PRIMARY SCHOOL </w:t>
            </w:r>
          </w:p>
          <w:p w:rsidR="00CB5596" w:rsidP="1463F0E5" w:rsidRDefault="729A7468" w14:paraId="02595BF2" w14:textId="3BEA39AB">
            <w:pPr>
              <w:pStyle w:val="documentulli"/>
              <w:spacing w:before="80"/>
              <w:ind w:left="20"/>
              <w:rPr>
                <w:rStyle w:val="Strong1"/>
                <w:rFonts w:eastAsia="Open Sans"/>
                <w:b/>
                <w:bCs/>
              </w:rPr>
            </w:pPr>
            <w:r w:rsidRPr="1463F0E5">
              <w:rPr>
                <w:rStyle w:val="Strong1"/>
                <w:rFonts w:eastAsia="Open Sans"/>
                <w:b/>
                <w:bCs/>
              </w:rPr>
              <w:t xml:space="preserve">KALAIMAGAL VIDYA MANDIR MATRICULATION SCHOOL </w:t>
            </w:r>
          </w:p>
          <w:p w:rsidR="009E0E80" w:rsidP="009E0E80" w:rsidRDefault="009E0E80" w14:paraId="7D276F20" w14:textId="18F8F7D3">
            <w:pPr>
              <w:pStyle w:val="documentulli"/>
              <w:rPr>
                <w:rStyle w:val="parentContainersectiontablesectionbody"/>
                <w:rFonts w:ascii="Open Sans" w:hAnsi="Open Sans" w:eastAsia="Open Sans" w:cs="Open Sans"/>
                <w:color w:val="020303"/>
              </w:rPr>
            </w:pPr>
            <w:r w:rsidRPr="1463F0E5">
              <w:rPr>
                <w:rStyle w:val="parentContainersectiontablesectionbody"/>
                <w:rFonts w:ascii="Open Sans" w:hAnsi="Open Sans" w:eastAsia="Open Sans" w:cs="Open Sans"/>
                <w:color w:val="020303"/>
              </w:rPr>
              <w:t xml:space="preserve"> Website https://www.kalaimagalvidhyamandirschool.edu.in </w:t>
            </w:r>
          </w:p>
          <w:p w:rsidRPr="00CB5596" w:rsidR="009E0E80" w:rsidP="00CB5596" w:rsidRDefault="009E0E80" w14:paraId="0BE57789" w14:textId="77777777">
            <w:pPr>
              <w:pStyle w:val="documentulli"/>
              <w:spacing w:before="80"/>
              <w:ind w:left="220"/>
              <w:rPr>
                <w:rStyle w:val="Strong1"/>
                <w:rFonts w:ascii="Open Sans" w:hAnsi="Open Sans" w:eastAsia="Open Sans" w:cs="Open Sans"/>
                <w:color w:val="020303"/>
              </w:rPr>
            </w:pPr>
          </w:p>
          <w:p w:rsidR="00CB5596" w:rsidP="00CB5596" w:rsidRDefault="00CB5596" w14:paraId="3928F66E" w14:textId="77777777">
            <w:pPr>
              <w:pStyle w:val="documentulli"/>
              <w:numPr>
                <w:ilvl w:val="0"/>
                <w:numId w:val="8"/>
              </w:numPr>
              <w:spacing w:before="80"/>
              <w:rPr>
                <w:rStyle w:val="parentContainersectiontablesectionbody"/>
                <w:rFonts w:ascii="Open Sans" w:hAnsi="Open Sans" w:eastAsia="Open Sans" w:cs="Open Sans"/>
                <w:color w:val="020303"/>
              </w:rPr>
            </w:pPr>
            <w:r>
              <w:rPr>
                <w:rStyle w:val="parentContainersectiontablesectionbody"/>
                <w:rFonts w:ascii="Open Sans" w:hAnsi="Open Sans" w:eastAsia="Open Sans" w:cs="Open Sans"/>
                <w:color w:val="020303"/>
              </w:rPr>
              <w:t>Develop lesson plans by the curriculum objectives including mathematics, science, and humanities.</w:t>
            </w:r>
          </w:p>
          <w:p w:rsidR="00CB5596" w:rsidP="00CB5596" w:rsidRDefault="00CB5596" w14:paraId="7382B78C" w14:textId="281C1840">
            <w:pPr>
              <w:pStyle w:val="documentulli"/>
              <w:numPr>
                <w:ilvl w:val="0"/>
                <w:numId w:val="8"/>
              </w:numPr>
              <w:rPr>
                <w:rStyle w:val="parentContainersectiontablesectionbody"/>
                <w:rFonts w:ascii="Open Sans" w:hAnsi="Open Sans" w:eastAsia="Open Sans" w:cs="Open Sans"/>
                <w:color w:val="020303"/>
              </w:rPr>
            </w:pPr>
            <w:r>
              <w:rPr>
                <w:rStyle w:val="parentContainersectiontablesectionbody"/>
                <w:rFonts w:ascii="Open Sans" w:hAnsi="Open Sans" w:eastAsia="Open Sans" w:cs="Open Sans"/>
                <w:color w:val="020303"/>
              </w:rPr>
              <w:t xml:space="preserve">Educate the students through activity-based </w:t>
            </w:r>
            <w:r w:rsidR="009E0E80">
              <w:rPr>
                <w:rStyle w:val="parentContainersectiontablesectionbody"/>
                <w:rFonts w:ascii="Open Sans" w:hAnsi="Open Sans" w:eastAsia="Open Sans" w:cs="Open Sans"/>
                <w:color w:val="020303"/>
              </w:rPr>
              <w:t>methods.</w:t>
            </w:r>
          </w:p>
          <w:p w:rsidR="00CB5596" w:rsidP="00CB5596" w:rsidRDefault="00CB5596" w14:paraId="78C861AE" w14:textId="115A27D6">
            <w:pPr>
              <w:pStyle w:val="documentulli"/>
              <w:numPr>
                <w:ilvl w:val="0"/>
                <w:numId w:val="8"/>
              </w:numPr>
              <w:rPr>
                <w:rStyle w:val="parentContainersectiontablesectionbody"/>
                <w:rFonts w:ascii="Open Sans" w:hAnsi="Open Sans" w:eastAsia="Open Sans" w:cs="Open Sans"/>
                <w:color w:val="020303"/>
              </w:rPr>
            </w:pPr>
            <w:r>
              <w:rPr>
                <w:rStyle w:val="parentContainersectiontablesectionbody"/>
                <w:rFonts w:ascii="Open Sans" w:hAnsi="Open Sans" w:eastAsia="Open Sans" w:cs="Open Sans"/>
                <w:color w:val="020303"/>
              </w:rPr>
              <w:t xml:space="preserve">Conduct a monthly test to evaluate the student’s learning skills on the subjects </w:t>
            </w:r>
            <w:r w:rsidR="009E0E80">
              <w:rPr>
                <w:rStyle w:val="parentContainersectiontablesectionbody"/>
                <w:rFonts w:ascii="Open Sans" w:hAnsi="Open Sans" w:eastAsia="Open Sans" w:cs="Open Sans"/>
                <w:color w:val="020303"/>
              </w:rPr>
              <w:t>taught.</w:t>
            </w:r>
          </w:p>
          <w:p w:rsidR="00CB5596" w:rsidP="00CB5596" w:rsidRDefault="00CB5596" w14:paraId="3A5838BD" w14:textId="77777777">
            <w:pPr>
              <w:pStyle w:val="documentulli"/>
              <w:numPr>
                <w:ilvl w:val="0"/>
                <w:numId w:val="8"/>
              </w:numPr>
              <w:rPr>
                <w:rStyle w:val="parentContainersectiontablesectionbody"/>
                <w:rFonts w:ascii="Open Sans" w:hAnsi="Open Sans" w:eastAsia="Open Sans" w:cs="Open Sans"/>
                <w:color w:val="020303"/>
              </w:rPr>
            </w:pPr>
            <w:r>
              <w:rPr>
                <w:rStyle w:val="parentContainersectiontablesectionbody"/>
                <w:rFonts w:ascii="Open Sans" w:hAnsi="Open Sans" w:eastAsia="Open Sans" w:cs="Open Sans"/>
                <w:color w:val="020303"/>
              </w:rPr>
              <w:t>Contribute to school events and communicate with parents and administrative staﬀ.</w:t>
            </w:r>
          </w:p>
          <w:p w:rsidR="00CB5596" w:rsidP="00CB5596" w:rsidRDefault="00CB5596" w14:paraId="65856D1F" w14:textId="77777777">
            <w:pPr>
              <w:pStyle w:val="documentulli"/>
              <w:numPr>
                <w:ilvl w:val="0"/>
                <w:numId w:val="8"/>
              </w:numPr>
              <w:rPr>
                <w:rStyle w:val="parentContainersectiontablesectionbody"/>
                <w:rFonts w:ascii="Open Sans" w:hAnsi="Open Sans" w:eastAsia="Open Sans" w:cs="Open Sans"/>
                <w:color w:val="020303"/>
              </w:rPr>
            </w:pPr>
            <w:r>
              <w:rPr>
                <w:rStyle w:val="parentContainersectiontablesectionbody"/>
                <w:rFonts w:ascii="Open Sans" w:hAnsi="Open Sans" w:eastAsia="Open Sans" w:cs="Open Sans"/>
                <w:color w:val="020303"/>
              </w:rPr>
              <w:t>Facilitating daily learning experiences for students</w:t>
            </w:r>
          </w:p>
          <w:p w:rsidR="00CB5596" w:rsidRDefault="00CB5596" w14:paraId="665913CC" w14:textId="77777777">
            <w:pPr>
              <w:pStyle w:val="p"/>
              <w:ind w:left="20"/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</w:pPr>
          </w:p>
          <w:p w:rsidR="00CB5596" w:rsidRDefault="00CB5596" w14:paraId="0F046E97" w14:textId="77777777">
            <w:pPr>
              <w:pStyle w:val="p"/>
              <w:ind w:left="20"/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</w:pPr>
          </w:p>
          <w:p w:rsidR="00720099" w:rsidRDefault="00720099" w14:paraId="49E8224A" w14:textId="0691E36E">
            <w:pPr>
              <w:pStyle w:val="p"/>
              <w:ind w:left="20"/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</w:pPr>
          </w:p>
        </w:tc>
      </w:tr>
    </w:tbl>
    <w:p w:rsidR="00720099" w:rsidRDefault="00720099" w14:paraId="4A07C826" w14:textId="77777777">
      <w:pPr>
        <w:rPr>
          <w:vanish/>
        </w:rPr>
      </w:pPr>
    </w:p>
    <w:tbl>
      <w:tblPr>
        <w:tblStyle w:val="parentContainersection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50"/>
        <w:gridCol w:w="8356"/>
      </w:tblGrid>
      <w:tr w:rsidR="00720099" w:rsidTr="2FEF0B3F" w14:paraId="420BC9C9" w14:textId="77777777">
        <w:tc>
          <w:tcPr>
            <w:tcW w:w="2350" w:type="dxa"/>
            <w:tcMar>
              <w:top w:w="0" w:type="dxa"/>
              <w:left w:w="0" w:type="dxa"/>
              <w:bottom w:w="500" w:type="dxa"/>
              <w:right w:w="0" w:type="dxa"/>
            </w:tcMar>
            <w:hideMark/>
          </w:tcPr>
          <w:p w:rsidR="00720099" w:rsidRDefault="00513FA2" w14:paraId="27964614" w14:textId="283AA581">
            <w:pPr>
              <w:spacing w:line="20" w:lineRule="exact"/>
              <w:rPr>
                <w:rFonts w:ascii="Open Sans" w:hAnsi="Open Sans" w:eastAsia="Open Sans" w:cs="Open Sans"/>
                <w:color w:val="020303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noProof/>
                <w:color w:val="020303"/>
                <w:sz w:val="20"/>
                <w:szCs w:val="20"/>
              </w:rPr>
              <w:drawing>
                <wp:anchor distT="0" distB="0" distL="114300" distR="114300" simplePos="0" relativeHeight="251671552" behindDoc="0" locked="0" layoutInCell="1" allowOverlap="1" wp14:anchorId="109E4AF6" wp14:editId="23AE8188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-50800</wp:posOffset>
                  </wp:positionV>
                  <wp:extent cx="1231004" cy="51392"/>
                  <wp:effectExtent l="0" t="0" r="0" b="0"/>
                  <wp:wrapNone/>
                  <wp:docPr id="100019" name="Picture 1000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9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004" cy="51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parentContainersectiontableheading"/>
                <w:rFonts w:ascii="Open Sans" w:hAnsi="Open Sans" w:eastAsia="Open Sans" w:cs="Open Sans"/>
                <w:color w:val="020303"/>
                <w:sz w:val="20"/>
                <w:szCs w:val="20"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8AC00CA" wp14:editId="676852B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-6350</wp:posOffset>
                      </wp:positionV>
                      <wp:extent cx="6798310" cy="6350"/>
                      <wp:effectExtent l="0" t="3175" r="2540" b="0"/>
                      <wp:wrapNone/>
                      <wp:docPr id="3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98310" cy="63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14418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w14:anchorId="6E628ABC">
                    <v:line id="Line 7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144181" from="0,-.5pt" to="535.3pt,0" w14:anchorId="205F7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"/>
                  </w:pict>
                </mc:Fallback>
              </mc:AlternateContent>
            </w:r>
          </w:p>
          <w:p w:rsidR="00720099" w:rsidRDefault="00513FA2" w14:paraId="4B0B32CC" w14:textId="77777777">
            <w:pPr>
              <w:pStyle w:val="documentsectiontitle"/>
              <w:pBdr>
                <w:right w:val="none" w:color="auto" w:sz="0" w:space="17"/>
              </w:pBdr>
              <w:ind w:right="340"/>
              <w:rPr>
                <w:rStyle w:val="parentContainersectiontableheading"/>
                <w:rFonts w:ascii="Open Sans" w:hAnsi="Open Sans" w:eastAsia="Open Sans" w:cs="Open Sans"/>
              </w:rPr>
            </w:pPr>
            <w:r>
              <w:rPr>
                <w:rStyle w:val="parentContainersectiontableheading"/>
                <w:rFonts w:ascii="Open Sans" w:hAnsi="Open Sans" w:eastAsia="Open Sans" w:cs="Open Sans"/>
              </w:rPr>
              <w:t>Certifications</w:t>
            </w:r>
          </w:p>
          <w:p w:rsidR="00720099" w:rsidRDefault="00720099" w14:paraId="07A8AB88" w14:textId="77777777">
            <w:pPr>
              <w:pStyle w:val="parentContainersectiontableheadingParagraph"/>
              <w:textAlignment w:val="auto"/>
              <w:rPr>
                <w:rStyle w:val="parentContainersectiontableheading"/>
                <w:rFonts w:ascii="Open Sans" w:hAnsi="Open Sans" w:eastAsia="Open Sans" w:cs="Open Sans"/>
                <w:color w:val="020303"/>
                <w:sz w:val="20"/>
                <w:szCs w:val="20"/>
              </w:rPr>
            </w:pPr>
          </w:p>
        </w:tc>
        <w:tc>
          <w:tcPr>
            <w:tcW w:w="8356" w:type="dxa"/>
            <w:tcMar>
              <w:top w:w="0" w:type="dxa"/>
              <w:left w:w="25" w:type="dxa"/>
              <w:bottom w:w="500" w:type="dxa"/>
              <w:right w:w="0" w:type="dxa"/>
            </w:tcMar>
            <w:hideMark/>
          </w:tcPr>
          <w:p w:rsidR="00720099" w:rsidRDefault="00513FA2" w14:paraId="6CC937B3" w14:textId="77777777">
            <w:pPr>
              <w:pStyle w:val="p"/>
              <w:spacing w:before="80"/>
              <w:ind w:left="20"/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</w:pPr>
            <w:r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  <w:t>03/2023</w:t>
            </w:r>
          </w:p>
          <w:p w:rsidR="00720099" w:rsidP="2FEF0B3F" w:rsidRDefault="00513FA2" w14:paraId="6C825F77" w14:textId="52044AF6">
            <w:pPr>
              <w:pStyle w:val="p"/>
              <w:ind w:left="20"/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</w:pPr>
            <w:r w:rsidRPr="2FEF0B3F">
              <w:rPr>
                <w:rStyle w:val="Strong1"/>
                <w:rFonts w:ascii="Open Sans" w:hAnsi="Open Sans" w:eastAsia="Open Sans" w:cs="Open Sans"/>
                <w:b/>
                <w:bCs/>
                <w:color w:val="020303"/>
                <w:sz w:val="20"/>
                <w:szCs w:val="20"/>
              </w:rPr>
              <w:t xml:space="preserve">Web Scraping with Python – Great Learning </w:t>
            </w:r>
          </w:p>
          <w:p w:rsidR="00720099" w:rsidP="2FEF0B3F" w:rsidRDefault="00513FA2" w14:paraId="3D6C1AE0" w14:textId="7C5A7D2E">
            <w:pPr>
              <w:pStyle w:val="p"/>
              <w:ind w:left="20"/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</w:pPr>
            <w:r w:rsidRPr="2FEF0B3F"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  <w:t>Web Scraping with Python</w:t>
            </w:r>
          </w:p>
          <w:p w:rsidR="00720099" w:rsidRDefault="00000000" w14:paraId="7E6AD02D" w14:textId="425CF95B">
            <w:pPr>
              <w:pStyle w:val="p"/>
              <w:ind w:left="20"/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</w:pPr>
            <w:hyperlink r:id="rId10">
              <w:r w:rsidRPr="2FEF0B3F" w:rsidR="7C82FC86">
                <w:rPr>
                  <w:rStyle w:val="Hyperlink"/>
                  <w:rFonts w:ascii="Open Sans" w:hAnsi="Open Sans" w:eastAsia="Open Sans" w:cs="Open Sans"/>
                  <w:sz w:val="20"/>
                  <w:szCs w:val="20"/>
                </w:rPr>
                <w:t>https://olympus.mygreatlearning.com/certificates</w:t>
              </w:r>
            </w:hyperlink>
          </w:p>
          <w:p w:rsidR="00CB5596" w:rsidRDefault="00CB5596" w14:paraId="159963ED" w14:textId="77777777">
            <w:pPr>
              <w:pStyle w:val="p"/>
              <w:ind w:left="20"/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</w:pPr>
          </w:p>
          <w:p w:rsidR="00720099" w:rsidRDefault="00513FA2" w14:paraId="62C13BD1" w14:textId="77777777">
            <w:pPr>
              <w:pStyle w:val="p"/>
              <w:ind w:left="20"/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</w:pPr>
            <w:r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  <w:t>02/2023</w:t>
            </w:r>
          </w:p>
          <w:p w:rsidR="00720099" w:rsidP="2FEF0B3F" w:rsidRDefault="00513FA2" w14:paraId="4325F934" w14:textId="662AA775">
            <w:pPr>
              <w:pStyle w:val="p"/>
              <w:ind w:left="20"/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</w:pPr>
            <w:r w:rsidRPr="2FEF0B3F">
              <w:rPr>
                <w:rStyle w:val="Strong1"/>
                <w:rFonts w:ascii="Open Sans" w:hAnsi="Open Sans" w:eastAsia="Open Sans" w:cs="Open Sans"/>
                <w:b/>
                <w:bCs/>
                <w:color w:val="020303"/>
                <w:sz w:val="20"/>
                <w:szCs w:val="20"/>
              </w:rPr>
              <w:t xml:space="preserve">Python Fundamentals for Beginners – Great Learning </w:t>
            </w:r>
          </w:p>
          <w:p w:rsidR="00720099" w:rsidRDefault="00513FA2" w14:paraId="048BE016" w14:textId="1F83CF6A">
            <w:pPr>
              <w:pStyle w:val="p"/>
              <w:ind w:left="20"/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</w:pPr>
            <w:r w:rsidRPr="2FEF0B3F"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  <w:t>Python fundamentals for Beginners.</w:t>
            </w:r>
          </w:p>
          <w:p w:rsidR="00CB5596" w:rsidRDefault="00CB5596" w14:paraId="419C5312" w14:textId="77777777">
            <w:pPr>
              <w:pStyle w:val="p"/>
              <w:ind w:left="20"/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</w:pPr>
          </w:p>
          <w:p w:rsidR="00CB5596" w:rsidP="00CB5596" w:rsidRDefault="00CB5596" w14:paraId="052063D1" w14:textId="77777777">
            <w:pPr>
              <w:pStyle w:val="p"/>
              <w:ind w:left="20"/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</w:pPr>
            <w:r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  <w:t>07/2022</w:t>
            </w:r>
          </w:p>
          <w:p w:rsidR="00CB5596" w:rsidP="00CB5596" w:rsidRDefault="00CB5596" w14:paraId="46A208C4" w14:textId="77777777">
            <w:pPr>
              <w:pStyle w:val="p"/>
              <w:ind w:left="20"/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</w:pPr>
            <w:r>
              <w:rPr>
                <w:rStyle w:val="Strong1"/>
                <w:rFonts w:ascii="Open Sans" w:hAnsi="Open Sans" w:eastAsia="Open Sans" w:cs="Open Sans"/>
                <w:b/>
                <w:bCs/>
                <w:color w:val="020303"/>
                <w:sz w:val="20"/>
                <w:szCs w:val="20"/>
              </w:rPr>
              <w:t>The Non-Technical Skills of Effective Data Scientists – LinkedIn Learning</w:t>
            </w:r>
          </w:p>
          <w:p w:rsidR="00CB5596" w:rsidP="00CB5596" w:rsidRDefault="00CB5596" w14:paraId="2A20A94D" w14:textId="513717C0">
            <w:pPr>
              <w:pStyle w:val="p"/>
              <w:ind w:left="20"/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</w:pPr>
            <w:r>
              <w:rPr>
                <w:rStyle w:val="parentContainersectiontablesectionbody"/>
                <w:rFonts w:ascii="Open Sans" w:hAnsi="Open Sans" w:eastAsia="Open Sans" w:cs="Open Sans"/>
                <w:color w:val="020303"/>
                <w:sz w:val="20"/>
                <w:szCs w:val="20"/>
              </w:rPr>
              <w:t>The Non-Technical Skills of Effective Data Scientists</w:t>
            </w:r>
          </w:p>
        </w:tc>
      </w:tr>
    </w:tbl>
    <w:p w:rsidR="00720099" w:rsidRDefault="00720099" w14:paraId="5949038D" w14:textId="77777777">
      <w:pPr>
        <w:rPr>
          <w:vanish/>
        </w:rPr>
      </w:pPr>
    </w:p>
    <w:tbl>
      <w:tblPr>
        <w:tblStyle w:val="parentContainersection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50"/>
        <w:gridCol w:w="8356"/>
      </w:tblGrid>
      <w:tr w:rsidR="00720099" w:rsidTr="621B3395" w14:paraId="7EC03C42" w14:textId="77777777">
        <w:tc>
          <w:tcPr>
            <w:tcW w:w="2350" w:type="dxa"/>
            <w:tcMar>
              <w:top w:w="0" w:type="dxa"/>
              <w:left w:w="0" w:type="dxa"/>
              <w:bottom w:w="500" w:type="dxa"/>
              <w:right w:w="0" w:type="dxa"/>
            </w:tcMar>
            <w:hideMark/>
          </w:tcPr>
          <w:p w:rsidR="00720099" w:rsidRDefault="00513FA2" w14:paraId="611A28C3" w14:textId="447421D4">
            <w:pPr>
              <w:spacing w:line="20" w:lineRule="exact"/>
              <w:rPr>
                <w:rFonts w:ascii="Open Sans" w:hAnsi="Open Sans" w:eastAsia="Open Sans" w:cs="Open Sans"/>
                <w:color w:val="020303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noProof/>
                <w:color w:val="020303"/>
                <w:sz w:val="20"/>
                <w:szCs w:val="20"/>
              </w:rPr>
              <w:drawing>
                <wp:anchor distT="0" distB="0" distL="114300" distR="114300" simplePos="0" relativeHeight="251673600" behindDoc="0" locked="0" layoutInCell="1" allowOverlap="1" wp14:anchorId="79A74309" wp14:editId="20C3A1A3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-50800</wp:posOffset>
                  </wp:positionV>
                  <wp:extent cx="1231004" cy="51392"/>
                  <wp:effectExtent l="0" t="0" r="0" b="0"/>
                  <wp:wrapNone/>
                  <wp:docPr id="100021" name="Picture 1000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1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004" cy="51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parentContainersectiontableheading"/>
                <w:rFonts w:ascii="Open Sans" w:hAnsi="Open Sans" w:eastAsia="Open Sans" w:cs="Open Sans"/>
                <w:color w:val="020303"/>
                <w:sz w:val="20"/>
                <w:szCs w:val="20"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C1CBD50" wp14:editId="2A52C59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-6350</wp:posOffset>
                      </wp:positionV>
                      <wp:extent cx="6798310" cy="6350"/>
                      <wp:effectExtent l="0" t="3175" r="2540" b="0"/>
                      <wp:wrapNone/>
                      <wp:docPr id="2" name="Lin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98310" cy="63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14418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w14:anchorId="6A5C1A20">
                    <v:line id="Line 8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144181" from="0,-.5pt" to="535.3pt,0" w14:anchorId="651C16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"/>
                  </w:pict>
                </mc:Fallback>
              </mc:AlternateContent>
            </w:r>
          </w:p>
          <w:p w:rsidR="00720099" w:rsidRDefault="00513FA2" w14:paraId="439ABA4C" w14:textId="77777777">
            <w:pPr>
              <w:pStyle w:val="documentsectiontitle"/>
              <w:pBdr>
                <w:right w:val="none" w:color="auto" w:sz="0" w:space="17"/>
              </w:pBdr>
              <w:ind w:right="340"/>
              <w:rPr>
                <w:rStyle w:val="parentContainersectiontableheading"/>
                <w:rFonts w:ascii="Open Sans" w:hAnsi="Open Sans" w:eastAsia="Open Sans" w:cs="Open Sans"/>
              </w:rPr>
            </w:pPr>
            <w:r>
              <w:rPr>
                <w:rStyle w:val="parentContainersectiontableheading"/>
                <w:rFonts w:ascii="Open Sans" w:hAnsi="Open Sans" w:eastAsia="Open Sans" w:cs="Open Sans"/>
              </w:rPr>
              <w:t>Languages</w:t>
            </w:r>
          </w:p>
          <w:p w:rsidR="00720099" w:rsidRDefault="00720099" w14:paraId="21E9E04F" w14:textId="77777777">
            <w:pPr>
              <w:pStyle w:val="parentContainersectiontableheadingParagraph"/>
              <w:textAlignment w:val="auto"/>
              <w:rPr>
                <w:rStyle w:val="parentContainersectiontableheading"/>
                <w:rFonts w:ascii="Open Sans" w:hAnsi="Open Sans" w:eastAsia="Open Sans" w:cs="Open Sans"/>
                <w:color w:val="020303"/>
                <w:sz w:val="20"/>
                <w:szCs w:val="20"/>
              </w:rPr>
            </w:pPr>
          </w:p>
        </w:tc>
        <w:tc>
          <w:tcPr>
            <w:tcW w:w="8356" w:type="dxa"/>
            <w:tcMar>
              <w:top w:w="0" w:type="dxa"/>
              <w:left w:w="25" w:type="dxa"/>
              <w:bottom w:w="500" w:type="dxa"/>
              <w:right w:w="0" w:type="dxa"/>
            </w:tcMar>
            <w:hideMark/>
          </w:tcPr>
          <w:tbl>
            <w:tblPr>
              <w:tblStyle w:val="documentlangSeclnggparatable"/>
              <w:tblW w:w="8256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990"/>
              <w:gridCol w:w="4266"/>
            </w:tblGrid>
            <w:tr w:rsidR="00720099" w:rsidTr="621B3395" w14:paraId="06406692" w14:textId="77777777">
              <w:tc>
                <w:tcPr>
                  <w:tcW w:w="8256" w:type="dxa"/>
                  <w:gridSpan w:val="2"/>
                  <w:tcMar>
                    <w:top w:w="8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20099" w:rsidP="621B3395" w:rsidRDefault="2D694094" w14:paraId="2944DCFE" w14:textId="688B3B2B">
                  <w:pPr>
                    <w:pStyle w:val="div"/>
                    <w:spacing w:line="220" w:lineRule="exact"/>
                    <w:ind w:left="20"/>
                    <w:rPr>
                      <w:rStyle w:val="documentlangSecparagraph"/>
                      <w:rFonts w:ascii="Open Sans" w:hAnsi="Open Sans" w:eastAsia="Open Sans" w:cs="Open Sans"/>
                      <w:color w:val="020303"/>
                      <w:sz w:val="20"/>
                      <w:szCs w:val="20"/>
                    </w:rPr>
                  </w:pPr>
                  <w:r w:rsidRPr="621B3395">
                    <w:rPr>
                      <w:rStyle w:val="documentlangSecinfotilesecfieldnth-child1spannth-child1"/>
                      <w:rFonts w:ascii="Open Sans" w:hAnsi="Open Sans" w:eastAsia="Open Sans" w:cs="Open Sans"/>
                      <w:color w:val="020303"/>
                      <w:sz w:val="20"/>
                      <w:szCs w:val="20"/>
                    </w:rPr>
                    <w:t>Tamil:</w:t>
                  </w:r>
                  <w:r w:rsidRPr="621B3395" w:rsidR="00513FA2">
                    <w:rPr>
                      <w:rStyle w:val="documentlangSecparagraphnativeLangParafield"/>
                      <w:rFonts w:ascii="Open Sans" w:hAnsi="Open Sans" w:eastAsia="Open Sans" w:cs="Open Sans"/>
                      <w:color w:val="020303"/>
                      <w:sz w:val="20"/>
                      <w:szCs w:val="20"/>
                    </w:rPr>
                    <w:t xml:space="preserve"> </w:t>
                  </w:r>
                  <w:r w:rsidRPr="621B3395" w:rsidR="00513FA2">
                    <w:rPr>
                      <w:rStyle w:val="span"/>
                      <w:rFonts w:ascii="Open Sans" w:hAnsi="Open Sans" w:eastAsia="Open Sans" w:cs="Open Sans"/>
                      <w:color w:val="020303"/>
                      <w:sz w:val="20"/>
                      <w:szCs w:val="20"/>
                    </w:rPr>
                    <w:t>First Language</w:t>
                  </w:r>
                  <w:r w:rsidRPr="621B3395" w:rsidR="31F40A57">
                    <w:rPr>
                      <w:rStyle w:val="span"/>
                      <w:rFonts w:ascii="Open Sans" w:hAnsi="Open Sans" w:eastAsia="Open Sans" w:cs="Open Sans"/>
                      <w:color w:val="020303"/>
                      <w:sz w:val="20"/>
                      <w:szCs w:val="20"/>
                    </w:rPr>
                    <w:t xml:space="preserve"> – </w:t>
                  </w:r>
                  <w:r w:rsidRPr="621B3395" w:rsidR="125D2817">
                    <w:rPr>
                      <w:rStyle w:val="span"/>
                      <w:rFonts w:ascii="Open Sans" w:hAnsi="Open Sans" w:eastAsia="Open Sans" w:cs="Open Sans"/>
                      <w:b/>
                      <w:bCs/>
                      <w:color w:val="020303"/>
                      <w:sz w:val="20"/>
                      <w:szCs w:val="20"/>
                    </w:rPr>
                    <w:t>Fluent</w:t>
                  </w:r>
                </w:p>
                <w:p w:rsidR="00720099" w:rsidRDefault="00513FA2" w14:paraId="244F035A" w14:textId="5F04618C">
                  <w:pPr>
                    <w:pStyle w:val="div"/>
                    <w:spacing w:line="220" w:lineRule="exact"/>
                    <w:ind w:left="20"/>
                    <w:rPr>
                      <w:rStyle w:val="documentlangSecparagraph"/>
                      <w:rFonts w:ascii="Open Sans" w:hAnsi="Open Sans" w:eastAsia="Open Sans" w:cs="Open Sans"/>
                      <w:color w:val="020303"/>
                      <w:sz w:val="20"/>
                      <w:szCs w:val="20"/>
                    </w:rPr>
                  </w:pPr>
                  <w:r w:rsidRPr="621B3395">
                    <w:rPr>
                      <w:rStyle w:val="documentlangSecparagraphnativeLangParafield"/>
                      <w:rFonts w:ascii="Open Sans" w:hAnsi="Open Sans" w:eastAsia="Open Sans" w:cs="Open Sans"/>
                      <w:color w:val="020303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720099" w:rsidTr="621B3395" w14:paraId="0C319D3B" w14:textId="77777777">
              <w:trPr>
                <w:gridAfter w:val="1"/>
                <w:wAfter w:w="4266" w:type="dxa"/>
              </w:trPr>
              <w:tc>
                <w:tcPr>
                  <w:tcW w:w="3990" w:type="dxa"/>
                  <w:tcMar>
                    <w:top w:w="1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20099" w:rsidRDefault="07AFF63B" w14:paraId="6FAB9E77" w14:textId="5AA45CFE">
                  <w:pPr>
                    <w:pStyle w:val="div"/>
                    <w:tabs>
                      <w:tab w:val="right" w:pos="3958"/>
                    </w:tabs>
                    <w:ind w:left="20"/>
                    <w:rPr>
                      <w:rStyle w:val="documentlangSecparagraph"/>
                      <w:rFonts w:ascii="Open Sans" w:hAnsi="Open Sans" w:eastAsia="Open Sans" w:cs="Open Sans"/>
                      <w:color w:val="020303"/>
                      <w:sz w:val="20"/>
                      <w:szCs w:val="20"/>
                    </w:rPr>
                  </w:pPr>
                  <w:r w:rsidRPr="2FEF0B3F">
                    <w:rPr>
                      <w:rStyle w:val="documentlangSecinfotilesecfieldnth-child1spannth-child1"/>
                      <w:rFonts w:ascii="Open Sans" w:hAnsi="Open Sans" w:eastAsia="Open Sans" w:cs="Open Sans"/>
                      <w:color w:val="020303"/>
                      <w:sz w:val="20"/>
                      <w:szCs w:val="20"/>
                    </w:rPr>
                    <w:t>English:</w:t>
                  </w:r>
                  <w:r w:rsidRPr="2FEF0B3F" w:rsidR="00513FA2">
                    <w:rPr>
                      <w:rStyle w:val="documentlangSecparagraphnativeLangParafield"/>
                      <w:rFonts w:ascii="Open Sans" w:hAnsi="Open Sans" w:eastAsia="Open Sans" w:cs="Open Sans"/>
                      <w:color w:val="020303"/>
                      <w:sz w:val="20"/>
                      <w:szCs w:val="20"/>
                    </w:rPr>
                    <w:t xml:space="preserve"> </w:t>
                  </w:r>
                  <w:r w:rsidR="00513FA2">
                    <w:tab/>
                  </w:r>
                  <w:r w:rsidRPr="2FEF0B3F" w:rsidR="00513FA2">
                    <w:rPr>
                      <w:rStyle w:val="span"/>
                      <w:rFonts w:ascii="Open Sans" w:hAnsi="Open Sans" w:eastAsia="Open Sans" w:cs="Open Sans"/>
                      <w:color w:val="020303"/>
                      <w:sz w:val="20"/>
                      <w:szCs w:val="20"/>
                    </w:rPr>
                    <w:t>C1</w:t>
                  </w:r>
                  <w:r w:rsidRPr="2FEF0B3F" w:rsidR="00513FA2">
                    <w:rPr>
                      <w:rStyle w:val="documentlangSecparagraphnativeLangParafield"/>
                      <w:rFonts w:ascii="Open Sans" w:hAnsi="Open Sans" w:eastAsia="Open Sans" w:cs="Open Sans"/>
                      <w:color w:val="020303"/>
                      <w:sz w:val="20"/>
                      <w:szCs w:val="20"/>
                    </w:rPr>
                    <w:t xml:space="preserve"> </w:t>
                  </w:r>
                </w:p>
                <w:p w:rsidR="00720099" w:rsidP="2FEF0B3F" w:rsidRDefault="00513FA2" w14:paraId="7C3A64BF" w14:textId="3978C183">
                  <w:pPr>
                    <w:pStyle w:val="spanParagraph"/>
                    <w:spacing w:line="220" w:lineRule="exact"/>
                    <w:ind w:left="20"/>
                    <w:textAlignment w:val="auto"/>
                    <w:rPr>
                      <w:rStyle w:val="documentlangSecparagraphnativeLangParafield"/>
                      <w:rFonts w:ascii="Open Sans" w:hAnsi="Open Sans" w:eastAsia="Open Sans" w:cs="Open Sans"/>
                      <w:color w:val="020303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5976A66" wp14:editId="46D0BC15">
                        <wp:extent cx="2537494" cy="76775"/>
                        <wp:effectExtent l="0" t="0" r="0" b="0"/>
                        <wp:docPr id="100023" name="Picture 10002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023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37494" cy="76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2FEF0B3F" w:rsidR="3D3494A6">
                    <w:rPr>
                      <w:rStyle w:val="span"/>
                      <w:rFonts w:ascii="Open Sans" w:hAnsi="Open Sans" w:eastAsia="Open Sans" w:cs="Open Sans"/>
                      <w:b/>
                      <w:bCs/>
                      <w:color w:val="020303"/>
                      <w:sz w:val="20"/>
                      <w:szCs w:val="20"/>
                    </w:rPr>
                    <w:t>Advanced</w:t>
                  </w:r>
                </w:p>
                <w:p w:rsidR="00720099" w:rsidP="2FEF0B3F" w:rsidRDefault="00720099" w14:paraId="4C34446B" w14:textId="026BA8F8">
                  <w:pPr>
                    <w:pStyle w:val="fieldsliced-rect"/>
                    <w:spacing w:before="20" w:line="180" w:lineRule="exact"/>
                    <w:ind w:left="17"/>
                    <w:textAlignment w:val="auto"/>
                    <w:rPr>
                      <w:rStyle w:val="documentlangSecparagraph"/>
                      <w:rFonts w:ascii="Open Sans" w:hAnsi="Open Sans" w:eastAsia="Open Sans" w:cs="Open Sans"/>
                      <w:color w:val="020303"/>
                      <w:sz w:val="20"/>
                      <w:szCs w:val="20"/>
                    </w:rPr>
                  </w:pPr>
                </w:p>
              </w:tc>
            </w:tr>
          </w:tbl>
          <w:p w:rsidR="00720099" w:rsidP="000F521C" w:rsidRDefault="3D3494A6" w14:paraId="6669AA89" w14:textId="437E6467">
            <w:pPr>
              <w:spacing w:before="80"/>
              <w:rPr>
                <w:rStyle w:val="parentContainersectiontableheading"/>
                <w:rFonts w:ascii="Open Sans" w:hAnsi="Open Sans" w:eastAsia="Open Sans" w:cs="Open Sans"/>
                <w:color w:val="020303"/>
                <w:sz w:val="20"/>
                <w:szCs w:val="20"/>
              </w:rPr>
            </w:pPr>
            <w:r w:rsidRPr="2FEF0B3F">
              <w:rPr>
                <w:rFonts w:ascii="Open Sans" w:hAnsi="Open Sans" w:eastAsia="Open Sans" w:cs="Open Sans"/>
                <w:color w:val="020303"/>
                <w:sz w:val="20"/>
                <w:szCs w:val="20"/>
              </w:rPr>
              <w:t>Recognized and certified by Ecctis UK. (UKNARIC)</w:t>
            </w:r>
          </w:p>
        </w:tc>
      </w:tr>
    </w:tbl>
    <w:p w:rsidR="00720099" w:rsidRDefault="009E0E80" w14:paraId="2FD49ECC" w14:textId="1A5D4995">
      <w:pPr>
        <w:rPr>
          <w:rFonts w:ascii="Open Sans" w:hAnsi="Open Sans" w:eastAsia="Open Sans" w:cs="Open Sans"/>
          <w:color w:val="020303"/>
          <w:sz w:val="20"/>
          <w:szCs w:val="20"/>
        </w:rPr>
      </w:pPr>
      <w:r w:rsidRPr="2FEF0B3F">
        <w:rPr>
          <w:rFonts w:ascii="Open Sans" w:hAnsi="Open Sans" w:eastAsia="Open Sans" w:cs="Open Sans"/>
          <w:color w:val="020303"/>
          <w:sz w:val="20"/>
          <w:szCs w:val="20"/>
        </w:rPr>
        <w:t xml:space="preserve">                                         </w:t>
      </w:r>
    </w:p>
    <w:p w:rsidR="0004607A" w:rsidRDefault="0004607A" w14:paraId="1A71EB43" w14:textId="77777777">
      <w:pPr>
        <w:rPr>
          <w:rFonts w:ascii="Open Sans" w:hAnsi="Open Sans" w:eastAsia="Open Sans" w:cs="Open Sans"/>
          <w:color w:val="020303"/>
          <w:sz w:val="20"/>
          <w:szCs w:val="20"/>
        </w:rPr>
      </w:pPr>
    </w:p>
    <w:tbl>
      <w:tblPr>
        <w:tblStyle w:val="parentContainersection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50"/>
        <w:gridCol w:w="8356"/>
      </w:tblGrid>
      <w:tr w:rsidR="0004607A" w:rsidTr="2C07023B" w14:paraId="7187E74C" w14:textId="77777777">
        <w:tc>
          <w:tcPr>
            <w:tcW w:w="2350" w:type="dxa"/>
            <w:tcMar>
              <w:top w:w="0" w:type="dxa"/>
              <w:left w:w="0" w:type="dxa"/>
              <w:bottom w:w="500" w:type="dxa"/>
              <w:right w:w="0" w:type="dxa"/>
            </w:tcMar>
            <w:hideMark/>
          </w:tcPr>
          <w:p w:rsidR="0004607A" w:rsidP="003C09BA" w:rsidRDefault="0004607A" w14:paraId="7B76F011" w14:textId="6634A51D">
            <w:pPr>
              <w:spacing w:line="20" w:lineRule="exact"/>
              <w:rPr>
                <w:rFonts w:ascii="Open Sans" w:hAnsi="Open Sans" w:eastAsia="Open Sans" w:cs="Open Sans"/>
                <w:color w:val="020303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noProof/>
                <w:color w:val="020303"/>
                <w:sz w:val="20"/>
                <w:szCs w:val="20"/>
              </w:rPr>
              <w:drawing>
                <wp:anchor distT="0" distB="0" distL="114300" distR="114300" simplePos="0" relativeHeight="251676672" behindDoc="0" locked="0" layoutInCell="1" allowOverlap="1" wp14:anchorId="05C14620" wp14:editId="62ABE24F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-50800</wp:posOffset>
                  </wp:positionV>
                  <wp:extent cx="1231004" cy="51392"/>
                  <wp:effectExtent l="0" t="0" r="0" b="0"/>
                  <wp:wrapNone/>
                  <wp:docPr id="100015" name="Picture 1000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5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004" cy="51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parentContainersectiontableheading"/>
                <w:rFonts w:ascii="Open Sans" w:hAnsi="Open Sans" w:eastAsia="Open Sans" w:cs="Open Sans"/>
                <w:color w:val="020303"/>
                <w:sz w:val="20"/>
                <w:szCs w:val="20"/>
              </w:rPr>
              <w:t xml:space="preserve"> </w:t>
            </w:r>
            <w:r w:rsidR="00513FA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C1562AB" wp14:editId="2343418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-6350</wp:posOffset>
                      </wp:positionV>
                      <wp:extent cx="6798310" cy="6350"/>
                      <wp:effectExtent l="0" t="3175" r="2540" b="0"/>
                      <wp:wrapNone/>
                      <wp:docPr id="1" name="Lin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98310" cy="63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14418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w14:anchorId="3DFE87C7">
                    <v:line id="Line 4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144181" from="0,-.5pt" to="535.3pt,0" w14:anchorId="17E60E7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"/>
                  </w:pict>
                </mc:Fallback>
              </mc:AlternateContent>
            </w:r>
          </w:p>
          <w:p w:rsidR="0004607A" w:rsidP="003C09BA" w:rsidRDefault="0004607A" w14:paraId="1CE4B3FD" w14:textId="77777777">
            <w:pPr>
              <w:pStyle w:val="documentsectiontitle"/>
              <w:pBdr>
                <w:right w:val="none" w:color="auto" w:sz="0" w:space="17"/>
              </w:pBdr>
              <w:ind w:right="340"/>
              <w:rPr>
                <w:rStyle w:val="parentContainersectiontableheading"/>
                <w:rFonts w:ascii="Open Sans" w:hAnsi="Open Sans" w:eastAsia="Open Sans" w:cs="Open Sans"/>
              </w:rPr>
            </w:pPr>
            <w:r>
              <w:rPr>
                <w:rStyle w:val="parentContainersectiontableheading"/>
                <w:rFonts w:ascii="Open Sans" w:hAnsi="Open Sans" w:eastAsia="Open Sans" w:cs="Open Sans"/>
              </w:rPr>
              <w:t>Additional Information</w:t>
            </w:r>
          </w:p>
          <w:p w:rsidR="0004607A" w:rsidP="003C09BA" w:rsidRDefault="0004607A" w14:paraId="0CD9B579" w14:textId="77777777">
            <w:pPr>
              <w:pStyle w:val="parentContainersectiontableheadingParagraph"/>
              <w:textAlignment w:val="auto"/>
              <w:rPr>
                <w:rStyle w:val="parentContainersectiontableheading"/>
                <w:rFonts w:ascii="Open Sans" w:hAnsi="Open Sans" w:eastAsia="Open Sans" w:cs="Open Sans"/>
                <w:color w:val="020303"/>
                <w:sz w:val="20"/>
                <w:szCs w:val="20"/>
              </w:rPr>
            </w:pPr>
          </w:p>
        </w:tc>
        <w:tc>
          <w:tcPr>
            <w:tcW w:w="8356" w:type="dxa"/>
            <w:tcMar>
              <w:top w:w="0" w:type="dxa"/>
              <w:left w:w="25" w:type="dxa"/>
              <w:bottom w:w="500" w:type="dxa"/>
              <w:right w:w="0" w:type="dxa"/>
            </w:tcMar>
            <w:hideMark/>
          </w:tcPr>
          <w:p w:rsidR="0004607A" w:rsidP="2C07023B" w:rsidRDefault="15BE1B4C" w14:paraId="7433E8CB" w14:textId="1E323003">
            <w:pPr>
              <w:pStyle w:val="ListParagraph"/>
              <w:numPr>
                <w:ilvl w:val="0"/>
                <w:numId w:val="15"/>
              </w:numPr>
              <w:tabs>
                <w:tab w:val="left" w:leader="none" w:pos="0"/>
                <w:tab w:val="left" w:leader="none" w:pos="720"/>
              </w:tabs>
              <w:spacing w:before="0" w:beforeAutospacing="off" w:after="0" w:afterAutospacing="off" w:line="276" w:lineRule="auto"/>
              <w:jc w:val="both"/>
              <w:rPr>
                <w:rFonts w:ascii="Open Sans" w:hAnsi="Open Sans" w:eastAsia="Open Sans" w:cs="Open Sans"/>
                <w:noProof w:val="0"/>
                <w:color w:val="020303"/>
                <w:sz w:val="24"/>
                <w:szCs w:val="24"/>
                <w:lang w:val="en"/>
              </w:rPr>
            </w:pPr>
            <w:r w:rsidRPr="2C07023B" w:rsidR="6888D20E">
              <w:rPr>
                <w:rFonts w:ascii="Open Sans" w:hAnsi="Open Sans" w:eastAsia="Open Sans" w:cs="Open Sans"/>
                <w:noProof w:val="0"/>
                <w:color w:val="020303"/>
                <w:sz w:val="20"/>
                <w:szCs w:val="20"/>
                <w:lang w:val="en"/>
              </w:rPr>
              <w:t>Providing support to children and providing them with a secure environment to learn.</w:t>
            </w:r>
          </w:p>
          <w:p w:rsidR="0004607A" w:rsidP="2C07023B" w:rsidRDefault="15BE1B4C" w14:paraId="56C6619F" w14:textId="64CE8867">
            <w:pPr>
              <w:pStyle w:val="ListParagraph"/>
              <w:numPr>
                <w:ilvl w:val="0"/>
                <w:numId w:val="15"/>
              </w:numPr>
              <w:tabs>
                <w:tab w:val="left" w:leader="none" w:pos="0"/>
                <w:tab w:val="left" w:leader="none" w:pos="0"/>
                <w:tab w:val="left" w:leader="none" w:pos="0"/>
                <w:tab w:val="left" w:leader="none" w:pos="0"/>
                <w:tab w:val="left" w:leader="none" w:pos="0"/>
                <w:tab w:val="left" w:leader="none" w:pos="0"/>
                <w:tab w:val="left" w:leader="none" w:pos="720"/>
              </w:tabs>
              <w:spacing w:before="0" w:beforeAutospacing="off" w:after="0" w:afterAutospacing="off" w:line="276" w:lineRule="auto"/>
              <w:jc w:val="both"/>
              <w:rPr>
                <w:rFonts w:ascii="Open Sans" w:hAnsi="Open Sans" w:eastAsia="Open Sans" w:cs="Open Sans"/>
                <w:noProof w:val="0"/>
                <w:color w:val="020303"/>
                <w:sz w:val="24"/>
                <w:szCs w:val="24"/>
                <w:lang w:val="en"/>
              </w:rPr>
            </w:pPr>
            <w:r w:rsidRPr="2C07023B" w:rsidR="6888D20E">
              <w:rPr>
                <w:rFonts w:ascii="Open Sans" w:hAnsi="Open Sans" w:eastAsia="Open Sans" w:cs="Open Sans"/>
                <w:noProof w:val="0"/>
                <w:color w:val="020303"/>
                <w:sz w:val="20"/>
                <w:szCs w:val="20"/>
                <w:lang w:val="en"/>
              </w:rPr>
              <w:t xml:space="preserve">Devising, producing &amp; organizing visual aids, teaching resources &amp; learning materials </w:t>
            </w:r>
          </w:p>
          <w:p w:rsidR="0004607A" w:rsidP="2C07023B" w:rsidRDefault="15BE1B4C" w14:paraId="326B4BD2" w14:textId="4621E493">
            <w:pPr>
              <w:pStyle w:val="ListParagraph"/>
              <w:numPr>
                <w:ilvl w:val="0"/>
                <w:numId w:val="15"/>
              </w:numPr>
              <w:tabs>
                <w:tab w:val="left" w:leader="none" w:pos="0"/>
                <w:tab w:val="left" w:leader="none" w:pos="0"/>
                <w:tab w:val="left" w:leader="none" w:pos="0"/>
                <w:tab w:val="left" w:leader="none" w:pos="0"/>
                <w:tab w:val="left" w:leader="none" w:pos="0"/>
                <w:tab w:val="left" w:leader="none" w:pos="0"/>
                <w:tab w:val="left" w:leader="none" w:pos="720"/>
              </w:tabs>
              <w:spacing w:before="0" w:beforeAutospacing="off" w:after="0" w:afterAutospacing="off" w:line="276" w:lineRule="auto"/>
              <w:jc w:val="both"/>
              <w:rPr>
                <w:rFonts w:ascii="Open Sans" w:hAnsi="Open Sans" w:eastAsia="Open Sans" w:cs="Open Sans"/>
                <w:noProof w:val="0"/>
                <w:color w:val="020303"/>
                <w:sz w:val="24"/>
                <w:szCs w:val="24"/>
                <w:lang w:val="en"/>
              </w:rPr>
            </w:pPr>
            <w:r w:rsidRPr="2C07023B" w:rsidR="6888D20E">
              <w:rPr>
                <w:rFonts w:ascii="Open Sans" w:hAnsi="Open Sans" w:eastAsia="Open Sans" w:cs="Open Sans"/>
                <w:noProof w:val="0"/>
                <w:color w:val="020303"/>
                <w:sz w:val="20"/>
                <w:szCs w:val="20"/>
                <w:lang w:val="en"/>
              </w:rPr>
              <w:t>Encouraging mathematical and creative development with songs, stories, art, games, and imaginative play.</w:t>
            </w:r>
          </w:p>
          <w:p w:rsidR="0004607A" w:rsidP="2C07023B" w:rsidRDefault="15BE1B4C" w14:paraId="30CA0BB2" w14:textId="07CF3731">
            <w:pPr>
              <w:pStyle w:val="ListParagraph"/>
              <w:numPr>
                <w:ilvl w:val="0"/>
                <w:numId w:val="15"/>
              </w:numPr>
              <w:tabs>
                <w:tab w:val="left" w:leader="none" w:pos="0"/>
                <w:tab w:val="left" w:leader="none" w:pos="0"/>
                <w:tab w:val="left" w:leader="none" w:pos="0"/>
                <w:tab w:val="left" w:leader="none" w:pos="0"/>
                <w:tab w:val="left" w:leader="none" w:pos="0"/>
                <w:tab w:val="left" w:leader="none" w:pos="0"/>
                <w:tab w:val="left" w:leader="none" w:pos="720"/>
              </w:tabs>
              <w:spacing w:before="0" w:beforeAutospacing="off" w:after="0" w:afterAutospacing="off" w:line="276" w:lineRule="auto"/>
              <w:jc w:val="both"/>
              <w:rPr>
                <w:rFonts w:ascii="Open Sans" w:hAnsi="Open Sans" w:eastAsia="Open Sans" w:cs="Open Sans"/>
                <w:noProof w:val="0"/>
                <w:color w:val="020303"/>
                <w:sz w:val="24"/>
                <w:szCs w:val="24"/>
                <w:lang w:val="en"/>
              </w:rPr>
            </w:pPr>
            <w:r w:rsidRPr="2C07023B" w:rsidR="6888D20E">
              <w:rPr>
                <w:rFonts w:ascii="Open Sans" w:hAnsi="Open Sans" w:eastAsia="Open Sans" w:cs="Open Sans"/>
                <w:noProof w:val="0"/>
                <w:color w:val="020303"/>
                <w:sz w:val="20"/>
                <w:szCs w:val="20"/>
                <w:lang w:val="en"/>
              </w:rPr>
              <w:t>Observing, assessing, and recording each child's progress, feeding back to the team &amp; and parents</w:t>
            </w:r>
          </w:p>
          <w:p w:rsidR="0004607A" w:rsidP="2C07023B" w:rsidRDefault="15BE1B4C" w14:paraId="7288AB50" w14:textId="19F3D7D7">
            <w:pPr>
              <w:pStyle w:val="ListParagraph"/>
              <w:numPr>
                <w:ilvl w:val="0"/>
                <w:numId w:val="15"/>
              </w:numPr>
              <w:tabs>
                <w:tab w:val="left" w:leader="none" w:pos="0"/>
                <w:tab w:val="left" w:leader="none" w:pos="0"/>
                <w:tab w:val="left" w:leader="none" w:pos="0"/>
                <w:tab w:val="left" w:leader="none" w:pos="0"/>
                <w:tab w:val="left" w:leader="none" w:pos="0"/>
                <w:tab w:val="left" w:leader="none" w:pos="0"/>
                <w:tab w:val="left" w:leader="none" w:pos="720"/>
              </w:tabs>
              <w:spacing w:before="0" w:beforeAutospacing="off" w:after="0" w:afterAutospacing="off" w:line="276" w:lineRule="auto"/>
              <w:jc w:val="both"/>
              <w:rPr>
                <w:rFonts w:ascii="Open Sans" w:hAnsi="Open Sans" w:eastAsia="Open Sans" w:cs="Open Sans"/>
                <w:noProof w:val="0"/>
                <w:color w:val="020303"/>
                <w:sz w:val="24"/>
                <w:szCs w:val="24"/>
                <w:lang w:val="en"/>
              </w:rPr>
            </w:pPr>
            <w:r w:rsidRPr="2C07023B" w:rsidR="6888D20E">
              <w:rPr>
                <w:rFonts w:ascii="Open Sans" w:hAnsi="Open Sans" w:eastAsia="Open Sans" w:cs="Open Sans"/>
                <w:noProof w:val="0"/>
                <w:color w:val="020303"/>
                <w:sz w:val="20"/>
                <w:szCs w:val="20"/>
                <w:lang w:val="en"/>
              </w:rPr>
              <w:t>Ensuring the health and safety of children and staff during all activities by maintaining a safe and tidy classroom.</w:t>
            </w:r>
          </w:p>
          <w:p w:rsidR="0004607A" w:rsidP="2C07023B" w:rsidRDefault="15BE1B4C" w14:paraId="1FB41AE8" w14:textId="1B6B03C2">
            <w:pPr>
              <w:pStyle w:val="ListParagraph"/>
              <w:numPr>
                <w:ilvl w:val="0"/>
                <w:numId w:val="15"/>
              </w:numPr>
              <w:tabs>
                <w:tab w:val="left" w:leader="none" w:pos="0"/>
                <w:tab w:val="left" w:leader="none" w:pos="0"/>
                <w:tab w:val="left" w:leader="none" w:pos="0"/>
                <w:tab w:val="left" w:leader="none" w:pos="0"/>
                <w:tab w:val="left" w:leader="none" w:pos="0"/>
                <w:tab w:val="left" w:leader="none" w:pos="0"/>
                <w:tab w:val="left" w:leader="none" w:pos="720"/>
              </w:tabs>
              <w:spacing w:before="0" w:beforeAutospacing="off" w:after="0" w:afterAutospacing="off" w:line="276" w:lineRule="auto"/>
              <w:jc w:val="both"/>
              <w:rPr>
                <w:rFonts w:ascii="Open Sans" w:hAnsi="Open Sans" w:eastAsia="Open Sans" w:cs="Open Sans"/>
                <w:noProof w:val="0"/>
                <w:color w:val="020303"/>
                <w:sz w:val="24"/>
                <w:szCs w:val="24"/>
                <w:lang w:val="en"/>
              </w:rPr>
            </w:pPr>
            <w:r w:rsidRPr="2C07023B" w:rsidR="6888D20E">
              <w:rPr>
                <w:rFonts w:ascii="Open Sans" w:hAnsi="Open Sans" w:eastAsia="Open Sans" w:cs="Open Sans"/>
                <w:noProof w:val="0"/>
                <w:color w:val="020303"/>
                <w:sz w:val="20"/>
                <w:szCs w:val="20"/>
                <w:lang w:val="en"/>
              </w:rPr>
              <w:t>Helping children in the class working with individuals on a 1 – 1 basis and group work</w:t>
            </w:r>
          </w:p>
          <w:p w:rsidR="0004607A" w:rsidP="2C07023B" w:rsidRDefault="15BE1B4C" w14:paraId="4480BE37" w14:textId="7D2A7B87">
            <w:pPr>
              <w:pStyle w:val="ListParagraph"/>
              <w:numPr>
                <w:ilvl w:val="0"/>
                <w:numId w:val="15"/>
              </w:numPr>
              <w:tabs>
                <w:tab w:val="left" w:leader="none" w:pos="0"/>
                <w:tab w:val="left" w:leader="none" w:pos="0"/>
                <w:tab w:val="left" w:leader="none" w:pos="0"/>
                <w:tab w:val="left" w:leader="none" w:pos="0"/>
                <w:tab w:val="left" w:leader="none" w:pos="0"/>
                <w:tab w:val="left" w:leader="none" w:pos="0"/>
                <w:tab w:val="left" w:leader="none" w:pos="720"/>
              </w:tabs>
              <w:spacing w:before="0" w:beforeAutospacing="off" w:after="0" w:afterAutospacing="off" w:line="276" w:lineRule="auto"/>
              <w:jc w:val="both"/>
              <w:rPr>
                <w:rFonts w:ascii="Open Sans" w:hAnsi="Open Sans" w:eastAsia="Open Sans" w:cs="Open Sans"/>
                <w:noProof w:val="0"/>
                <w:color w:val="020303"/>
                <w:sz w:val="24"/>
                <w:szCs w:val="24"/>
                <w:lang w:val="en"/>
              </w:rPr>
            </w:pPr>
            <w:r w:rsidRPr="2C07023B" w:rsidR="6888D20E">
              <w:rPr>
                <w:rFonts w:ascii="Open Sans" w:hAnsi="Open Sans" w:eastAsia="Open Sans" w:cs="Open Sans"/>
                <w:noProof w:val="0"/>
                <w:color w:val="020303"/>
                <w:sz w:val="20"/>
                <w:szCs w:val="20"/>
                <w:lang w:val="en"/>
              </w:rPr>
              <w:t>Preparing class work, photocopying class work, and preparing homework</w:t>
            </w:r>
          </w:p>
          <w:p w:rsidR="0004607A" w:rsidP="2C07023B" w:rsidRDefault="15BE1B4C" w14:paraId="693905A3" w14:textId="576AC3CE">
            <w:pPr>
              <w:pStyle w:val="ListParagraph"/>
              <w:numPr>
                <w:ilvl w:val="0"/>
                <w:numId w:val="15"/>
              </w:numPr>
              <w:tabs>
                <w:tab w:val="left" w:leader="none" w:pos="0"/>
                <w:tab w:val="left" w:leader="none" w:pos="0"/>
                <w:tab w:val="left" w:leader="none" w:pos="0"/>
                <w:tab w:val="left" w:leader="none" w:pos="0"/>
                <w:tab w:val="left" w:leader="none" w:pos="0"/>
                <w:tab w:val="left" w:leader="none" w:pos="0"/>
                <w:tab w:val="left" w:leader="none" w:pos="720"/>
              </w:tabs>
              <w:spacing w:before="0" w:beforeAutospacing="off" w:after="0" w:afterAutospacing="off" w:line="276" w:lineRule="auto"/>
              <w:jc w:val="both"/>
              <w:rPr>
                <w:rFonts w:ascii="Open Sans" w:hAnsi="Open Sans" w:eastAsia="Open Sans" w:cs="Open Sans"/>
                <w:noProof w:val="0"/>
                <w:color w:val="020303"/>
                <w:sz w:val="24"/>
                <w:szCs w:val="24"/>
                <w:lang w:val="en"/>
              </w:rPr>
            </w:pPr>
            <w:r w:rsidRPr="2C07023B" w:rsidR="6888D20E">
              <w:rPr>
                <w:rFonts w:ascii="Open Sans" w:hAnsi="Open Sans" w:eastAsia="Open Sans" w:cs="Open Sans"/>
                <w:noProof w:val="0"/>
                <w:color w:val="020303"/>
                <w:sz w:val="20"/>
                <w:szCs w:val="20"/>
                <w:lang w:val="en"/>
              </w:rPr>
              <w:t>Safeguarding children, communicating with parents, and adhering to all appropriate guidelines and procedures as defined by the school.</w:t>
            </w:r>
          </w:p>
          <w:p w:rsidR="0004607A" w:rsidP="2C07023B" w:rsidRDefault="15BE1B4C" w14:paraId="7BC93875" w14:textId="2EB24A96">
            <w:pPr>
              <w:pStyle w:val="documentulli"/>
              <w:spacing w:before="80"/>
              <w:ind w:left="220"/>
              <w:rPr>
                <w:rStyle w:val="parentContainersectiontablesectionbody"/>
                <w:rFonts w:ascii="Open Sans" w:hAnsi="Open Sans" w:eastAsia="Open Sans" w:cs="Open Sans"/>
                <w:color w:val="020303"/>
              </w:rPr>
            </w:pPr>
          </w:p>
        </w:tc>
      </w:tr>
    </w:tbl>
    <w:p w:rsidR="0004607A" w:rsidP="621B3395" w:rsidRDefault="1DB4B99F" w14:paraId="06FFBD7F" w14:textId="644A66F8">
      <w:pPr>
        <w:rPr>
          <w:rStyle w:val="parentContainersectiontablesectionbody"/>
          <w:rFonts w:ascii="Open Sans" w:hAnsi="Open Sans" w:eastAsia="Open Sans" w:cs="Open Sans"/>
          <w:color w:val="020303"/>
          <w:sz w:val="20"/>
          <w:szCs w:val="20"/>
        </w:rPr>
      </w:pPr>
      <w:r w:rsidRPr="621B3395">
        <w:rPr>
          <w:rStyle w:val="parentContainersectiontablesectionbody"/>
          <w:rFonts w:ascii="Open Sans" w:hAnsi="Open Sans" w:eastAsia="Open Sans" w:cs="Open Sans"/>
          <w:color w:val="020303"/>
          <w:sz w:val="20"/>
          <w:szCs w:val="20"/>
        </w:rPr>
        <w:lastRenderedPageBreak/>
        <w:t xml:space="preserve">Thank you for considering my application. I am excited about the opportunity to be part of your team and make a positive impact with my skills and </w:t>
      </w:r>
      <w:r w:rsidRPr="621B3395" w:rsidR="00DB1705">
        <w:rPr>
          <w:rStyle w:val="parentContainersectiontablesectionbody"/>
          <w:rFonts w:ascii="Open Sans" w:hAnsi="Open Sans" w:eastAsia="Open Sans" w:cs="Open Sans"/>
          <w:color w:val="020303"/>
          <w:sz w:val="20"/>
          <w:szCs w:val="20"/>
        </w:rPr>
        <w:t>dedication.</w:t>
      </w:r>
    </w:p>
    <w:sectPr w:rsidR="0004607A" w:rsidSect="002C70DD">
      <w:pgSz w:w="11906" w:h="16838" w:orient="portrait" w:code="9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  <w:embedRegular w:fontKey="{2A86D36A-8CC2-4165-8514-7DF21B7AEEE3}" r:id="rId1"/>
    <w:embedBold w:fontKey="{75189F25-16EF-4D17-954E-7B94792399BC}" r:id="rId2"/>
    <w:embedItalic w:fontKey="{D4C4AD12-915C-4FAB-9279-43DE3B1FABAC}" r:id="rId3"/>
    <w:embedBoldItalic w:fontKey="{696F1072-F5DE-48A0-BB5E-8021FB661306}" r:id="rId4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hCurObMFRCNlq" int2:id="Onzjijpn">
      <int2:state int2:value="Rejected" int2:type="AugLoop_Text_Critique"/>
    </int2:textHash>
    <int2:textHash int2:hashCode="fZNQDIauWHs9n0" int2:id="X7xC8dNu">
      <int2:state int2:value="Rejected" int2:type="AugLoop_Text_Critique"/>
    </int2:textHash>
    <int2:textHash int2:hashCode="+bdtiPbVKshsVI" int2:id="d4nYmewD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4">
    <w:nsid w:val="5501ec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f48fc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85694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a412f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0e470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ba462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70f53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0" w15:restartNumberingAfterBreak="0">
    <w:nsid w:val="00000001"/>
    <w:multiLevelType w:val="hybridMultilevel"/>
    <w:tmpl w:val="00000001"/>
    <w:lvl w:ilvl="0" w:tplc="99083AEE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304070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438D5D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71091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03265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37C640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2CA6F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CA045D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77C44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3C68D35A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AF42E99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28EA3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376158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9022B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C4ABAC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0F47AD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1C47A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EE074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C2E09B2A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2E607A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52FC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2E874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1BC7A8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F34E34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B862A3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00464C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06C29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7BC221E6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D21879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6863B6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B10A6A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140E72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85EF67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104BF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D021CB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A78B73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A928DA9"/>
    <w:multiLevelType w:val="hybridMultilevel"/>
    <w:tmpl w:val="76D06D00"/>
    <w:lvl w:ilvl="0" w:tplc="275AF4F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AA6EFD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96620F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AAE7B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0D04BD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E2E41C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3D6CB5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3AEB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B0C9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3E02A16"/>
    <w:multiLevelType w:val="hybridMultilevel"/>
    <w:tmpl w:val="122092CE"/>
    <w:lvl w:ilvl="0" w:tplc="08090005">
      <w:start w:val="1"/>
      <w:numFmt w:val="bullet"/>
      <w:lvlText w:val=""/>
      <w:lvlJc w:val="left"/>
      <w:pPr>
        <w:ind w:left="748" w:hanging="360"/>
      </w:pPr>
      <w:rPr>
        <w:rFonts w:hint="default" w:ascii="Wingdings" w:hAnsi="Wingdings"/>
      </w:rPr>
    </w:lvl>
    <w:lvl w:ilvl="1" w:tplc="FFFFFFFF" w:tentative="1">
      <w:start w:val="1"/>
      <w:numFmt w:val="bullet"/>
      <w:lvlText w:val="o"/>
      <w:lvlJc w:val="left"/>
      <w:pPr>
        <w:ind w:left="1468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88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908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28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48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68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88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508" w:hanging="360"/>
      </w:pPr>
      <w:rPr>
        <w:rFonts w:hint="default" w:ascii="Wingdings" w:hAnsi="Wingdings"/>
      </w:rPr>
    </w:lvl>
  </w:abstractNum>
  <w:abstractNum w:abstractNumId="6" w15:restartNumberingAfterBreak="0">
    <w:nsid w:val="66078226"/>
    <w:multiLevelType w:val="hybridMultilevel"/>
    <w:tmpl w:val="B8D2C016"/>
    <w:lvl w:ilvl="0" w:tplc="ABEE399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212041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014C6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E74B8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272197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9D655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DA69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490A86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15CC1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D3E2CB3"/>
    <w:multiLevelType w:val="hybridMultilevel"/>
    <w:tmpl w:val="397E1264"/>
    <w:lvl w:ilvl="0" w:tplc="08090001">
      <w:start w:val="1"/>
      <w:numFmt w:val="bullet"/>
      <w:lvlText w:val=""/>
      <w:lvlJc w:val="left"/>
      <w:pPr>
        <w:ind w:left="748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68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88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908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28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48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68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88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508" w:hanging="360"/>
      </w:pPr>
      <w:rPr>
        <w:rFonts w:hint="default" w:ascii="Wingdings" w:hAnsi="Wingdings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1" w16cid:durableId="1588538619">
    <w:abstractNumId w:val="4"/>
  </w:num>
  <w:num w:numId="2" w16cid:durableId="1039547542">
    <w:abstractNumId w:val="6"/>
  </w:num>
  <w:num w:numId="3" w16cid:durableId="1943415147">
    <w:abstractNumId w:val="0"/>
  </w:num>
  <w:num w:numId="4" w16cid:durableId="1739937250">
    <w:abstractNumId w:val="1"/>
  </w:num>
  <w:num w:numId="5" w16cid:durableId="1319072352">
    <w:abstractNumId w:val="2"/>
  </w:num>
  <w:num w:numId="6" w16cid:durableId="130757135">
    <w:abstractNumId w:val="3"/>
  </w:num>
  <w:num w:numId="7" w16cid:durableId="372467434">
    <w:abstractNumId w:val="7"/>
  </w:num>
  <w:num w:numId="8" w16cid:durableId="14412998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trackRevisions w:val="false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099"/>
    <w:rsid w:val="0004607A"/>
    <w:rsid w:val="000F521C"/>
    <w:rsid w:val="002C70DD"/>
    <w:rsid w:val="00321E9C"/>
    <w:rsid w:val="00374D7A"/>
    <w:rsid w:val="00513FA2"/>
    <w:rsid w:val="00720099"/>
    <w:rsid w:val="00744B9C"/>
    <w:rsid w:val="00770C97"/>
    <w:rsid w:val="00850AD8"/>
    <w:rsid w:val="009B4E43"/>
    <w:rsid w:val="009E0E80"/>
    <w:rsid w:val="00A67A9E"/>
    <w:rsid w:val="00CB5596"/>
    <w:rsid w:val="00DB1705"/>
    <w:rsid w:val="00E96AF5"/>
    <w:rsid w:val="02371EA4"/>
    <w:rsid w:val="026996C9"/>
    <w:rsid w:val="027DF22D"/>
    <w:rsid w:val="05CA6A64"/>
    <w:rsid w:val="07AFF63B"/>
    <w:rsid w:val="0C636787"/>
    <w:rsid w:val="0E1CDD1B"/>
    <w:rsid w:val="0E1F2A42"/>
    <w:rsid w:val="0F24DFD0"/>
    <w:rsid w:val="10D7C8D9"/>
    <w:rsid w:val="11B0291B"/>
    <w:rsid w:val="125D2817"/>
    <w:rsid w:val="12C82084"/>
    <w:rsid w:val="1463F0E5"/>
    <w:rsid w:val="14B429E2"/>
    <w:rsid w:val="15BE1B4C"/>
    <w:rsid w:val="17C9145E"/>
    <w:rsid w:val="18A8C072"/>
    <w:rsid w:val="18C978F1"/>
    <w:rsid w:val="18EA49F1"/>
    <w:rsid w:val="19C996AD"/>
    <w:rsid w:val="19DD468D"/>
    <w:rsid w:val="1B471BC0"/>
    <w:rsid w:val="1C57BD38"/>
    <w:rsid w:val="1DB4B99F"/>
    <w:rsid w:val="1E007252"/>
    <w:rsid w:val="1FF140EC"/>
    <w:rsid w:val="2156AEB4"/>
    <w:rsid w:val="240EF4CA"/>
    <w:rsid w:val="2918DFD3"/>
    <w:rsid w:val="296F45C4"/>
    <w:rsid w:val="2A1ED21C"/>
    <w:rsid w:val="2AB4B034"/>
    <w:rsid w:val="2BD9C6C7"/>
    <w:rsid w:val="2C07023B"/>
    <w:rsid w:val="2D694094"/>
    <w:rsid w:val="2E439D7D"/>
    <w:rsid w:val="2EF2C010"/>
    <w:rsid w:val="2FEF0B3F"/>
    <w:rsid w:val="31ADAE13"/>
    <w:rsid w:val="31F40A57"/>
    <w:rsid w:val="33DD32BA"/>
    <w:rsid w:val="354F556D"/>
    <w:rsid w:val="36AD02A8"/>
    <w:rsid w:val="38CCC9DD"/>
    <w:rsid w:val="3951FEB8"/>
    <w:rsid w:val="3A60C2EE"/>
    <w:rsid w:val="3D3494A6"/>
    <w:rsid w:val="40AC24F0"/>
    <w:rsid w:val="41535DAA"/>
    <w:rsid w:val="420576CF"/>
    <w:rsid w:val="443D30DE"/>
    <w:rsid w:val="44607B6D"/>
    <w:rsid w:val="44AE4917"/>
    <w:rsid w:val="4597E9BC"/>
    <w:rsid w:val="45E0D1FE"/>
    <w:rsid w:val="4720DE5A"/>
    <w:rsid w:val="4E0A4880"/>
    <w:rsid w:val="4F6FB83E"/>
    <w:rsid w:val="50CE11EE"/>
    <w:rsid w:val="523516AD"/>
    <w:rsid w:val="5344D5C1"/>
    <w:rsid w:val="55F72657"/>
    <w:rsid w:val="560A503C"/>
    <w:rsid w:val="56181471"/>
    <w:rsid w:val="574B87A1"/>
    <w:rsid w:val="58A77874"/>
    <w:rsid w:val="58EA02FB"/>
    <w:rsid w:val="593B7355"/>
    <w:rsid w:val="5BFA197E"/>
    <w:rsid w:val="5FD47279"/>
    <w:rsid w:val="621B3395"/>
    <w:rsid w:val="655BD67E"/>
    <w:rsid w:val="66204135"/>
    <w:rsid w:val="663625C1"/>
    <w:rsid w:val="670B34EB"/>
    <w:rsid w:val="6888D20E"/>
    <w:rsid w:val="6ACE21FF"/>
    <w:rsid w:val="6C113ACE"/>
    <w:rsid w:val="708EAB95"/>
    <w:rsid w:val="729A7468"/>
    <w:rsid w:val="735A1962"/>
    <w:rsid w:val="73C1E643"/>
    <w:rsid w:val="7457ABAB"/>
    <w:rsid w:val="747662B3"/>
    <w:rsid w:val="77BD47A1"/>
    <w:rsid w:val="77F3EC58"/>
    <w:rsid w:val="78FA0277"/>
    <w:rsid w:val="7A5B427D"/>
    <w:rsid w:val="7B1809AD"/>
    <w:rsid w:val="7C82FC86"/>
    <w:rsid w:val="7F90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648EC"/>
  <w15:docId w15:val="{720F0CD3-3358-4857-805A-C90DEA57E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06D7A"/>
    <w:rPr>
      <w:rFonts w:ascii="Times New Roman" w:hAnsi="Times New Roman" w:eastAsia="Times New Roman" w:cs="Times New Roman"/>
      <w:color w:val="2F5496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506D7A"/>
    <w:rPr>
      <w:rFonts w:ascii="Times New Roman" w:hAnsi="Times New Roman" w:eastAsia="Times New Roman" w:cs="Times New Roman"/>
      <w:color w:val="2F5496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506D7A"/>
    <w:rPr>
      <w:rFonts w:ascii="Times New Roman" w:hAnsi="Times New Roman" w:eastAsia="Times New Roman" w:cs="Times New Roman"/>
      <w:color w:val="1F3763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506D7A"/>
    <w:rPr>
      <w:rFonts w:ascii="Times New Roman" w:hAnsi="Times New Roman" w:eastAsia="Times New Roman" w:cs="Times New Roman"/>
      <w:i/>
      <w:iCs/>
      <w:color w:val="2F5496"/>
    </w:rPr>
  </w:style>
  <w:style w:type="character" w:styleId="Heading5Char" w:customStyle="1">
    <w:name w:val="Heading 5 Char"/>
    <w:basedOn w:val="DefaultParagraphFont"/>
    <w:link w:val="Heading5"/>
    <w:uiPriority w:val="9"/>
    <w:rsid w:val="00506D7A"/>
    <w:rPr>
      <w:rFonts w:ascii="Times New Roman" w:hAnsi="Times New Roman" w:eastAsia="Times New Roman" w:cs="Times New Roman"/>
      <w:color w:val="2F5496"/>
    </w:rPr>
  </w:style>
  <w:style w:type="character" w:styleId="Heading6Char" w:customStyle="1">
    <w:name w:val="Heading 6 Char"/>
    <w:basedOn w:val="DefaultParagraphFont"/>
    <w:link w:val="Heading6"/>
    <w:uiPriority w:val="9"/>
    <w:rsid w:val="00506D7A"/>
    <w:rPr>
      <w:rFonts w:ascii="Times New Roman" w:hAnsi="Times New Roman" w:eastAsia="Times New Roman" w:cs="Times New Roman"/>
      <w:color w:val="1F3763"/>
    </w:rPr>
  </w:style>
  <w:style w:type="paragraph" w:styleId="documentfontsize" w:customStyle="1">
    <w:name w:val="document_fontsize"/>
    <w:basedOn w:val="Normal"/>
    <w:rPr>
      <w:sz w:val="20"/>
      <w:szCs w:val="20"/>
    </w:rPr>
  </w:style>
  <w:style w:type="character" w:styleId="documentleft-box" w:customStyle="1">
    <w:name w:val="document_left-box"/>
    <w:basedOn w:val="DefaultParagraphFont"/>
  </w:style>
  <w:style w:type="character" w:styleId="documentright-box" w:customStyle="1">
    <w:name w:val="document_right-box"/>
    <w:basedOn w:val="DefaultParagraphFont"/>
    <w:rPr>
      <w:spacing w:val="4"/>
    </w:rPr>
  </w:style>
  <w:style w:type="paragraph" w:styleId="documentright-boxsectionnth-child1" w:customStyle="1">
    <w:name w:val="document_right-box &gt; section_nth-child(1)"/>
    <w:basedOn w:val="Normal"/>
  </w:style>
  <w:style w:type="paragraph" w:styleId="documentparagraphfirstparagraph" w:customStyle="1">
    <w:name w:val="document_paragraph_firstparagraph"/>
    <w:basedOn w:val="Normal"/>
  </w:style>
  <w:style w:type="paragraph" w:styleId="documentname" w:customStyle="1">
    <w:name w:val="document_name"/>
    <w:basedOn w:val="Normal"/>
    <w:pPr>
      <w:pBdr>
        <w:top w:val="none" w:color="auto" w:sz="0" w:space="7"/>
        <w:bottom w:val="none" w:color="auto" w:sz="0" w:space="10"/>
      </w:pBdr>
      <w:spacing w:line="760" w:lineRule="atLeast"/>
    </w:pPr>
    <w:rPr>
      <w:b/>
      <w:bCs/>
      <w:caps/>
      <w:color w:val="144181"/>
      <w:sz w:val="64"/>
      <w:szCs w:val="64"/>
    </w:rPr>
  </w:style>
  <w:style w:type="character" w:styleId="span" w:customStyle="1">
    <w:name w:val="span"/>
    <w:basedOn w:val="DefaultParagraphFont"/>
    <w:rPr>
      <w:bdr w:val="none" w:color="auto" w:sz="0" w:space="0"/>
      <w:vertAlign w:val="baseline"/>
    </w:rPr>
  </w:style>
  <w:style w:type="paragraph" w:styleId="div" w:customStyle="1">
    <w:name w:val="div"/>
    <w:basedOn w:val="Normal"/>
  </w:style>
  <w:style w:type="character" w:styleId="documentaddressLeft" w:customStyle="1">
    <w:name w:val="document_addressLeft"/>
    <w:basedOn w:val="DefaultParagraphFont"/>
  </w:style>
  <w:style w:type="character" w:styleId="documenticonRowiconSvg" w:customStyle="1">
    <w:name w:val="document_iconRow_iconSvg"/>
    <w:basedOn w:val="DefaultParagraphFont"/>
  </w:style>
  <w:style w:type="character" w:styleId="documenticonRowicoTxt" w:customStyle="1">
    <w:name w:val="document_iconRow_icoTxt"/>
    <w:basedOn w:val="DefaultParagraphFont"/>
  </w:style>
  <w:style w:type="table" w:styleId="documenticonInnerTable" w:customStyle="1">
    <w:name w:val="document_iconInnerTable"/>
    <w:basedOn w:val="TableNormal"/>
    <w:tblPr/>
  </w:style>
  <w:style w:type="character" w:styleId="documentaddressPadding" w:customStyle="1">
    <w:name w:val="document_addressPadding"/>
    <w:basedOn w:val="DefaultParagraphFont"/>
  </w:style>
  <w:style w:type="character" w:styleId="documentaddressRight" w:customStyle="1">
    <w:name w:val="document_addressRight"/>
    <w:basedOn w:val="DefaultParagraphFont"/>
  </w:style>
  <w:style w:type="paragraph" w:styleId="documenticonInnerTableParagraph" w:customStyle="1">
    <w:name w:val="document_iconInnerTable Paragraph"/>
    <w:basedOn w:val="Normal"/>
  </w:style>
  <w:style w:type="table" w:styleId="documentaddress" w:customStyle="1">
    <w:name w:val="document_address"/>
    <w:basedOn w:val="TableNormal"/>
    <w:tblPr/>
  </w:style>
  <w:style w:type="table" w:styleId="documenttopsection" w:customStyle="1">
    <w:name w:val="document_topsection"/>
    <w:basedOn w:val="TableNormal"/>
    <w:tblPr/>
  </w:style>
  <w:style w:type="paragraph" w:styleId="documentparentContainersection" w:customStyle="1">
    <w:name w:val="document_parentContainer_section"/>
    <w:basedOn w:val="Normal"/>
  </w:style>
  <w:style w:type="character" w:styleId="parentContainersectiontableheading" w:customStyle="1">
    <w:name w:val="parentContainer_sectiontable_heading"/>
    <w:basedOn w:val="DefaultParagraphFont"/>
    <w:rPr>
      <w:bdr w:val="none" w:color="auto" w:sz="0" w:space="0"/>
    </w:rPr>
  </w:style>
  <w:style w:type="paragraph" w:styleId="documentsectiontitle" w:customStyle="1">
    <w:name w:val="document_sectiontitle"/>
    <w:basedOn w:val="Normal"/>
    <w:pPr>
      <w:spacing w:line="200" w:lineRule="atLeast"/>
    </w:pPr>
    <w:rPr>
      <w:b/>
      <w:bCs/>
      <w:caps/>
      <w:color w:val="000000"/>
      <w:sz w:val="20"/>
      <w:szCs w:val="20"/>
    </w:rPr>
  </w:style>
  <w:style w:type="paragraph" w:styleId="parentContainersectiontableheadingParagraph" w:customStyle="1">
    <w:name w:val="parentContainer_sectiontable_heading Paragraph"/>
    <w:basedOn w:val="Normal"/>
    <w:pPr>
      <w:textAlignment w:val="top"/>
    </w:pPr>
  </w:style>
  <w:style w:type="character" w:styleId="parentContainersectiontablesectionbody" w:customStyle="1">
    <w:name w:val="parentContainer_sectiontable_sectionbody"/>
    <w:basedOn w:val="DefaultParagraphFont"/>
    <w:rPr>
      <w:bdr w:val="none" w:color="auto" w:sz="0" w:space="0"/>
    </w:rPr>
  </w:style>
  <w:style w:type="paragraph" w:styleId="documentsinglecolumn" w:customStyle="1">
    <w:name w:val="document_singlecolumn"/>
    <w:basedOn w:val="Normal"/>
  </w:style>
  <w:style w:type="paragraph" w:styleId="p" w:customStyle="1">
    <w:name w:val="p"/>
    <w:basedOn w:val="Normal"/>
  </w:style>
  <w:style w:type="table" w:styleId="parentContainersectiontable" w:customStyle="1">
    <w:name w:val="parentContainer_sectiontable"/>
    <w:basedOn w:val="TableNormal"/>
    <w:tblPr/>
  </w:style>
  <w:style w:type="paragraph" w:styleId="hiltParaWrapper" w:customStyle="1">
    <w:name w:val="hiltParaWrapper"/>
    <w:basedOn w:val="Normal"/>
  </w:style>
  <w:style w:type="character" w:styleId="documentskillpaddedline1" w:customStyle="1">
    <w:name w:val="document_skill_paddedline1"/>
    <w:basedOn w:val="DefaultParagraphFont"/>
  </w:style>
  <w:style w:type="paragraph" w:styleId="documentulli" w:customStyle="1">
    <w:name w:val="document_ul_li"/>
    <w:basedOn w:val="Normal"/>
    <w:rPr>
      <w:sz w:val="20"/>
      <w:szCs w:val="20"/>
    </w:rPr>
  </w:style>
  <w:style w:type="paragraph" w:styleId="documentskillpaddedline1Paragraph" w:customStyle="1">
    <w:name w:val="document_skill_paddedline1 Paragraph"/>
    <w:basedOn w:val="Normal"/>
    <w:pPr>
      <w:textAlignment w:val="top"/>
    </w:pPr>
  </w:style>
  <w:style w:type="table" w:styleId="documentskill" w:customStyle="1">
    <w:name w:val="document_skill"/>
    <w:basedOn w:val="TableNormal"/>
    <w:tblPr/>
  </w:style>
  <w:style w:type="paragraph" w:styleId="documenteducationparagraphspacing" w:customStyle="1">
    <w:name w:val="document_education_paragraphspacing"/>
    <w:basedOn w:val="Normal"/>
    <w:pPr>
      <w:spacing w:line="400" w:lineRule="atLeast"/>
    </w:pPr>
    <w:rPr>
      <w:sz w:val="20"/>
      <w:szCs w:val="20"/>
    </w:rPr>
  </w:style>
  <w:style w:type="character" w:styleId="documenteducationparagraphspacingCharacter" w:customStyle="1">
    <w:name w:val="document_education_paragraphspacing Character"/>
    <w:basedOn w:val="DefaultParagraphFont"/>
    <w:rPr>
      <w:sz w:val="20"/>
      <w:szCs w:val="20"/>
    </w:rPr>
  </w:style>
  <w:style w:type="paragraph" w:styleId="divdocumentfirstparagraphdivlcdottedfull" w:customStyle="1">
    <w:name w:val="div_document_firstparagraph_div_lc_dotted_full"/>
    <w:basedOn w:val="Normal"/>
    <w:rPr>
      <w:vanish/>
    </w:rPr>
  </w:style>
  <w:style w:type="paragraph" w:styleId="documenttxtItl" w:customStyle="1">
    <w:name w:val="document_txtItl"/>
    <w:basedOn w:val="Normal"/>
    <w:rPr>
      <w:i/>
      <w:iCs/>
    </w:rPr>
  </w:style>
  <w:style w:type="character" w:styleId="documenttxtBold" w:customStyle="1">
    <w:name w:val="document_txtBold"/>
    <w:basedOn w:val="DefaultParagraphFont"/>
    <w:rPr>
      <w:b/>
      <w:bCs/>
    </w:rPr>
  </w:style>
  <w:style w:type="paragraph" w:styleId="documenteducationparagraph" w:customStyle="1">
    <w:name w:val="document_education_paragraph"/>
    <w:basedOn w:val="Normal"/>
  </w:style>
  <w:style w:type="character" w:styleId="divCharacter" w:customStyle="1">
    <w:name w:val="div Character"/>
    <w:basedOn w:val="DefaultParagraphFont"/>
    <w:rPr>
      <w:bdr w:val="none" w:color="auto" w:sz="0" w:space="0"/>
      <w:vertAlign w:val="baseline"/>
    </w:rPr>
  </w:style>
  <w:style w:type="paragraph" w:styleId="documentparentContainerparagraphnotfirstparagraphsinglecolumn" w:customStyle="1">
    <w:name w:val="document_parentContainer_paragraph_not(.firstparagraph)_singlecolumn"/>
    <w:basedOn w:val="Normal"/>
    <w:pPr>
      <w:pBdr>
        <w:top w:val="none" w:color="auto" w:sz="0" w:space="3"/>
      </w:pBdr>
    </w:pPr>
  </w:style>
  <w:style w:type="character" w:styleId="documentbeforecolonspace" w:customStyle="1">
    <w:name w:val="document_beforecolonspace"/>
    <w:basedOn w:val="DefaultParagraphFont"/>
    <w:rPr>
      <w:vanish/>
    </w:rPr>
  </w:style>
  <w:style w:type="character" w:styleId="Strong1" w:customStyle="1">
    <w:name w:val="Strong1"/>
    <w:basedOn w:val="DefaultParagraphFont"/>
    <w:rPr>
      <w:bdr w:val="none" w:color="auto" w:sz="0" w:space="0"/>
      <w:vertAlign w:val="baseline"/>
    </w:rPr>
  </w:style>
  <w:style w:type="character" w:styleId="documentlangSecparagraph" w:customStyle="1">
    <w:name w:val="document_langSec_paragraph"/>
    <w:basedOn w:val="DefaultParagraphFont"/>
  </w:style>
  <w:style w:type="character" w:styleId="documentlangSecparagraphnativeLangParafield" w:customStyle="1">
    <w:name w:val="document_langSec_paragraph_nativeLangPara_field"/>
    <w:basedOn w:val="DefaultParagraphFont"/>
  </w:style>
  <w:style w:type="character" w:styleId="documentlangSecinfotilesecfieldnth-child1spannth-child1" w:customStyle="1">
    <w:name w:val="document_langSec_infotilesec_field_nth-child(1) &gt; span_nth-child(1)"/>
    <w:basedOn w:val="DefaultParagraphFont"/>
    <w:rPr>
      <w:b/>
      <w:bCs/>
    </w:rPr>
  </w:style>
  <w:style w:type="character" w:styleId="documentlangSecinfotilesecfieldnth-child1colon" w:customStyle="1">
    <w:name w:val="document_langSec_infotilesec_field_nth-child(1)_colon"/>
    <w:basedOn w:val="DefaultParagraphFont"/>
    <w:rPr>
      <w:b/>
      <w:bCs/>
    </w:rPr>
  </w:style>
  <w:style w:type="character" w:styleId="documentlangSecinfotileseccolon" w:customStyle="1">
    <w:name w:val="document_langSec_infotilesec_colon"/>
    <w:basedOn w:val="DefaultParagraphFont"/>
    <w:rPr>
      <w:vanish/>
    </w:rPr>
  </w:style>
  <w:style w:type="paragraph" w:styleId="documentparentContainerlangSecparagraphnotfirstparagraphsinglecolumn" w:customStyle="1">
    <w:name w:val="document_parentContainer_langSec_paragraph_not(.firstparagraph)_singlecolumn"/>
    <w:basedOn w:val="Normal"/>
  </w:style>
  <w:style w:type="paragraph" w:styleId="fieldsliced-rect" w:customStyle="1">
    <w:name w:val="field + sliced-rect"/>
    <w:basedOn w:val="Normal"/>
  </w:style>
  <w:style w:type="character" w:styleId="fieldsliced-rectCharacter" w:customStyle="1">
    <w:name w:val="field + sliced-rect Character"/>
    <w:basedOn w:val="DefaultParagraphFont"/>
  </w:style>
  <w:style w:type="paragraph" w:styleId="spanParagraph" w:customStyle="1">
    <w:name w:val="span Paragraph"/>
    <w:basedOn w:val="Normal"/>
  </w:style>
  <w:style w:type="table" w:styleId="documentlangSeclnggparatable" w:customStyle="1">
    <w:name w:val="document_langSec_lnggparatable"/>
    <w:basedOn w:val="TableNormal"/>
    <w:tblPr/>
  </w:style>
  <w:style w:type="character" w:styleId="Hyperlink">
    <w:name w:val="Hyperlink"/>
    <w:basedOn w:val="DefaultParagraphFont"/>
    <w:uiPriority w:val="99"/>
    <w:unhideWhenUsed/>
    <w:rsid w:val="00CB559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596"/>
    <w:rPr>
      <w:color w:val="605E5C"/>
      <w:shd w:val="clear" w:color="auto" w:fill="E1DFDD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ithub.com/satlearn" TargetMode="Externa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png" Id="rId6" /><Relationship Type="http://schemas.openxmlformats.org/officeDocument/2006/relationships/image" Target="media/image2.png" Id="rId11" /><Relationship Type="http://schemas.openxmlformats.org/officeDocument/2006/relationships/hyperlink" Target="https://olympus.mygreatlearning.com/certificates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www.linkedin.com/in/sathya-dhanabal-417800236/" TargetMode="External" Id="rId9" /><Relationship Type="http://schemas.microsoft.com/office/2020/10/relationships/intelligence" Target="intelligence2.xml" Id="rId14" /><Relationship Type="http://schemas.openxmlformats.org/officeDocument/2006/relationships/hyperlink" Target="https://www.sathyadev.co.uk" TargetMode="External" Id="R43a1f4e138604b4e" /><Relationship Type="http://schemas.openxmlformats.org/officeDocument/2006/relationships/hyperlink" Target="https://www.sathyadev.co.uk" TargetMode="External" Id="Rdfa08b96851549ff" 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Sathya Dhanabal</dc:title>
  <lastModifiedBy>Sathya Dhanabal</lastModifiedBy>
  <revision>9</revision>
  <lastPrinted>2023-09-12T11:14:00.0000000Z</lastPrinted>
  <dcterms:created xsi:type="dcterms:W3CDTF">2023-08-31T11:24:00.0000000Z</dcterms:created>
  <dcterms:modified xsi:type="dcterms:W3CDTF">2023-09-13T13:10:23.5307905Z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a82212bf-7d79-4913-a095-170d112d0489</vt:lpwstr>
  </property>
  <property fmtid="{D5CDD505-2E9C-101B-9397-08002B2CF9AE}" pid="3" name="x1ye=0">
    <vt:lpwstr>+GsAAB+LCAAAAAAABAAUmrV260AURT9IhZhKMXOEnZiZ9fXPr4mLrNijmTvn7O0VWmAhBCJIiEUwgoUploIYHsdgmiQQlmBYtlaGdQP0yAUzpyPzEwXKV3WKpFypY5aVVW+3MYSUHqgzGq3Il4PsGaDM+rkda61a7HToVaEquZUthE7axRfw1VE0npNPwARbp+PIgwbuHUS5ZN8ycXUfzrnlv5JQeHYk3Jrn8MnJ8Po8o+2zclSBSiD1a8Rt2am</vt:lpwstr>
  </property>
  <property fmtid="{D5CDD505-2E9C-101B-9397-08002B2CF9AE}" pid="4" name="x1ye=1">
    <vt:lpwstr>TfTH/2//kSItj9VsVxJuI9c+kLYGpVd1wovxZCoFV/m6khpOAvYAMGYuc2IsbJA9u1fT5BStUpEXvgZrLzqlvhEVXOvFgfKkaRT9Fru3joS1KgQ+8Kf7w0sPXIoA3vdcrz0OIkPBrIZYi5oK2VB/pSeII2zkry4LYtEv8Smcpfj7CCs2s2iXQp7kBnbPo+TKFGR0F0IQFIJDEnmhtxN/wK9iyD8Ev80Ld581GycQuqb1AqqETMpRvCQTY6jEbs5</vt:lpwstr>
  </property>
  <property fmtid="{D5CDD505-2E9C-101B-9397-08002B2CF9AE}" pid="5" name="x1ye=10">
    <vt:lpwstr>p1n6MZMHeS6C/yEv8dopWo8ZYZ1xEt9706KSEIOTbVOItxdsqPFznQ6iw45ttTBYgf26+V13KRpvN+fN46fyxTDZr1+RlIJRDG/0n900eldxZYPl8HHqYgHLbYPdboeUI9pTFnwOvtee5HQSVqQiD3CGqacaFxOiMWMdaTBdIeABtVgV1iF//KYoND7C6v7MuY5D6o969a7t7B96ZOg6Ey/2x3lYK+X7lnHC5l9vCbYNvCDAHODBzPbEI8HtY4m</vt:lpwstr>
  </property>
  <property fmtid="{D5CDD505-2E9C-101B-9397-08002B2CF9AE}" pid="6" name="x1ye=100">
    <vt:lpwstr>QbT28qSeYK6QU7iFw14tcd5Z8q5/YP7Al1XPV4oC7LDmEY8TAOsnIPBzEF4e9Z9n2M2fpDWbzWTOAmaFiJJUE8g0OSUNxMEFoKBd6acqrR62/BEo3ZClZbHQLofnQcDRKj8Ey+V1H9CCK7Fo/OzyOqXbMaaP+wpbBdzumDTy0dzTjXgcX9c+ZrqxcZ9QqWnaemjvZ6syL6U/l3821AVh+rcg98zMHxC/B3CRMRyoHh+wE3bUayl8a4GFiGOHj8A</vt:lpwstr>
  </property>
  <property fmtid="{D5CDD505-2E9C-101B-9397-08002B2CF9AE}" pid="7" name="x1ye=101">
    <vt:lpwstr>KCQsZ8l8HKXCLI8QPXXoiRy4PvXYI5JJ0B5h83ji1vfD7PPa1LrsFW2bWr23ZcOghaoL1JjH5o78+GYBWXJ+2CRHfHfMtvYOcjPeXm5JKKVXOVDbZW6O286D4d2m3B67i6GWEFfaeOEO51HR0s0hQ9UMnmlJM1NaEWk7dtVt+xVNbYvwMmHLCSTExQr74Ve7PyRxGLhLgrH+ENDY7lIHV1kV+li8F3phmeFmttlAnBxV80JgY5DWFfFSTeo+PPg</vt:lpwstr>
  </property>
  <property fmtid="{D5CDD505-2E9C-101B-9397-08002B2CF9AE}" pid="8" name="x1ye=102">
    <vt:lpwstr>GmKOFOpX8EuJ98+rSUrymavaCF92BvwMVdgWJwn1/zlmT4LCr42i3v+ggSoAaWWjAFE1Buw7x6u4mJmQ9JmBQGsG2sFgZt28RBKMbBlbFE8q77TUTkueXMKc/6+fQrC7vaVxgsyRbBq8IBAugyIr6e7ddt7YmzYFN5B1A8BnDV6RPn31K491RVHsb7eunLJP2cXGPxdN/y5UZLS2PoXKqkGAJHP/rrF0xZIvxw9t4CFgO4Gtp1l/jO4i//OURnn</vt:lpwstr>
  </property>
  <property fmtid="{D5CDD505-2E9C-101B-9397-08002B2CF9AE}" pid="9" name="x1ye=103">
    <vt:lpwstr>bJUPc10VvI9Jeaaku1vVPbPq8LESqvedvUyfx8NaJn6tYE0hU8ttt5wQV80QTVf68eXzmK5Wi1FWac/h3TTVQc7lYiMQ8lng7iGk12yqCzYs0mzEm4fuhKBvkAvRu6JyIEwlLFzSHXX8+we0jj4HXxOOK2Ih2VkKHPaXkroU6EEYWOE3UVK5apery98VYI2s1AxzLrMvDDPo41gxY8hYrA6vufqcZubuSOqn+fBC5/rwV+Q1MYHkUvZCB3g96DF</vt:lpwstr>
  </property>
  <property fmtid="{D5CDD505-2E9C-101B-9397-08002B2CF9AE}" pid="10" name="x1ye=104">
    <vt:lpwstr>9av4aWYRy5elVuiiHPMlJpEGuVnG+tcJtPk1IwNpJAE3zcIiEX26n9/jfzlgkcfRJtA3J5LVDlbT+XPY/duceAkWiTHEUn5Z1H6YnvHJTnzzqSJbScFFP3XpiVJQsXw/3obK4CsXnQCHSUeZpU5u4r/2J655CTTzff2MxNwD0bw54tUs/eXuCQwurK9Wqo38Z5DhxtIFDpxt/MvLxGiv8jq+uIk55yLyEY5YL4GIdFpoHixPr3dnZHONlXykDVm</vt:lpwstr>
  </property>
  <property fmtid="{D5CDD505-2E9C-101B-9397-08002B2CF9AE}" pid="11" name="x1ye=105">
    <vt:lpwstr>ECSNg0JFXHt3OoKh6w5So8IdksQSu8o8RlLPl9Ou8ztg14QQPZXwvq2GCXLKt/G40OH0khlXb6/A8BQuEsl25Vn9fKQFMFhcwmbPMjH7+Pj1Pr9/djemR+Plza2Eq2NW+NVuTNC5uTcGKF+jiUQ3p3LBbs78UIpGxEOiUVC0OoSv553CeX+wwc+FLfJ7ttrtHTdYc5meZUIff1S8LNUxjFSGfOUopngKHLTygCS++felrLDcPctH7R20VL7gC2Q</vt:lpwstr>
  </property>
  <property fmtid="{D5CDD505-2E9C-101B-9397-08002B2CF9AE}" pid="12" name="x1ye=106">
    <vt:lpwstr>pvLjS8ocIctmuYwloQB2RQ91Jamw65AnWIJVdbR7X6DQbeyPbOXzjICON4nSCovT8pXD1ZDrh3JkCq59ZDSHS1FVizaqDA1eZBgEka+ilPNH1zwYbVZs9TmRACPVLPqYvWhoY9uDIGcvKrZXeU3MPvpyvtjpw9I4A6+jhb0R/sVgngi4zOxaZ8Ajh92NQuO+hJDAFykVqjAHFtrV51+fkJj3KbnMunDqrFIu/ickfIc3bwxjDRO9+6qhwPeFo0H</vt:lpwstr>
  </property>
  <property fmtid="{D5CDD505-2E9C-101B-9397-08002B2CF9AE}" pid="13" name="x1ye=107">
    <vt:lpwstr>8P+pdSVSsu+M5KcYmfEkeKHvoF4Vm9P1csfG/RaT8U18mmFT+BLiPBFbcyuwK4JsdAVW1ULkFCwKpOBg+ehrsjej8nl+zRbDO7wmTqnhvgWolcbwvLVfTOKzet04pG2L/BN4xkoqWXCDLf1dkWRRL6pENSa5Jn/U0k8b+ujeYTvNONDsjF6nAu1ZbVG1s+jSfvQRDgOPshEB1jOaNHRqIAXuKdPD/O4BGXRW0L+sXoHkfiXNvvJcJrBJhrntq0p</vt:lpwstr>
  </property>
  <property fmtid="{D5CDD505-2E9C-101B-9397-08002B2CF9AE}" pid="14" name="x1ye=108">
    <vt:lpwstr>YcReD61+6W6W6hPPryZ4BSXPNYlq4tmqN29ynLmSs9DYrqDaD0Lcnr14/B0b8A8YY4d1f5b1RGV7vdRfMpS3n8EpaCPcWUBbB89RlNTGVFABxLHujxN+DMj87Yjt4eqvRUuuqmpT4LfZ4unYb+M68mZy8BeZyndrXlzH4KuSPr0+Stl+HCFxZo222ZzyhQwm7KVGXJ3PEiGdfeJz8oV8g0sAgtE9YvIlK15qabbraTQBQAJZG9ei87g2hVzDpqK</vt:lpwstr>
  </property>
  <property fmtid="{D5CDD505-2E9C-101B-9397-08002B2CF9AE}" pid="15" name="x1ye=109">
    <vt:lpwstr>/bFI0TdSPXhsrNbBdQ+MN9esEhhZ8TZu30VDpvs427+QgGIxsZupx5QsEakP8VU0VH9OuXL8KaoN32l7JDQVM6OWAqBWUdyCLzJf4Zcy6f8YRByaAYTiqnDNUbT/Wv3//AT/mSSD4awAA</vt:lpwstr>
  </property>
  <property fmtid="{D5CDD505-2E9C-101B-9397-08002B2CF9AE}" pid="16" name="x1ye=11">
    <vt:lpwstr>jMUgr0V9mMJoeALMf86fw9LtUcyJRU+HFu8IgwxGzsIbK9pCkmIZGb7nHV/zdfqHsf+7omlaRD6nVH5MX8MFdfh9pj1hxcmaurPtISBwJUHqA1pxHgjf8dxkZfzM3oSDIPNpOOBZfUgW1fpxIW8xEITKLk2D/R/jDfgVtKNIwkWjqBfCO9d9KYSgd5kGXjmojku9gC+E0eW5NcoNyZ35gpofxmb0q5iprUtxN7ziy7iz+uQ6suZm+nTSwQbJW7X</vt:lpwstr>
  </property>
  <property fmtid="{D5CDD505-2E9C-101B-9397-08002B2CF9AE}" pid="17" name="x1ye=12">
    <vt:lpwstr>ibKCerHZSzC+DJyrUIG1xqVx/ubi/FYYR1MRv9M/tBvvrU6YABIVOqJAVHVrcjUXFIQMf9VB2I/CgV9yN6+Ev0k75pO83hppPlouBJlKBsR8E+FvpDvZhGbGaVUpGaQqhG+k7XYPQA1/jCPHThzq4fYltbP1To+vF+Imr1pSRJx9I/oZZyORhxCvRFD2UGZuvrKMsPYUzgbpcu53Z64kZtgRg974zjQVk5LWcyIT5bQ3g//g6eArX+vfDp1AJuG</vt:lpwstr>
  </property>
  <property fmtid="{D5CDD505-2E9C-101B-9397-08002B2CF9AE}" pid="18" name="x1ye=13">
    <vt:lpwstr>Sw6Ej650chk+KjdIEBIiwQ0cCmEdl/Q3f32n5EP7mGa2VuudciHtAybBLfp0JN0XpH7G8IzUROLwsFbnJf4vrVl+BrMurYNN2HwYrx+O6YMMX/tob5Xp7gmIcqoX2IyE0BcBkLdqty0gSYMfBy5npHc7ySy0cfRdYsesy8O7dGeehcLlx4mbDpxH7Ty06eANhGfdu4KHxDQVeHhQgyAKxHyx60V0HUbNXg25Tj+H9uUl/DQv7vOelGnEKI8UUga</vt:lpwstr>
  </property>
  <property fmtid="{D5CDD505-2E9C-101B-9397-08002B2CF9AE}" pid="19" name="x1ye=14">
    <vt:lpwstr>f7S1PpHDKi5r8pWtYsGdEytLGx+KXHd2iFyZqN3WWo5VFPe+p3YHKYUqbmu83siW97UN0hU0XHS4KTkVWS2pb0D/l5PC4IKjcBR3q34BCjuGIR2cSi1D05rHNuSRuonGGNTsozW+uviKfU2PalVAVCm3TklDEExq2junrRzgW9oIf3NmPWb7KJaYX/KNtR73NlK7/BdaEcqt5j/2jRjEvhOEn3b9iEc8zzuHPwghU94U/OTnb4eNVEa1jrAR05S</vt:lpwstr>
  </property>
  <property fmtid="{D5CDD505-2E9C-101B-9397-08002B2CF9AE}" pid="20" name="x1ye=15">
    <vt:lpwstr>EA3Ci3S5VLF0mrq/5DbDGK55CSnDVfwI5rfswAAdW5V4C4OnAd3IjS1dJsT0Rx/P+fD/vwdE38soTQMafp8yBnOeRJgUnxtTKcWJN0jFuHupD1f87f2JjczJNsrG7QOVXYh9j43enoD+zkVUj1DkeWD5A4oXGb87Z9HbEaLSjJuvtjxYIWsq0lqhfWO3RJBdFG8Yacey/QBtmExyHegVjg7ZbX59YV1B779siqdJ7/eyk2O038I7bsgG3HzR8G9</vt:lpwstr>
  </property>
  <property fmtid="{D5CDD505-2E9C-101B-9397-08002B2CF9AE}" pid="21" name="x1ye=16">
    <vt:lpwstr>Qcvaght/Ug7px8UxoCBVRKkMYOfx/cuasz9hk1lgU/V1YH+e7emUh6NwoCRNyAZmaSG5VZh4qOBkzl+r+G4Bt9e9Ncgb6UreRReAbrCsfAcvTjkL6yli91xTA1I4YNh1/Wa9jv78nguoL04uOacXeNGC6dE+otrLG1iNn3RxdInyLXKuw+0uhakaaRv9YeYzBBJfYXge6EloEejCaw8DI1kYvF43M6IvQPvOzLDU/fgp29U9HN7v3VZJUXP+rmS</vt:lpwstr>
  </property>
  <property fmtid="{D5CDD505-2E9C-101B-9397-08002B2CF9AE}" pid="22" name="x1ye=17">
    <vt:lpwstr>KWpchWfbPfjgf2w9R6Deo/j4AsH65ZJP9Yy8hQrzDIapWQ7f4ySXXwS+GdccmxP3NFstfF92lMxidXzv+8ogf2zrdYq4KFgM+XHoVavhi4V4wMhKoxW4TJz4n02A2TOFPGf7eWGYJuIc4xMOHjwExO6dLs5X97mzlkGiARuOCv5gYmouR/E0CQVc7rvUvsefx/aPRLQMwL+93d/Jm4/4TMLvifpBP/bm15BOQsxBBkVA/lE76Vc2OLZwc/mrIsJ</vt:lpwstr>
  </property>
  <property fmtid="{D5CDD505-2E9C-101B-9397-08002B2CF9AE}" pid="23" name="x1ye=18">
    <vt:lpwstr>R+3rwCgsiohdE1fOlbb2+eh0EYXEd2GRsnCg8Z8ZEla7BwH0LPELZdu/lyNoi5zaGJ1LcWZmaGM7YAQbOG54fXGTy24UXorjKqQW15HTC7keNnKbKJUa9MKP83KF3vKtHwg/AtLE78EdpmfqzcbTq0xi+gVHYf3uwzFdEK+Uqhqjr4IjAC/PqzREMVYJH8y9UzcfL3l6zoySbBrZHyIvkQEH2EazfItkSrmVYyP/ewtCqwgNFLuSgXXzbRcuXaP</vt:lpwstr>
  </property>
  <property fmtid="{D5CDD505-2E9C-101B-9397-08002B2CF9AE}" pid="24" name="x1ye=19">
    <vt:lpwstr>QEif+MJdaXdnyqTrvJQMKGqHwea1bNdYHXbv1U4hjvz2PzhQxgnYMhJdhDHSO7vQabVpOCwldYBEpQEH1KKFRoH89No4mK9TUpGlDE0CHZB0EyCD5Z3T3y3BGZTDESPZoNS97W0bHyOscjirvZ5g91Y4+hpLOU2j4dbxR6key6I6upi2qObzKgZDtaF0pZq5G1RMavU+98uc7Tx2iHq3/Y8PemDk/LHlLnO18xlw5CNvClOepBZXEpaP+3CBxQX</vt:lpwstr>
  </property>
  <property fmtid="{D5CDD505-2E9C-101B-9397-08002B2CF9AE}" pid="25" name="x1ye=2">
    <vt:lpwstr>ZDZxIaBBR5Ed6bP5OKIY8EmfrGMz6NQr+n7Zht9q4MDeDyZ34BdScXe6y6L25/guHrXdvP7eHyznQ5Xq6KEqzobeeyJpNWuVRL29qoZvnkDSIN8sW96mqmXJ3JpMrYuuOPqgCILNB9qYC38xc03635mshB8dGkJ+TuNyd26SEbvne8suPxRELbxHwWhTZVjzZo27QTq9cyWQx69LxWq2LJpB6LaLMg6DzbUV8aNeLB8XeuBNBOT473WFl/ZANRj</vt:lpwstr>
  </property>
  <property fmtid="{D5CDD505-2E9C-101B-9397-08002B2CF9AE}" pid="26" name="x1ye=20">
    <vt:lpwstr>uypUFyphOciuch2lPrYJ78rNVdsEGEgka5bh2plVsOhrm4l2EGhRCUY6S1cNgmO4WVoxRI7eDvj6UGk6L/NZY34JLx/ZXGHbfpWsvQlk1YLCixJps+hAEt6frWZPnk26wIo7U74kPiIhoh8uWIYim541whnhCARhMgxjS7xFp9jRLy/k6f5jcvxyRPUbzEny2vqvf5LBtDUPkmfPV1v39RniUnDmuJYkcK5J+IlwheecvmmJmG8ieEbuPuyeM2v</vt:lpwstr>
  </property>
  <property fmtid="{D5CDD505-2E9C-101B-9397-08002B2CF9AE}" pid="27" name="x1ye=21">
    <vt:lpwstr>Xqy6ZITHd3/73mT7cRVxhvqQRsvTsFV1hNSdIXDWSB9mtDML2015lTcg05DjHOG/7OQPO/Y2kR8d0lKapLCbo70MIGQygIJBhks6piRno29+1eFK+kuXJQaUVA3Drn6agF5WxhfDOh+JmDPsZkFGe1qAYsqIkBCZyagt3wB+UpXaKZK7unpo/uFA2AHgRt3AxcgsOix7U362RbZ/AbFo8NNtVyIZjxZDLVXlNkmWr/2YV1NO9ZmY9HJLYv9bUL9</vt:lpwstr>
  </property>
  <property fmtid="{D5CDD505-2E9C-101B-9397-08002B2CF9AE}" pid="28" name="x1ye=22">
    <vt:lpwstr>3315XpIyzdoI+tPQCVgZEI8yiupJ/YynYJHijut2KbWbGNl3yBuFaoMsJnJ6QRHVO85Ww/gtdzTGDZH3aoCvzmI3tunZuaXzneY/AjJxX1maV6NaWQmjM7OuynpLa/Bbq3FUyYlgY+ywPWtD4/aj800efk8lPOS47+y0cLenn/JAXrfOb5Ko94GX4QVE7iS/AnLlHkqdqZzoU9H18dJHV/va54QLKsU3Wywu+e9TJgKeVGxTkG4X55mDQeyYtJt</vt:lpwstr>
  </property>
  <property fmtid="{D5CDD505-2E9C-101B-9397-08002B2CF9AE}" pid="29" name="x1ye=23">
    <vt:lpwstr>8ybeGWWBCdbgMNDPoVhNiTWBwfxedtMrDtZvWDNy8AaZB/pu3HK8Co66dN1z9v+R1yBlg2BU+b3+c3QUrCdqbq+E7S5MP002J8lfTlYb4jhxr8T2rOFwRrD5In1xjbfoWyGpEBfUuU+rkCFE/vhmw0+Nu7l4Cb+Yld9mhgcDxMEV4y770nqKJT5/8Laz+1xHwAXyWJXiiQqV2iGP57FZUq06+ECkp5xerEyvU8oHnUJwZdRanWTs3SzlmdsvMHR</vt:lpwstr>
  </property>
  <property fmtid="{D5CDD505-2E9C-101B-9397-08002B2CF9AE}" pid="30" name="x1ye=24">
    <vt:lpwstr>Q7qpUk0c5Pmmb0qGELBbJvQ2V4O0A2CJIKXq8or27z9NV0nGZOSjNq+Ueh7BmtPDeYOZjDF2w/EAZ5d59dqjN9kZOC4Jm0dGfVGQC1H+mjQ6C9HLzHkIBxDujOVPyUFYc6EjU5YYuhWPuY5Xkv8A3DGlyYgyNuD2fstSHsFg8A+0n7DsukB2nSBbXSYQrmfsULUix+Ie778SvuXfSArJRCal/4KWL501BUtQztGAmEQb5qY/T7h+DrpZmZNkc7Y</vt:lpwstr>
  </property>
  <property fmtid="{D5CDD505-2E9C-101B-9397-08002B2CF9AE}" pid="31" name="x1ye=25">
    <vt:lpwstr>au97JgTu4wfVIfU+OD31ashbQRBTWzfzLNIkXjcDn2UB1Og7F2lbo7L+17Yn0J6yv3RwTmz3PLcrRWR9E24J41LcJvJ832GeY75hZAid9je3zSh4ZBlYT0zwBHsH+H3Cxf8ft7uCvMVqVnQYCmdGHAlbeU5VrCI5Cu/9wq0rawDgkjPfsDsSSrFjlSb1gcssmgtGlhx9l/odyqHEwgtF9xCDQSSFFd3Mdcef1cW0jLSEb8esG9VySC8+HDXhDpK</vt:lpwstr>
  </property>
  <property fmtid="{D5CDD505-2E9C-101B-9397-08002B2CF9AE}" pid="32" name="x1ye=26">
    <vt:lpwstr>I98xoyAswZZunipgmKkg2U8Jb/CbnFVmKZHBOSzn7kpUZUs9YMPP3MAZ0FhUsAc7eRhluEa6LlJ1aPyGknZep8RWN8z56Gd77ozwjrALh5590FKjv8J6o7g19DXrNO9FhK9irrSKOjTqccgfC/ZQjCiQJrFAxBZNI/1ccy8a8S440DQ5q5pY1GI8Pd1hKb9n5szjdwEOMHvj4rMzoyIBvGs3xuPe7bjLpBvRQkEHaWl0RJ7U4lTTAl78+DK8M5b</vt:lpwstr>
  </property>
  <property fmtid="{D5CDD505-2E9C-101B-9397-08002B2CF9AE}" pid="33" name="x1ye=27">
    <vt:lpwstr>2Lw5A9VcWnvwuiz/8xlJVyY/LtlU+x14Jp6puRc6Pqj9CKrZv4Lzik5XqtTmKafNSFKVOUxYF+0iuaF2OJeUYwMfeyv9z75D6ucX2EU8F+tUDx7jgX0Ri/butRb/3U9DU++cj18TSy4GtKaZpz9aOUS/jGng5+7B9J/vUMCHWv8NdLVdmgsSozCtYEVxwVeXYgVYaDvMFC1C2js/6r7pxkG++vAwFByD+BUzhXAfFyk5i85i5jWDLgEtkfVX9cG</vt:lpwstr>
  </property>
  <property fmtid="{D5CDD505-2E9C-101B-9397-08002B2CF9AE}" pid="34" name="x1ye=28">
    <vt:lpwstr>eQIdmS4SZ0f2f834xbc6PXlTr41g2EDTumbLc1L1NzKaYD5xH74d0oQN6khIJTqA+LeZUQrrvvStobOlaStC2fnWR6+LgC4UrYDB+iEyMgM2jSijA19+y4EoCNomYpBX3ZAkGVyfOK7isy7mO+0D+QI1eVjLurQYPM9gG0B6KJD3E9PD2YLYI6l+vNlFj09bf7mFMs1iPeq2wFGE7YvNGG5icnh+9aHVbrKejn5IFC9hGP2UdMVD/DYOFw2SJw/</vt:lpwstr>
  </property>
  <property fmtid="{D5CDD505-2E9C-101B-9397-08002B2CF9AE}" pid="35" name="x1ye=29">
    <vt:lpwstr>gmO2WJy0+4RH1j0plqeLUwIcuhKX5RZJA5q9gLpq95z2KLC3lmzhtWF1qImCXsaEWoxu27AfbpDH8rcuoL+Rt/ugf0ySAjtKh/SIE4MQoTRuSDPNZV9ta23FDSVgg5bOTyuRYkGJWyeak6msRGfK9BuXRl38DOPkUPFqmDO00wcL3KjdEjm0MThazRlw/qafOdAE/TOXxG1rOZPL/2xBHZdFbhlxgxizlc9irWLHZGdLpqhmQnUpRY33/vFzw3t</vt:lpwstr>
  </property>
  <property fmtid="{D5CDD505-2E9C-101B-9397-08002B2CF9AE}" pid="36" name="x1ye=3">
    <vt:lpwstr>cgjEtdP4HfyJ8Bx56ThoSkb+nEEtFkmYvBeHwE7FD+8xgQMIDYPvHq/MwtnVoy0vRp71LK0Vc56zvLRM8zxhgjKLWtY0xi5e56az07pl8akbbDnba7Ihk+8BcX/5UFAg6+gSrZr4H2jXbjjCNjMifhci14fesndFk7y+LbFFufBWVobCrHqpJyHu8GYepfSzjdOq8e184NVVdwAkhb0kriJQUZzZL5FDd/Nx25byQxNjGptWPxnwWMhvWFEVOEN</vt:lpwstr>
  </property>
  <property fmtid="{D5CDD505-2E9C-101B-9397-08002B2CF9AE}" pid="37" name="x1ye=30">
    <vt:lpwstr>zRSy5oLymVsqjCwvKASPBFdshGxisAixbmZ7Q5y1mgyVqZU8njL9fe1Idgzw8//RXLoPGN1TwTwDiMEEEs47Q3/QU9u9mZMt6B3PzlrAyHLbDmfMZRRMvF713n+6c0o2iw2nESlNIVYQgBRoFngWoWb8jj8eFN/BKJfwU0kqvk/7B2MZ683+KneuHoHgBC6gtV0lJbmWG/Ea/Bosd1t5WmBdhZbMMTh0BJsfvhB8fBVztOKoSAsI3nf5WgVPH7j</vt:lpwstr>
  </property>
  <property fmtid="{D5CDD505-2E9C-101B-9397-08002B2CF9AE}" pid="38" name="x1ye=31">
    <vt:lpwstr>dmYA3+onKt6tMHmHk3R0UM7uzvvH/Lj67lkUDS04R14ZfVzzUH7mA/dJcxQxvEnnVIXAO5b1lMSyUBdTrluw2qOm5UngYU8LXMOrZO4Nu1WeM3bNwPy24zkIJI6ADP4vQy6YCqHkgzT2WeBsjPs8JbVtF/xxZfqj58CZps/SOkTBLPWl3vBIuqTjgSIBcgREUmPw2HW7y8CM3xRnvDQ8GrndnQy5peuXcvjxnH/tMM+iY28b0QEYqj2AuJ0NhOa</vt:lpwstr>
  </property>
  <property fmtid="{D5CDD505-2E9C-101B-9397-08002B2CF9AE}" pid="39" name="x1ye=32">
    <vt:lpwstr>kMoqWlvCWNa90iTs3XHjGB7kT+A8qg+/f8FNFWJlw+Phh+4MN8wAC6rRmJZe1gRJQf0jsLh/qAxs3hC1Ww3ACwvyUgVLVl7z/IoHCMXoW8T4VHRY1wMqj/ApdbNyxBYCuZwWdjs2/p3qHWbx80n6CK7mxhLPAu4ObI44WE7FODwleXm/Aq/uJTtngmQaevq5cOTCZgLWkezbJU93PNk6WeY80IvMxEP3/Wz18Q+lZIBz2kM9MAwnCUekoK5+1XH</vt:lpwstr>
  </property>
  <property fmtid="{D5CDD505-2E9C-101B-9397-08002B2CF9AE}" pid="40" name="x1ye=33">
    <vt:lpwstr>HCqen3gq6xu8xuhRkgyOhlse0gM85pKYpmuaaAvo8uuhWyXWIKBm/+4gtBSydn6LK+EAyaWwbkWBu68ChZjkxloemaoiuZ28lB1dLfPUKmopmP3mPPMvCeY+bAhcvIf7dxVCOSHY7NRheVi/s+t3yxMTvM176jL3r/BcGopACEdu3ovE0J8cX9ycWWgl9fto5Fq9pbrc0s71GYC7OJMr7eDnXTDhFehH1d6i/H8oPLmrZoEeh23NARsEnQ0ncFC</vt:lpwstr>
  </property>
  <property fmtid="{D5CDD505-2E9C-101B-9397-08002B2CF9AE}" pid="41" name="x1ye=34">
    <vt:lpwstr>aNwww9VjYBVaxADNP8lJ3NTdFAN7POndRlwcBgXBr6fE4fj5d2A6/IbgG+9z+MtG5XEoz+JNakQbQOzW6ZKCUV6sM6wSF/atj8StGsJn7g1e7lX5s5462UVZshAJObLPnTVMQiOp9/ZEC61NTGQKL8Cx9BPoE9mz+1hSJI+ATgI1evcRwdLjDbyEj2UOgZqdZ3nFITcFn6b86oskBv+y/QBWgw/QG9ZirTUygmbnqwDttre7UkHsNPNgHjInoRR</vt:lpwstr>
  </property>
  <property fmtid="{D5CDD505-2E9C-101B-9397-08002B2CF9AE}" pid="42" name="x1ye=35">
    <vt:lpwstr>B1ATrjMog/gkewFgkku+EowT9XgQpqAiZYpEcbx/UfcAMD864pqzTRXS5fuz8TImNljqmkcpBopSGTJFgzypIWqytY7L6N1PkS3+B70Cq4tdfjTYFKn7oUJrdcBez68eP33kO5zxbZ5ckN/88tChr9nC/Tf4Ng/7R29ZZsF8/1pQ0zLReynMwYZViPactKbQpv736+LbC3LfFYldJf1+jJQWjTeb7iUd7FZIx5fcenAVzWDOGR0msVFSSc1a1S0</vt:lpwstr>
  </property>
  <property fmtid="{D5CDD505-2E9C-101B-9397-08002B2CF9AE}" pid="43" name="x1ye=36">
    <vt:lpwstr>5lAD0czPe/BPWiVs0DpZipfOrJIQgD90+uk+28m2VALlkG2RVH0OcjJp/puLpXjYVE26H5eIb9EDzoAZx/HOVkXLqhGHH+mM4pTPHD5SQGu5LaeIwInq4YcXDQL/COMB9aosYIe3A63qlCaCzQBYYbP/1lgrLbvBVoROa70DutNlr3OC8VdwNxdpOWir9G4lWTDExRd6TrcJf5LPobLr4f2Y0t42RPscrkOnP92J14CCYEKhnFe4a6ZlheTlK7R</vt:lpwstr>
  </property>
  <property fmtid="{D5CDD505-2E9C-101B-9397-08002B2CF9AE}" pid="44" name="x1ye=37">
    <vt:lpwstr>KEZD18JEtXi8PvcYPrkIMLOdb1ro+otFTmeqX8uF3Y9E1nT+aakmVwNHGVHYUNCaOzCqthL3KbrfgBdpvdDGi9BjFj3tbFZy2AgNKh1P5q+QfqQIusQbaUqLA3x8pQWs1J/Lkt9fEtMR5nK1oe5hz57SoxZpJhtHXIJ4WOZb94inPnAHGiz0VaX2eQKMwc8inRa5HcuS8NShJz5onLMN13otlyPGvSb8KHy3au0Eu+Zkw8HdLU8fDfxUyGC3j47</vt:lpwstr>
  </property>
  <property fmtid="{D5CDD505-2E9C-101B-9397-08002B2CF9AE}" pid="45" name="x1ye=38">
    <vt:lpwstr>Y8J/OfhGB1bnDB/WpdLPOjo2C/zPr+FHURvX0+LjdjVxRNeK+qdKeCfxAtIn0V+yA7MBwxTX6suLVm5l4kpFZV3h9+sYtlxX9yNgaQbqU3aKg11dvnbbZUEZ2tlDpW/DiggUg+5xxYI+4Z47jBziz8mXjho6ZMCxD38IsfbkveiKNii8d5q7bgpkWSF1AADCEE5Q8XXuOVruttwZL824LvO6l4c+eoSEMv2Dpf2k0535z2Hdoi1LHszRPgJAWEP</vt:lpwstr>
  </property>
  <property fmtid="{D5CDD505-2E9C-101B-9397-08002B2CF9AE}" pid="46" name="x1ye=39">
    <vt:lpwstr>YUOFDta2oijE6Ehz19nL0cZeG0RTXnRHac4MjrOihvWS3xS+Os7pnF/00N1PwF7XfLqkd0kIUVfHVwLZa/NC5r/G6F1j+HE4gSEU+DVer0+8fW/EDX+f92xv3FthSk2Rn4gQPh94PQbX7/9ugUoxFeE+osuCdW7PpTk6upW9KvbAgDA3H4hpD1bs8to4R439rcmp2nhAiiZUaZONugprPpAgYdcngUP40EWfDN0qVicKZGoujb1PMdYoixdeDV8</vt:lpwstr>
  </property>
  <property fmtid="{D5CDD505-2E9C-101B-9397-08002B2CF9AE}" pid="47" name="x1ye=4">
    <vt:lpwstr>KGhxu/xznLtdj0c/E4adsyGy7kZ6uhu7e0LA2uMajFZmOcLzN6Clp2LAomJ5QMoygbyQYs8Uy6Emz7JPO2DC0zSLIQHWyPf+pYhIMS5WGePzdqAvYcnxkPicI4xfBh+s+nA6IynLZRt1PIy4z/uj5sC3T4kMyNL4zS9KT8tCcRlFmYBFuNSUmofScycE+z2qTbqFjvYt+uy2YOH1/t4lF7OlAVUNZnX7HJKWjAPX+KerB54KNEk2DQ6ZCVvra8d</vt:lpwstr>
  </property>
  <property fmtid="{D5CDD505-2E9C-101B-9397-08002B2CF9AE}" pid="48" name="x1ye=40">
    <vt:lpwstr>1dKlkwNVhaaxZDjcSjoHs3djmzOpugmRqHhU4dLx7RvaJI8FbT52Goc3wnrAAXToybssFU//ruJ5vVtgprLJ8TsALoRo/Z90FU/70bHjNDTUx2yasxaxZJPyGRlGo/FHe7wh1L9xv/l252Yr8s0R5vua1obaYzXWwna2+LmTzgnCz6j+7qQAdnUnSlxo0YeNy6+jYrL5CySFApu223tZn06vcEti7oXmb6Rj6NeuhXPK8ikRPVWnpCdmJOV8tfR</vt:lpwstr>
  </property>
  <property fmtid="{D5CDD505-2E9C-101B-9397-08002B2CF9AE}" pid="49" name="x1ye=41">
    <vt:lpwstr>lmurrLzX//ZAHDyZbQGunPvlsEpWecbDjKlznlZvkwsmo5QwGPsym5Jhyv1lAOnUiFRNZE++L0Jszk6QKmbceAio+RZFOCFQ7se6yV+wL6Dk3zTN3z03SOZhFeJKTz+Vhf1jvm9izTc9uLHPDtuA5vHYTWkL3HZlBTg0gb0bVKGYxHxV9a7p3q3p9gH3ORuj8TixvBk9SRybm4gexjSw52KIODwBde27vsDMDdoa6iKPjzIEL2gMUcjthvZwrml</vt:lpwstr>
  </property>
  <property fmtid="{D5CDD505-2E9C-101B-9397-08002B2CF9AE}" pid="50" name="x1ye=42">
    <vt:lpwstr>x6oEvbbziG0GknGD6eZ4PHn35TaAa0Sx62NNRxt8CV/PTFGyGUPls5MNqER/YtLP69CqZxkIrIo8NDU0FLSyKD/DhTGPdj66HZwKwk/TAWC14v98AOyfNvo8mb5/+E3+X+gTipAXphDo5bIE1Sg+cYEGYZM9jwIdn+i9msxRWRSrVtB336QJXZDu/oonLK3meGZdI6c5LfXxUgd8w4eERN8reo40quTpfsJqr/ne1labCLOcdjr8nrqxQ2Njsvr</vt:lpwstr>
  </property>
  <property fmtid="{D5CDD505-2E9C-101B-9397-08002B2CF9AE}" pid="51" name="x1ye=43">
    <vt:lpwstr>YfpA8D3nssPJ4QxeALl7/U2GHDNyY4q/2bzpAOT3KGXCkn6EtFJzHV/Q0II2HnfAuUoHSU98X1TTkSu0zvpNCTn0QVK/mlnZkUZnZ8NcOd5GFpzkfH10mEHK3qtxhm7puSWeFGiYTeoxeyjCeRkJA4ko2B0BhyKDDLkd/9ZRKLnWPUsXCbdWAu9IVLvAcsoLHTfjCltU6P0HToOf2qRVmF+m7MPZ6IXYRB2O2vkeYhstFFbTi8ZMmQObk/9ijgH</vt:lpwstr>
  </property>
  <property fmtid="{D5CDD505-2E9C-101B-9397-08002B2CF9AE}" pid="52" name="x1ye=44">
    <vt:lpwstr>P+8aqP7rPv4pgMvlH+n4ymFHyKK7eMcIzuWnLlQ/yGKuReB4JhxIvInzyPIh2oINObLRPwB+LZhm19mWjH160DndYFuFJ3E8+c3lLxQdF/rfcutyGRiC2Koa7+Q6AI2GeWt9ImmwYYGlJEGj/Qj+YI3+F47Ci6U1eLVDxyG4ueHzIQAgN9Q/GjDb2gcMoeoXl4aavUaVnPYLkQB+xL42qcuNCiGlj8N1gChiH2HGy8bcXLCVi5aTiEjSdk4seEI</vt:lpwstr>
  </property>
  <property fmtid="{D5CDD505-2E9C-101B-9397-08002B2CF9AE}" pid="53" name="x1ye=45">
    <vt:lpwstr>LjtEpWZRZQgDDRtQpHwn/fXVBs53BhA3arXJ9C/wj4i0q/cXmd7J7daDgQk8nciLThumal+7dvsvA4kpJpSUY06Mwh+n1wRxpwe8w9HZ/WepZwJ2qSg8bUwxfAEzlxBdJ9DejHz+EadZl7e+ALiDyJmK0ROuveA/mhxx00WYozYGmaEuNOnUzVm+8MKwGGEeKaPY9RSXCIBpG6fnFHwl2XrXCAqWGyZ95NtRqVWAidNp5ks7HPpMu38K33nSx4C</vt:lpwstr>
  </property>
  <property fmtid="{D5CDD505-2E9C-101B-9397-08002B2CF9AE}" pid="54" name="x1ye=46">
    <vt:lpwstr>rLd4JcnHTMJ8/m4+jMw8Z7F6rTgEgYkXxr4+wSReF207JeqwzlU6wtbnQ++n/dEhuUSbshDB2kAqpSoEPRS2NDghRcBTzSeL/uRcgUYpzuqHxsf7koa/fNI6bGCvWUcDlR1pSR5Wwwkkq9gVy1eIbJxVo8aYk4VlOok31jVIGsLMQNabryou7BwpK4oHugoc1Y+Wefv/R+9hYYL2x63tPUhMv74+1473I26L6xQFzYV/wnwZcIl4U+ReD4/To0L</vt:lpwstr>
  </property>
  <property fmtid="{D5CDD505-2E9C-101B-9397-08002B2CF9AE}" pid="55" name="x1ye=47">
    <vt:lpwstr>t7KB8y6pLi/X70VJs3SMJnAcYRkuu6L7i/wmc3fB+V8ISy8QQJtfwb5GybaV33m4LmQEgvncMA/DhiDEW0+AxUkZkvpfCkHbPch51RPrcNIZCIU4wtp92cQUYcSDIZrAZ3VfapNY1zcWmLTd2A3j3tVfTmi0q+Ji0HfZ9nkJiP+McjfevXvWl9lFU19VTWsZVOf29UxOIFi/Evq352mZLQnWLbM8L9WWcs63VBSDxyxrhc5MlZlYpsUmm5Pbn6b</vt:lpwstr>
  </property>
  <property fmtid="{D5CDD505-2E9C-101B-9397-08002B2CF9AE}" pid="56" name="x1ye=48">
    <vt:lpwstr>1TVSzasl2L1TZp84bCunYC7TONcDzyWidOen1I9CivlPgxd7ZMZ00p0VQrUOktZllt6DUKZ2NzVouU3WH9HmZejAeLm+VIm4tGaZ9Pt9vyxYHaxD/OyPCIyy7SaZdvAgILD+HWHvKelvpLwcPp5EkjdXw/wZuqG/56FuRkHK7iDoNh7HCZMArlSQCz+97sAiq25gtEt5klKOSB715a4JVTT+qs8Aq/e1hgGnUdJYDZPz245gDGLNTPiE+FCzjPV</vt:lpwstr>
  </property>
  <property fmtid="{D5CDD505-2E9C-101B-9397-08002B2CF9AE}" pid="57" name="x1ye=49">
    <vt:lpwstr>XS+1C1kLd2pgHz8Ml/0Ls+RO4k7dz0QMpl7Dt5eePQnuwG1+jraGO/cKaT3+aSk+T5cOt18eBlfIGwM9hPuoGN/pvSL7//LX9FvJxUY2H6x5KSPfdtrG9Me0IyPFwDFdKfMtgATdr9kADpkGb/ZunwuP93pbTxAGWVgP35hufUcHtUMc3OTvHie0H6uUVbZ32+70fH4EFc0E6LgapCJH37PMKFHBdeFnJ4aKDX1wsitPOqe3RCNxK2SSv52vzkJ</vt:lpwstr>
  </property>
  <property fmtid="{D5CDD505-2E9C-101B-9397-08002B2CF9AE}" pid="58" name="x1ye=5">
    <vt:lpwstr>ixhqRTPf97hJYnsWYZ2PPfzwN5f2wiPjJYnkzVnQMGzaO5illosCjayTkjvT5lyR2xhkRLNstblugO+q5vJbuvhJFz6YBYOTcjOvcwSFu+I6MQH9WMEkkq2HRXWbiUt0lLX/dbmweR3vcCrQGSyynq8pBD8mwsXcheZYjZYFAFfg5aQarBhPRYrKEpOpbkn1Ya+88u7QLROiLQVF0DPbxbboVHKEX+SZjYr6PoC7IkNu8ZsT7MMLwNKQNr9kT6a</vt:lpwstr>
  </property>
  <property fmtid="{D5CDD505-2E9C-101B-9397-08002B2CF9AE}" pid="59" name="x1ye=50">
    <vt:lpwstr>BL8qRq32yv3tMKcbfRgJxytQwTLYPED6odrTyaxE+Phq89EAEPjntebQz6V+ihwY8LYOLkxRZPQCkjZaLrL9HqRCq9Jd7XB3aRJdJnLjzWoerafQjDG4iDQNtZcGz8GaBB2nJKJhBc8C8opskYl5dIgGE0UyX25q/mGTgALNF2UW6TcnaMyjKXfimUCtKf2TxFCrTOr+9AL1oHLxrcmhB5nYjarSDBxHdQrvxjDzVoTMHFfipI+IEEEQ5bB2v4m</vt:lpwstr>
  </property>
  <property fmtid="{D5CDD505-2E9C-101B-9397-08002B2CF9AE}" pid="60" name="x1ye=51">
    <vt:lpwstr>L+EYIXRRLgK/fn3iuxpEjSdvJ40ah9p5m/NdC6bar85VU6ucemUhdAiwkyeI/z/JxvwZuGqkadURtjIuXD1xeNFNEEsgVEBcPWfKBKTlCZ/CeIQXll8l17bIE/qK1tlqz86ZiAk1LuXrWm+hD1xMM0/f+OPKxCdb2o5qWmzux1YtINfg1719GOALFmcduGRsnCD/BXrSqIL/+BO8jioavqrBK3Ah9N+y9tusjywzfF3iUucGgQF/CngsFWiGZXh</vt:lpwstr>
  </property>
  <property fmtid="{D5CDD505-2E9C-101B-9397-08002B2CF9AE}" pid="61" name="x1ye=52">
    <vt:lpwstr>7rSwVKB/pucuLiEQVYZ4c2FMRCCAkyPzMrRritmbVUzLX8vbGUcCgjBRvog4/XWa3nLRl0WKq6zpwJkVn9KidPhYCX5h7O9YHhOIdy/WmuAtSXvQDjniGlmDWE5nDcbHtpbG/rZfyXxmxEu5E9chDDrIt4+cjK0W8ZDiyX+c3ZoARaKdV/T9qUE9K9dw85sRuR4SaiRD55ho1dTpRPAJZ90P4WcjSGlenf3Mx3o2k5SUvwGDGEWYKfJn71SKHyw</vt:lpwstr>
  </property>
  <property fmtid="{D5CDD505-2E9C-101B-9397-08002B2CF9AE}" pid="62" name="x1ye=53">
    <vt:lpwstr>kNLtSy8xo2Pnz6Un/2xDjUSO81XvIeoV4IHISMhjyzso0W3b+Jr7lmabep2zaVoGKgFTuu6tfx5Ow+TUnF+g2uIYO+LTaxkn4Jhw4tHLVAQIO7Tz0SDkxsYZzGkFY8UJiQJw4a3PY+i3NiFeaVP94fafCw3qO60tScU76ePu+6nmvR4GcXLVLoY3/yDXuE/lccMYAe7WGrG+pthPNCTFc7t4rxRFnR7uXgRYxsQ4MecONGetX5IAkx78NiEegnH</vt:lpwstr>
  </property>
  <property fmtid="{D5CDD505-2E9C-101B-9397-08002B2CF9AE}" pid="63" name="x1ye=54">
    <vt:lpwstr>9+6nE2g0Kr8DXApe2p3av5SaJ0ooMdUMcnlTFQHVlF3HxohWm34jtAYI9beFeB+9PwsC8s1d4VnRRaGO96h5RsB3Dv3z0iyzx/tGESQlrlmhzTGgiKwm7boOMPTqBjjemA7ri/y38QPOb85CIPMxJZ4Q8ktRel2gL0rg5+sO0avsItrhnmENk1jEse+xNxzb9Du8oJX+2hlkD1twl0IS0tLgZ1DnB1mVcxF2+ZxqwnJgcm+H1caDVjQOYaVuWZh</vt:lpwstr>
  </property>
  <property fmtid="{D5CDD505-2E9C-101B-9397-08002B2CF9AE}" pid="64" name="x1ye=55">
    <vt:lpwstr>K85lyXP0caejwvBTuEmJAcJWDQb5/6NLiV1olJoO9nfjK5bmTW6nh2qfIcw4/BglBEF6/ca2h9Tx2a5iMqAT53xy5Wev0wDC/FHH+jfIv/kj/rdoiPRcIoZOrclrIHArFr+ztnAJI1FFW0Pybtrk2Hkx9sqPhuVKaunYlphf9Tg+emet8iWne91a9KyYwpT8tEnSq16NhC65ZnCUUsuqGXp/NVCmsMSECuyc4rv9pVzwsnvJpT0ze0wr63iHi5H</vt:lpwstr>
  </property>
  <property fmtid="{D5CDD505-2E9C-101B-9397-08002B2CF9AE}" pid="65" name="x1ye=56">
    <vt:lpwstr>qaDsmYLWfEhhvBH6bCZr3s3Itvy9EhJTjTm028GG9iKwTPt56+dc2QhaZEg8LFcMyiDv+7clGkpYy0LtiPxcbqOFBBL8sbA4LX63LLGc0NdKZUYAIZhnnHDY5ZlolIsR3heAdYlI276WySZZ6DZLEJHli1J8/eWg5eKt84KrdVmZSDwCgAMe865nHHG4tUW/SMmqi2WFp0Z/copwbsjABV7tHn/FN5vZRfo9OySWPDymwBwdIHabPCNZhqY9TGN</vt:lpwstr>
  </property>
  <property fmtid="{D5CDD505-2E9C-101B-9397-08002B2CF9AE}" pid="66" name="x1ye=57">
    <vt:lpwstr>4A3EKDBCUmQrIZkNe1vi+ThZ/kGQVZCF2x9t1jLlGI/s3wiCXOl/Ex3ny82d7YjWHvB4pT5bJJeRx7ihiZ1hvNwn4qGZFHg8HoYaZnrB+u9nmJmPgxwUeR/2AT3W6xTas3u3C0GTWkc5ecQyOodiV/sNg+nLsHWZ1D+64wdtPCX7hOG9sqOgc+5qYWkjywO0XmxF4qHZ8luDEPZtJHV9XEDQSv/k0sVTL6G+ONiDF4Chh85w1U7rMcajOCitUCN</vt:lpwstr>
  </property>
  <property fmtid="{D5CDD505-2E9C-101B-9397-08002B2CF9AE}" pid="67" name="x1ye=58">
    <vt:lpwstr>3tC2qIQBSfMdaqOqT76Wt2uw5cFMdhnS9w2RbwHltnPNkSQJnwZ3m5ChrM4xx828lasbdH3DnI9hm7/sytCP9qHQF4tnibJ5Sdb96/DjLY7xq/kFjJ5vwbFoIh8pWTou+KpH7XPLvIPFWlTS8vWPPqNbZAksE/UeYw8JemmG95pSI6Hx344+OmZCcskiKEoG7tR1drSI/do0uu408ZA+YfQUHwL7e3ya/le+7lH8WgMNE3I+ihyebg8aDDYUovT</vt:lpwstr>
  </property>
  <property fmtid="{D5CDD505-2E9C-101B-9397-08002B2CF9AE}" pid="68" name="x1ye=59">
    <vt:lpwstr>qLxNXtlHx+WR+wQxdM8Dm9VQVYIzgg3JqXZRmJeaNJrealHw5OIFhRPL0xk6Rot+lz8AZ7uqBUw8kKhmtiAQJk8DXT388fCbvmM95IHRW+NbHqtErZRw/5CkGhr5oCS58/nolXBKjZbPZshmf7PUqMm07gE+hPZkzxZKf/k5hdCV2xYME+Yeiddm08xMmALp64t7P1gGMSduJwV9b4SzmQHEt8w9MeI5X0HqW1d01hZ1Yf7PzvuRSNEL4yex2z6</vt:lpwstr>
  </property>
  <property fmtid="{D5CDD505-2E9C-101B-9397-08002B2CF9AE}" pid="69" name="x1ye=6">
    <vt:lpwstr>JvfrgV5TiqIeEs4MXLIPtPxY6Qx6IhHKwP9G6am4P2i/W38Dq6xWMIYNs6nSlGrCoIlN9L3Z0xLSpU/UndoDm4rwIR4ZI+v50IFQfRAfxOS+7Ea65GXi/Q9PoDPkL/YNAKY6ygc6u4ykypTfcy7NOqP8e3gU95p63lGy9IihVvycT/y6+DlYbDq9GFUXQ//Ii1QOJp6yYKBARDEBXNPjczWcnLUfubdlMqaH9jGe7sSrYrT9BaUnskVhCMzD0EX</vt:lpwstr>
  </property>
  <property fmtid="{D5CDD505-2E9C-101B-9397-08002B2CF9AE}" pid="70" name="x1ye=60">
    <vt:lpwstr>kTcS9yRIsXjSdOAtcXdF0/x+cM1hvd6P2HZIafBgQWAHxUjclCYQtryKuDs2FRF3Iq23d6+r7luJTcpYx6QJRn+uZy3UCw5fzCgvHpmKWLrWHuUDP9xbl6WkTvxKQ9nxKKrOiXyKk3Vj82CSag+RUF8pRp8yOGKvgnOW5+9L9/adB/aq7zhssMRcVGnrvDH9I3XVTZhAQk4AMFNEcWLUkpm7qkzhu4LzKwJTtfi2EAUt9m9H07XIc7AN9JBUgEw</vt:lpwstr>
  </property>
  <property fmtid="{D5CDD505-2E9C-101B-9397-08002B2CF9AE}" pid="71" name="x1ye=61">
    <vt:lpwstr>j6LAI2nURReMWancmx3YcBRZ8CPQM7+d8DMlSfoiWjAx+TwXM2t1704Pij6OjElin00eyuQxSU0NPqqYin5gBb8nEAmX0RT/p9Mo/NUwLMdoJoU2I+rDZJpYd75cD7oe6+HOhi1yg6VDdycSzAX5rRt2JbWo63TEGYkfArWLW3vMgcPN3d+gTEUUYCHsHfzw6KdWyv+BcxD2D5+oXKQ9QvVJXaNvo2RN95Q2P8ue52mHjSKprTT9uxHqIc0/7bs</vt:lpwstr>
  </property>
  <property fmtid="{D5CDD505-2E9C-101B-9397-08002B2CF9AE}" pid="72" name="x1ye=62">
    <vt:lpwstr>IKw+D2HjmSssszD2HVFDvZ4v0sKkeEsIgSVpR2Ze8TLmMMJQMCKGNuMgfpMIzTQhhuyNlfzEgLrKiA4MiJRiUw8GcVy8RxvLWRUZekh01xRNpkE0Chv6uTnib89zvQwGvUP+FEbGTmGzuILG6yMeTW6paSKxcXK0mVfv03fUV+VWyoUk7L4CUqcolwOdVz0eLa/J1wL/sXAOMKdQj42nD/owJ+V1/hojt+mnz0qPLGY6WrXlElFgog1rQk8CQlD</vt:lpwstr>
  </property>
  <property fmtid="{D5CDD505-2E9C-101B-9397-08002B2CF9AE}" pid="73" name="x1ye=63">
    <vt:lpwstr>Eu5ukViBQnqYS7X2F4ooGHs1KrRY72Y/Az7bYUBKgAU8DgCA77uBJrA/m4vXP5yITSV6WJCLZ5+1kxGtLJ2sUaDZhDWgPpyvDNaLPt5/RXu262IUNluQkZ5ZPvjtwmTBT1V9pT7a5wJryyrHNa9td/WuNBvXRwNUg6kqfTMgSx8K8HylFW9INs0ZDud0vwSDynIDxvUjzUI+iH6z2zMMhdJFKPlKoejnYFy7WY+EJfv8Fb5mGFXwrs+UWPm7vTk</vt:lpwstr>
  </property>
  <property fmtid="{D5CDD505-2E9C-101B-9397-08002B2CF9AE}" pid="74" name="x1ye=64">
    <vt:lpwstr>+XpnrqG3mpoO/8p35/p2d2e5jvXtFrScasRPI/fJzl2jVH4rUcx29Nn1loTRlbQ5f088dpc0R9VLIu3PJe2Kips8rQ6KnNamrqwPfgdSE5y/7yYOnM10PZXj315qPlOCFPfnzjt+4d+Sci7OBnAJy00mFGa11W4zA8Teq6nISADxBw+5MqYs98Zb+hQxbwgrygCik6B1ZLMRPGVUdQr3r7GeRXcmHpQnhc3rhTF5dlZOmSCGF1+Rmbll86z2J6+</vt:lpwstr>
  </property>
  <property fmtid="{D5CDD505-2E9C-101B-9397-08002B2CF9AE}" pid="75" name="x1ye=65">
    <vt:lpwstr>PUhP+RhJPikN0WJlgosq363HBSdXSPUF5cCWv6z9I8gF12ea6o6VKevNrYM2VcQyYN1/l+LbMABwo20AonX/OrgqpytDZb97hbxdLYNqSt5xXWMdVOkTkOOzo5hFOFVX5UeHH7cy756RN1EsTE/xznu0t7jIMDCdnt6P681s9lN4vOom9yR5XqqGb1aBWW7+D8li8VwYBSLs2Au6cWMZ9HtvIZBYcnMqrPNST0v7uvaQaS1mhNxv3Pwrdxk8aoX</vt:lpwstr>
  </property>
  <property fmtid="{D5CDD505-2E9C-101B-9397-08002B2CF9AE}" pid="76" name="x1ye=66">
    <vt:lpwstr>cEivwlEVx7GiK5bMjNA85RS2Greo7QxXJrBfc+3z8qDtAEExosmLpG9yJhiosaHCfyVnEFhVr2UR4eiilUweUcpQOpg5yHydZTWOTuh9Dg2b/QtUSyF1DJ7FY90X3OGyJoKytAcQm7unA7pNsO1KAZx53J+vMFkUiWv/kBxWrF2+pm/X8VnLXWq2AURB+IAg9Q3AL34Nrh7p6nv/x1YOWTc2ZmY9Au9hsCKQ7S9FHX92qcVQbWxezq8X+vqiLz0</vt:lpwstr>
  </property>
  <property fmtid="{D5CDD505-2E9C-101B-9397-08002B2CF9AE}" pid="77" name="x1ye=67">
    <vt:lpwstr>xu9JkpsC3GVaqf3GjrlyUpeL/9CUHa2jyuLnG9xFre9OkEUIxetNWbwDxNdMvBwP7nO68d5NrbhO1X1olHPWfJG1UVKvzyTV8DkEPmiNl0YlbB4B9ohtALr1cVH3YYbcZziO2FIFK/S7NZLkTUlnG387ZWIoW3wkE1p2/MUjFPYHflWFA2MOp6gSBXztNevbW6VwLolbqCfD6bO9yXPEma/6Q5Wk163UgWJ2V9jfK/dht1P2zksG1VQjcsJkbP9</vt:lpwstr>
  </property>
  <property fmtid="{D5CDD505-2E9C-101B-9397-08002B2CF9AE}" pid="78" name="x1ye=68">
    <vt:lpwstr>QDQ0efsFz3k05xcjFrwYvJ2oiv3odGznDiMfWZC/VszqtYqvzQKU3Coe8iidYZd4CFWQPkijTB2Y3rhimWgXvjs080vUwYywtwW+bPqrAyEOUGU8Tg92FR0t6ccXPxJAUlVK+aqBitjcx05D1cj2K5WhPtaRZbhkabEO6Dk9yw5TNJZPqJGfxibeA1aY5XDbCGEYHPxmVskXTyMV3Jf6q8ONNzTGZFofFYiAl4Nt0NEqJJMtyEYXWQ1ojmtcs5g</vt:lpwstr>
  </property>
  <property fmtid="{D5CDD505-2E9C-101B-9397-08002B2CF9AE}" pid="79" name="x1ye=69">
    <vt:lpwstr>ggSR+KiP63hl8/UlbfwdyLYiwl/A1HiJFqUiYlAUukE3XwQ+/zZ8l1UK5bERa6s8mJsmiai3cU8H4FO5P5vM1D3uLLZI/ZTStsEzO2OgJ2TazcqCQt7v8gC71T617BPZ3z0/HsHZDAAFBI34PcpGAw6USOHvrvrBnfSQkl+eXrtz09dQx9j9hNBrqZ2uFGH2FwPLYLxWBH1p0UxKk0+00LLEfwgLzO00UiAwvVh5JiXBUamH41VojKYdMYOB1hA</vt:lpwstr>
  </property>
  <property fmtid="{D5CDD505-2E9C-101B-9397-08002B2CF9AE}" pid="80" name="x1ye=7">
    <vt:lpwstr>A7hIp7GWiGO5RJBs+34gdZDME26hu7okqiPbGHT4wzUHH+i+5kh+/cBfmeHU2ta88jYbfBV5fgEtgqyKMAtwT1t6R/5PSRlkqwklu2C+G0Tau0ZJ4XRnq713drSpoMknk+bRM1LNZ8HRfdYlAg47CMvTOPmpTLXgLn6/GUMIWYB7o4GUDLw1khj7E2QLReFr6/OMpSFqTxPhjU4Xo/eCp6SuF5j9OqMR6YCVLnGhvnw67SN4d8FKDHkX4aQBgzz</vt:lpwstr>
  </property>
  <property fmtid="{D5CDD505-2E9C-101B-9397-08002B2CF9AE}" pid="81" name="x1ye=70">
    <vt:lpwstr>MRFWqBesWDbVpIf9BlNJmuExWk8nLgs8OhPfHWmH7Db2cLwX5B5C/LIHMHqUnrY51WacejcFI+Fy9v+zRQC4HksnQFhMYwMZMTO7Ag8yQ6W6bajbjO2XSMh0qY4o8hnk6tKQvmIYpm3EQ5rVrVmnRG9xjRVpb2yZgSwT/VF+DNvMfskF0a86cjwtjnjmkodJWg48k1KqGDLDQyvUlLi+wgSMtkIQ8PqSgByEZWBm3K6GemEWCNCCq6L5O1YvJ27</vt:lpwstr>
  </property>
  <property fmtid="{D5CDD505-2E9C-101B-9397-08002B2CF9AE}" pid="82" name="x1ye=71">
    <vt:lpwstr>xJuKFQMgfADcWYpzNX3XqSEw/xdn3rJlvlomIJ7cyDGmj4S4cWkdS/LnMswbQUOx8PEVSqczs46RlOS791BbpFkB6ykyY/B0O9X2RLfjSti/x6T4XHbI8tZ1zIKzvDlbyRy2WOZZgrLBecf9vyTHUJNBvMor8tEmwIS8ZhzGi17CvputGvID+DpNbBgCOvTCDFIha5te/IikpIKuSFnlba/iMAyXGIlnN0tvY742uzfq05HLSU22bcZsHSrNG1j</vt:lpwstr>
  </property>
  <property fmtid="{D5CDD505-2E9C-101B-9397-08002B2CF9AE}" pid="83" name="x1ye=72">
    <vt:lpwstr>1NnOb5vCr3VZ9fOw6YKmBUF8ni8acSvqVpH6BHazH6jAVLARMpdTCU5zaTZLUa/OAtX51SGQYn67yNKaCXdXWb85RQlO1O/q+MsaGsdy6TajJhc9ioAJS/EKH7Eu1BsmHvXao0MruVJ4i7q4hZ2UrbI2P105f6fZVb8ZYwSGurdc+0XlRHepjQzow+Ivx0AJ0tcLJf3EMF7myTPYrZ7PgA/2+ZN5TxfmTEmusvik3+azSrmgrEF6Jzg6LQbkR/b</vt:lpwstr>
  </property>
  <property fmtid="{D5CDD505-2E9C-101B-9397-08002B2CF9AE}" pid="84" name="x1ye=73">
    <vt:lpwstr>GQh4RqDKOz5YLm9jTYgzF54c/eE8NrPFcgnuNiOVACHnI1K8Amcqk7vj2UlMSoVjz1M32mtwB6mmwBhbv+VE0qW4s30QlbTbuW00s01dA7F0Yq82IumIoNuSSFvO3/glMQnxXoXqRHEmU7dSaH6gX3teRT9pgNipyfTkfQHox8FASMvvdUPlzWTOF3q3BBVMI1OqwvHHwhAZfpGDm81UYbSS2EbALmDa/v5DGGUYIr1pEiI+LBRJdVFre7kl9GF</vt:lpwstr>
  </property>
  <property fmtid="{D5CDD505-2E9C-101B-9397-08002B2CF9AE}" pid="85" name="x1ye=74">
    <vt:lpwstr>bF2wjgYtHHd6JQHCvrEidLgMfjEKXdffG9au3y+KR10CL7HV4L7ppNpp5+8kQwzYFJtXEg9GazoJZHYjBFpFVCf8lIk2WDJCvv0Nnz84tEwBowGV9lXBVJulAPnjer3JQ62d+NdMf/bt7FfiT4E48JAwJ/Dwe1hYTuGvFb8TKV+Ucw0wmcs6DKP7926EoADqLO31cT2i3av47CbsdVnIUGfNa2talhe2Fjs2ZsqbkT2MYN45AUSh+h8/QGYKnLS</vt:lpwstr>
  </property>
  <property fmtid="{D5CDD505-2E9C-101B-9397-08002B2CF9AE}" pid="86" name="x1ye=75">
    <vt:lpwstr>B3TdfgoHRnSx1ke67QUgqi2kdIBIEnxu/ysVuhCRlTNYbTnsmx5bU7DFGhbGR7Q9eyV1Yu0wvi9pbASZRfStp9qE4UIZbx0AjXYB9eYF31492ZmP0wplYLDffSQy7LrW0K+LIHzvVrkjwOTKw6iJyytcnfO4RtvTQeBoHuOdg0/3KEjmBPASE8sEj+VVddaCY/5QiIhAXNgZUZoIm5yZ3JUh7tWtgeTvuBBvLToBoAbFz7CbojToeHxA3YtOhFc</vt:lpwstr>
  </property>
  <property fmtid="{D5CDD505-2E9C-101B-9397-08002B2CF9AE}" pid="87" name="x1ye=76">
    <vt:lpwstr>ag/bSX7Pqu9E3iZMI1VsD9CFyU9n082MoGwT5HURiyWyxNxpK9FMdhJhhOPS+vPdiPhq5mfUxFvcrfuE76XwTaiBAaz8/i4NjW8Fb4CrIBUCv+dpK5VPWtL7RyrMXT1hKhrlGiWX82CqMp6Jvi5Roz530c2ZYXbMFs/PA8fPQZhY0TOP+xiNgCfbwL0iW40conopuRcB++dB2eQWTBOuYY4Rjf7d394Rfq89+Xvnzhohz35sU7oVwAlZob13W/S</vt:lpwstr>
  </property>
  <property fmtid="{D5CDD505-2E9C-101B-9397-08002B2CF9AE}" pid="88" name="x1ye=77">
    <vt:lpwstr>c71GZkZcAixo4sloL/ba6gFA5NXXgDjaLe1yZcs9FD21JybgNYxlLgr6Lfw+GEd8iQcpg9wae8l0SZBLl2dkbFaeSEoZxECur2mg+4IsRVTSTVWYoLzz9mAwztH0UCHP1MR5ZFOsjEnJnekz0If1akFGNgn5vz9rXvUS/3rHYkMkTlVakK/fEB7Z1Rs5+GdtPP90azDVmlMO5weS3njq4yePRBH5dKQ9kXJ3fshFQ+uMf1ziwSbpZunWS5DeiPe</vt:lpwstr>
  </property>
  <property fmtid="{D5CDD505-2E9C-101B-9397-08002B2CF9AE}" pid="89" name="x1ye=78">
    <vt:lpwstr>Ru2EotxfAkLZ+PXafQPqkZdO/YULDOiWH69YwNw7QisQqfROptKOmiVcJwG4aGTRsyjgE9sAX96LBv5VuA7IYaeIxzKHrS/teJB6+hXfnzLUd1fgh1J8SG7jwuBVTR+IBpTmKVCM2YWVE8upOePOnZAnj6WFit3d+KvKJnoIRRdulShYCWCY5W8nmjWp3sv6nPKvpeZ5E01U3ZNzxIFeEmYCYRStzD7XDA9jZIAV+T8N+Sk6JbMo2u6wklRFX4s</vt:lpwstr>
  </property>
  <property fmtid="{D5CDD505-2E9C-101B-9397-08002B2CF9AE}" pid="90" name="x1ye=79">
    <vt:lpwstr>G089JiQ1t2UIjpDyO7S1x2u8shrhT7XFvRaaEyO0FjB5BgAkI/mSBVnGCU5n/WjUPAQnzlvHj8OiPwgQREYD+X+hawIAmxIGDU3dm4HG9ibOJbaiCltcaUPYAEUsMh4r7VvyCKchsdIsId4m3nMmy7mrPfivruWtoyaBNM6HsOl7aJ6E+s/QK7QHli5PCdO44ONQ0pu9IHrTlJ9fp50IOAcCtUIwzennHp91zjIYly/m8/UoRkRtn2zfVLZlW33</vt:lpwstr>
  </property>
  <property fmtid="{D5CDD505-2E9C-101B-9397-08002B2CF9AE}" pid="91" name="x1ye=8">
    <vt:lpwstr>SiOz+SPFvdef5tPxyB90nJdhZfzHIcBGWGFjcAx+/2XxwYKpTh+vxHfAKRfyxdRsvcYSiEvVVPBkZ/z1ksh/d9GylqLFCZJLhZE740j562ytvBPelZK7diztMUpF8eCcvRNDmjFWe3soH+PUbZUif7MYbNL2+0z0FLcnhZqhGiIgRQFmQhxMh4Gco6VrHQsEbbqwOlvF9JMwQr1Dhw2SlJnuJvb0DHeUbNI8OXm+svOEwouLW/xLn37P2ZVl0KW</vt:lpwstr>
  </property>
  <property fmtid="{D5CDD505-2E9C-101B-9397-08002B2CF9AE}" pid="92" name="x1ye=80">
    <vt:lpwstr>YhLZMcKPwzl39qG/PhxyU7NQremVEIZqee5bP6eyE6KdhjeEcMGrkcQhWE6Y03NfZs4Pf0257BZ8Us0uKimOrrjv1jrXyICNjGMIF3VBF0tuqYYovKJeN75/3y/Rp5gfexMm8ViWKD1gFv1SB0WePyM85pDW+/37nGazxHumf29HdYnLgWshYkYzdYvrCHh5UTBo03ThhBuIAxac1D/HOCjp0PGRXjfH4lqB3tc+KYIxatcR3feSiS5itHuH1CE</vt:lpwstr>
  </property>
  <property fmtid="{D5CDD505-2E9C-101B-9397-08002B2CF9AE}" pid="93" name="x1ye=81">
    <vt:lpwstr>7LCQvodfDDno42oF2MWgWnElY/sYwgWEYtAIo+WR0sMQXd26EbXT5hhevM/+qkWZ+MbauKVymwBz+UpRCTtcNuPvqnaCC8ly5mBumWBQmKNC+nOiZLlTUoKOvwThvBuX1+W1sliOFHnHHz/59WQ6YMDn61RSkYTuU+1PplN91PL+DG+VIFuN1xrBCp9pIN93fKWbkaX0cROYFvU+Psp9vO1+ubd94DttGuDUmLk6jzUX5hT4T3mGXWokT8Af2Os</vt:lpwstr>
  </property>
  <property fmtid="{D5CDD505-2E9C-101B-9397-08002B2CF9AE}" pid="94" name="x1ye=82">
    <vt:lpwstr>bBM0nzTtWWKJNLegKxMl3Y0iXo9TaQWaoYcwN8vnKdsJjlHJe88ZpYPWhcDukQ9y6+JdbSLh4wgsAQx8ua7TSzDGSrZcBAJqcRS5DAlNJnlZGhZt9VfZXu4HpV440BqkqiBcKKE+yp3JdVL3FRKvEuqr9Z/ZHjByngpGCndLeCzI1rKYcndwDBPmvulWc+0q3YLuDQge/z0xYKDqHUTlc7t9hKRAMj6PWk76An0bHhEkQbKvnh3xWVkDR83adFk</vt:lpwstr>
  </property>
  <property fmtid="{D5CDD505-2E9C-101B-9397-08002B2CF9AE}" pid="95" name="x1ye=83">
    <vt:lpwstr>8jNIwYTIUj/ZAAxC779btiLCWGkY8PrbmThAUiHuCyqcs43IxVYoCI7Xfi4pSH53VsO9aaeZKOS50nt687AoY2sT4c9as1SKDWqEjDw2mZL1SucobN/F1i4G69oQFRgsyonCHkjNACwXdqDjgU5OtQMiG5C6kc7E8FUCgvtJJLtBP546seK9z09rf0AbNasfiOReSb3UT81uoQkhcr02P0452F8qopSmNbOmaVglEH5o8nuDPI+QdX0hgBQNLgB</vt:lpwstr>
  </property>
  <property fmtid="{D5CDD505-2E9C-101B-9397-08002B2CF9AE}" pid="96" name="x1ye=84">
    <vt:lpwstr>8oXkgdLGRjsMGpY9mVOvvGDmskRZlWjccrFk+a3ZNbFO3XJaaJqsKBoAz/HhwOzucveTyzrNsvQUOyzH+QQoaUW/gu5ulzBJ/lJHsLGrTfQlcgMELiAn0dHEZKbu6qWNWBi2Bztz1o1jGVR+57b8gM2M8ocYK4JiMNvD3FIpzZJdz76M9r3N1SrVTzXddcR11G56tk2w7MJhegx/yY9PfbSOFQbD9MnJq+6hQHqBR1DOb24uRnla5EAJ8FKM5dv</vt:lpwstr>
  </property>
  <property fmtid="{D5CDD505-2E9C-101B-9397-08002B2CF9AE}" pid="97" name="x1ye=85">
    <vt:lpwstr>bIWiAs6Gg+Eo/tpxuda5i5xDur+W2BsGP5MEQppyQg4hKpo9W/Fj97Bh9pmjxKiAaD1mSJTtgTxy8f1hJImk1LROhpA4LWg7rZQONxs/VafgAhpUAwXOaWXGuvecQU6lzQfamDhlXs1grCvMcuzcFEWG3+uwQ+Cckc3lZATdmp5uotZt/65DoCUAfGWZ34W3eX36t+5dAVoTOKPwLLE8OtdO0K2gCe6C25KwlZpW+cJSrhVIouOg3pZVPWNGsEz</vt:lpwstr>
  </property>
  <property fmtid="{D5CDD505-2E9C-101B-9397-08002B2CF9AE}" pid="98" name="x1ye=86">
    <vt:lpwstr>LC4RoLcan7yQhLtOlDehuvqOkbap9mCQKYlMzLHioS5xcsvmW0hmI6NDTRLZ9jRNyJKpPNBJIbUsjPGwi2MZupRNkTGIB+5WA/cCiUuWpwS7z8SM1B5c669bs3I9qFAFUNaxXmsRevlzsOSbqxLtrb1WQT8BQg6z2ZB7Sqa3duaaf9xMZm/DKfpSKCXKTisa/1G27xIqUzjxjPRqXSx/cy3pFA5ooEnHjZx5Fic8t9g6/lDqWhFfh1j0L3JJZKz</vt:lpwstr>
  </property>
  <property fmtid="{D5CDD505-2E9C-101B-9397-08002B2CF9AE}" pid="99" name="x1ye=87">
    <vt:lpwstr>sW3EVnZuTPCHrzw+Jf+Lnf4EYOmZyPwoz2emIO0iahFyGqgvFC8kA9Hco4SGYj0IJoKfb5tP6AeNv1MsSzi7Wto46c4jyMAq5Qk4qkNlrjiUMPktShPRlHQFZ6mINZrSD7bDEJ62B/WUtfwjoW7kmxxhiItNsb/ru3fdfSpSjIMmc98hn54Hm8/s2y0wRqx0kQJTd2zBKMUr25nh9UVGPjmr2ig7Rr4HmvrnuLqmp2aCPlx+2cqx08m8h7ffOyg</vt:lpwstr>
  </property>
  <property fmtid="{D5CDD505-2E9C-101B-9397-08002B2CF9AE}" pid="100" name="x1ye=88">
    <vt:lpwstr>7D+8o9JCCtmjk3TDCC9Cs/nlpyiVMwcxe73pe/4y0n2NaKy55O+yWG3l2t4CqpD6Qb+B5M6oNvVh+SkS3z/nR/x0joFpzpLbOK8RAZ24MvfD3MNIv9c3oWKpY/HsTkwpLG1BrlByhpi3F46dBZLB/2ClnEAAT3+cA9C/bijCmH4T3aR3X9J3YHr1y6WsKZsNxS8ouk2F2l0B2w42H1vLmhFHszE+UVF8FHNwXWnisCs6qmJn2rRqrKgpXoMPMWC</vt:lpwstr>
  </property>
  <property fmtid="{D5CDD505-2E9C-101B-9397-08002B2CF9AE}" pid="101" name="x1ye=89">
    <vt:lpwstr>78cQxoHxNJENPZok75PlREbjqwU6TW4BN6GK5sX2xmDdJ98X0WUtm+8re5IV24kQxkGySdS9tx+B2t2Jqzn6cb6GCltGc4rWyeaRAKZXVw2vvrkaCLiDLOwXFGvXg2Ccvw9ScRf0dpciQR2s8h31ZmwIXvu3HQK67Q/PMcTkt3oLRiNXn0itDCVtptnJIxFXKFkJNRQQ7tBlLwS7e01e8wRouN2fSpdNgJhv3JjgrXPXrUAYX7IhH9SdmEZCfwW</vt:lpwstr>
  </property>
  <property fmtid="{D5CDD505-2E9C-101B-9397-08002B2CF9AE}" pid="102" name="x1ye=9">
    <vt:lpwstr>Ktb0yIvKvg9jEVmZ+IgmLaYC2bikMurV312s8kicLEjmlN6UPWMbs4zSThHrKUM7GvjDV4MOGv38buAht3nXnjmC+/CK6e6TzAeBQgpMh9qCOcbfsounYqqmNm1rdFfDZbt/nqWvrJ+lT986Pw1GjIQvYxbdsEeiPdgwY4hpFNUrVuqCBNllpbt8SaovE4IRMC9wXVb2In4n8QKnTBM++6kZtY2Vk17R8BXOxzSyJXvuEQAuF+/DDImPJcyYQ98</vt:lpwstr>
  </property>
  <property fmtid="{D5CDD505-2E9C-101B-9397-08002B2CF9AE}" pid="103" name="x1ye=90">
    <vt:lpwstr>LsofBNcqnVwIpSq57Iem4I3C1GQg+SOJuFSijF1v13khYRDYotxoV9JLMarnamoflCryc/TQpDq+lqe9TVd8uVqe8Pliddu9GBgN/OZoN8RyUmRaG8aT7j80k2Rfg6ZeGALoXGOTKWUF0HNQ3h83pxNtUDuINiUjr5kLptZ6kr+5cpZt8B/d/kXaTVVGdleCiDE1LA6BHD27zt3hsMg9CLb0bnuRNFfPX2xXV3qQJjNAZPN8J+MZSHYkU5UGf7e</vt:lpwstr>
  </property>
  <property fmtid="{D5CDD505-2E9C-101B-9397-08002B2CF9AE}" pid="104" name="x1ye=91">
    <vt:lpwstr>bRFFDN96yhx0Rb8Jp+It2q+13N5asgPeo9ySG4d0z2CE4crbxsPaMAmzb02385dhtbA7bpvjTKaWkry4vYZvn743nStD7ss+vbtFBxFAhFnyTbqza6FyhEi8muHU7ksFIb2qY3CETxgff7dKssxUV3eBwgTg4Jr78gkE5ScIijWB7hVP5nVzOzyq7Hubypgdnodd1lrqyt1IXaWMYghGHkT5ys1JPFvjfNd8t0RmrWe9qpATjeMDHwj8KvPZnMB</vt:lpwstr>
  </property>
  <property fmtid="{D5CDD505-2E9C-101B-9397-08002B2CF9AE}" pid="105" name="x1ye=92">
    <vt:lpwstr>3wHufzNgAkhUxXi/ufHk5Ptc6/KGivBN2PrTEOZOVAsHByWa+7r97X5x0jN8geTdhHEleRxHptVqLjIWLnJC7HuznEXtb+br0FygcOLQc41ED8UjX9XBSU47pHUo1SparGZ34gZx2OwTF+Rj1RJ0UdEm05sWAFEPJ+eCVCcR+9F0Gcz32FUhRxggMgm6UPFY5upGqygRGdYQWVrhqxEeNRJUWjfYscYpjCrkaKDKvor7bVeWSNSZqPqdH4TDNNg</vt:lpwstr>
  </property>
  <property fmtid="{D5CDD505-2E9C-101B-9397-08002B2CF9AE}" pid="106" name="x1ye=93">
    <vt:lpwstr>wXbRV3tKwps6Tu8GY5OqIkHpl1H6PCnZdangxCTTp4oWf8kYNsBQkgpd8iRgHDeXLSg5BHlUPf98DKz9OyDu1tDOiihj+NIfrx663KAbbWerpb0UQZCNoVGKny9GX/rW3WgJeTxPgOsgT4jBpgt8IQgOw6gjp5G2FqJI/oZBJZo4y8ONpTCVnoM4wAtx0CIXvNGYS99ll+jNHgc7LYWnOIWEgKyr4GY6eHgPgUlZcxHAot4V1oB6QkBZop+U630</vt:lpwstr>
  </property>
  <property fmtid="{D5CDD505-2E9C-101B-9397-08002B2CF9AE}" pid="107" name="x1ye=94">
    <vt:lpwstr>f1cMPVQIjnJED/YOnTFIGGlLuiMUWanTM9phaeMOjxXA9EQ8IiM19jWAsraovVFtRTTzzisQCVnOd8UW7sQDdyse2Pc0aXNX9khpqSC2/u14NG8k2b4FTX9PCmW1nYBuoE5OcKPINoKTfl7m/Rt9PWKtR6C+iH+SIRZAb5JqeY3QIyTIQf83uWbAbYzay7Ou3VVzp69g7AhF8m/e+DT9V8041ONYOS8JqSpFX37LVvgpT0ZBZRtZCVDC2JzULZd</vt:lpwstr>
  </property>
  <property fmtid="{D5CDD505-2E9C-101B-9397-08002B2CF9AE}" pid="108" name="x1ye=95">
    <vt:lpwstr>YWH7tOMzCaUoKEjyKaZaaeB/8QmTp367UySpG5NDjFgjBAThl8v4zRl4w7WL0Bn7yfod7dU2NuGTPlyXgVEKRGysQoxYJTnfPgrK0AAQ1/S2wgt+nIgYQ0TsLz86eneYjX4eY7vGIP+3D/LcvvvQDK5XK07rCg8amhNIUiNmIkm6MwoZfwyijfDYG3DxFCS9Bhqhmn1K9Pyi8xqkidynxzozrWy9TAr4FEKfSiriHQK5YwzuRv5hn9/0dpdAvic</vt:lpwstr>
  </property>
  <property fmtid="{D5CDD505-2E9C-101B-9397-08002B2CF9AE}" pid="109" name="x1ye=96">
    <vt:lpwstr>6QsYw4L5A5xPrd/Oi+1cd1OQaL/euQpB0qp/ByYqa7WukdnmL+e6Rh4BN6wHgQa/fTqSxfU9rb5eriVtUwr4VY23khM0xgk7+igpub12nxar6WDkb5OxGZ1D5MQxexHiLmfEwW64Jo646omRBPC4Gjf8VjXxecuxJMed7RFNVi9B4W2sTcKwdSl3gKTHbzo8tggDwTimJpPzXK5ZMtDsl5fUT7nakciyL1pg3E34EHoijfuXvBFKtJGT5sAVrac</vt:lpwstr>
  </property>
  <property fmtid="{D5CDD505-2E9C-101B-9397-08002B2CF9AE}" pid="110" name="x1ye=97">
    <vt:lpwstr>3hTTK2x+Q7+4N1hKDrMHfaL6x+/1d37NmQ6+WwnTvDFoXH3EnfdE0Hn1GVKK+Jffxm/yQzBHJQ5DH83BdyC4Bwkbnzw8NDU1y21DRFUS3P8n3Vyp2zyV3mIeY1c3+oZePFVwb5MKsEmEfarXSwGS928NnlHOasT8ilzYkk7mbn6iuM8FnfXm7FzaBENgvjQmLFgzG/gSPtWKVxnqOX3hNBkKrodsdpzDQIMwvtdd9qsEaxmjs9xQVBRPAK6N8TR</vt:lpwstr>
  </property>
  <property fmtid="{D5CDD505-2E9C-101B-9397-08002B2CF9AE}" pid="111" name="x1ye=98">
    <vt:lpwstr>WFCbdMpSbf4a57Y1o7f1yFsG6QyrqM+Z25tkganA56YfAOEiQ8vfXyL4DhWlVRT9Xay4nNwYA1BTqWN4yRrmP9tMF2qbFjI9qA/p7/IZgIZggitZ/b1vhIp1COS2dwgj+67FTyJS3XmsKi35WFbR+eL6FFhV1J+AN6TArbcHQF2N2OBqq73IxIsBS9noVZK47dvf0OPPlw+cZPLpStXd9Vv4iUsICLZ+hoPLuaEQEl6O/D+2MpCQo+2FTQYkcEH</vt:lpwstr>
  </property>
  <property fmtid="{D5CDD505-2E9C-101B-9397-08002B2CF9AE}" pid="112" name="x1ye=99">
    <vt:lpwstr>6xWXkXMyScZi0TnoxCOHC0/PWiF7f6vhIaeWF9GDhypSUvfEPCfUxEHNtgtiiQG9S2H0WTXYvyN46F+MKfS4jNLqfvYBDdHame0jTm3u9/9nRPAlt9e0z9kMyrlOgdMCgSxDMPN2MEZKq6K2VFmA4PZO0t8EQ8z6wh2Wpk8r7B8GSyb5d3FBMyzMzGa8RE/j6uAO4Cm98+7RTqXwFQLJBn2PgXAv7KgLEvo+4Z4GfZ9qPBsTPnOzVTcOcU9Ybhs</vt:lpwstr>
  </property>
  <property fmtid="{D5CDD505-2E9C-101B-9397-08002B2CF9AE}" pid="113" name="GrammarlyDocumentId">
    <vt:lpwstr>3f9949d82f03027b824c5b41cae6094cb5320049c7373f4a175adca48dd8e64a</vt:lpwstr>
  </property>
</Properties>
</file>