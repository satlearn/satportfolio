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D7C5" w14:textId="77777777" w:rsidR="00720099" w:rsidRDefault="00720099"/>
    <w:p w14:paraId="7C198499" w14:textId="5DF7CDEA" w:rsidR="50CE11EE" w:rsidRDefault="50CE11EE" w:rsidP="1463F0E5">
      <w:pPr>
        <w:pStyle w:val="Heading1"/>
      </w:pPr>
      <w:r w:rsidRPr="1463F0E5">
        <w:rPr>
          <w:color w:val="0F243E" w:themeColor="text2" w:themeShade="80"/>
        </w:rPr>
        <w:t>SATHYA DHANABAL</w:t>
      </w:r>
    </w:p>
    <w:p w14:paraId="778BC526" w14:textId="6D53D388" w:rsidR="655BD67E" w:rsidRDefault="655BD67E" w:rsidP="1463F0E5">
      <w:pPr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</w:pPr>
      <w:r w:rsidRPr="1463F0E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>I</w:t>
      </w:r>
      <w:r w:rsidR="50CE11EE" w:rsidRPr="1463F0E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 xml:space="preserve">lford, London IG1 1TL </w:t>
      </w:r>
    </w:p>
    <w:p w14:paraId="5FF96640" w14:textId="3B2B842F" w:rsidR="7B1809AD" w:rsidRDefault="50CE11EE" w:rsidP="1463F0E5">
      <w:pPr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</w:pPr>
      <w:r w:rsidRPr="1463F0E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>satb2008@gmail.com</w:t>
      </w:r>
    </w:p>
    <w:p w14:paraId="552AAB3B" w14:textId="77777777" w:rsidR="00770C97" w:rsidRDefault="00770C97" w:rsidP="00770C97">
      <w:pPr>
        <w:pStyle w:val="p"/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</w:pPr>
      <w:r w:rsidRPr="1463F0E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 xml:space="preserve">Portfolio - </w:t>
      </w:r>
      <w:hyperlink r:id="rId5" w:history="1">
        <w:r w:rsidRPr="008B6257">
          <w:rPr>
            <w:rStyle w:val="Hyperlink"/>
            <w:rFonts w:ascii="Open Sans" w:eastAsia="Open Sans" w:hAnsi="Open Sans" w:cs="Open Sans"/>
            <w:sz w:val="20"/>
            <w:szCs w:val="20"/>
          </w:rPr>
          <w:t>https://www.sathyadev.co.uk</w:t>
        </w:r>
      </w:hyperlink>
      <w:r w:rsidRPr="1463F0E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 xml:space="preserve"> </w:t>
      </w:r>
    </w:p>
    <w:p w14:paraId="79DEBD64" w14:textId="509AF7BE" w:rsidR="1463F0E5" w:rsidRDefault="1463F0E5" w:rsidP="1463F0E5"/>
    <w:p w14:paraId="4E750CB3" w14:textId="002A86EE" w:rsidR="1463F0E5" w:rsidRDefault="1463F0E5" w:rsidP="1463F0E5"/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48AD446A" w14:textId="77777777" w:rsidTr="621B3395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5524B93" w14:textId="7F413613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2A0DD2C" wp14:editId="0051CD2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3942A3" wp14:editId="683974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7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03C89AF">
                    <v:line id="Line 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2A3A0E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512A2A49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Professional Summary</w:t>
            </w:r>
          </w:p>
          <w:p w14:paraId="59A501DE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24AD0DBD" w14:textId="77777777" w:rsidR="00321E9C" w:rsidRDefault="00513FA2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As a </w:t>
            </w:r>
            <w:r w:rsidR="00321E9C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junior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software developer, I possess a strong grasp of front-end technologies like HTML, CSS, and JavaScript, along with back-end proﬁciency in Python using the Django framework and MySQL databases. Recently, I successfully completed a Software Development Bootcamp, where I demonstrated my abilities through various projects. </w:t>
            </w:r>
          </w:p>
          <w:p w14:paraId="53AE385B" w14:textId="77777777" w:rsidR="00321E9C" w:rsidRDefault="00513FA2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I am dedicated to continuous learning and development, always seeking to stay updated with the latest industry trends and technologies. My passion for coding and problem-solving fuels my commitment to delivering high-quality software products. </w:t>
            </w:r>
          </w:p>
          <w:p w14:paraId="2A458933" w14:textId="4B063F1B" w:rsidR="00720099" w:rsidRDefault="00513FA2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I thrive in challenging environments and approach each project with enthusiasm and creativity. As a team player with excellent communication skills, I look forward to contributing my expertise to the growth and success of a forward-thinking organization, collaborating with like-minded professionals to create exceptional software solutions. </w:t>
            </w:r>
          </w:p>
        </w:tc>
      </w:tr>
    </w:tbl>
    <w:p w14:paraId="3A267D03" w14:textId="77777777" w:rsidR="00720099" w:rsidRDefault="00720099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64B77CDC" w14:textId="77777777" w:rsidTr="621B3395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196A225" w14:textId="328D712B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78BE5AC1" wp14:editId="39AC89C9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EBE9C" wp14:editId="069238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059F5CF">
                    <v:line id="Line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18A8C8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3AD75F47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Core Qualifications</w:t>
            </w:r>
          </w:p>
          <w:p w14:paraId="736EE7C1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skill"/>
              <w:tblW w:w="0" w:type="auto"/>
              <w:tblInd w:w="2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178"/>
              <w:gridCol w:w="4178"/>
            </w:tblGrid>
            <w:tr w:rsidR="00720099" w14:paraId="25B243EF" w14:textId="77777777" w:rsidTr="621B3395"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  <w:hideMark/>
                </w:tcPr>
                <w:p w14:paraId="00BDC377" w14:textId="77777777" w:rsidR="00720099" w:rsidRPr="009E0E80" w:rsidRDefault="00513FA2">
                  <w:pPr>
                    <w:pStyle w:val="p"/>
                    <w:ind w:left="20"/>
                    <w:rPr>
                      <w:rStyle w:val="documentskillpaddedline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</w:pPr>
                  <w:r w:rsidRPr="009E0E80">
                    <w:rPr>
                      <w:rStyle w:val="documentskillpaddedline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Programming Skills</w:t>
                  </w:r>
                </w:p>
                <w:p w14:paraId="0B005286" w14:textId="5A14CAFF" w:rsidR="00720099" w:rsidRDefault="00513FA2" w:rsidP="00770C97">
                  <w:pPr>
                    <w:pStyle w:val="documentulli"/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</w:pP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Python</w:t>
                  </w:r>
                  <w:r w:rsidR="45E0D1FE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JavaScript</w:t>
                  </w:r>
                  <w:r w:rsidR="420576CF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HTML/ CSS</w:t>
                  </w:r>
                  <w:r w:rsidR="18EA49F1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Django</w:t>
                  </w:r>
                  <w:r w:rsidR="00770C97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w</w:t>
                  </w:r>
                  <w:r w:rsidR="2EF2C010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e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b framework</w:t>
                  </w:r>
                  <w:r w:rsidR="10D7C8D9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GIT, </w:t>
                  </w:r>
                  <w:r w:rsidR="00770C97"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GitHub,</w:t>
                  </w:r>
                  <w:r w:rsidRPr="621B3395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 MySQL</w:t>
                  </w:r>
                </w:p>
                <w:p w14:paraId="606A91BB" w14:textId="40E011A9" w:rsidR="00720099" w:rsidRDefault="00720099" w:rsidP="0004607A">
                  <w:pPr>
                    <w:pStyle w:val="documentulli"/>
                    <w:ind w:left="720"/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</w:pPr>
                </w:p>
              </w:tc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6D74F2" w14:textId="77777777" w:rsidR="0004607A" w:rsidRPr="0004607A" w:rsidRDefault="0004607A" w:rsidP="0004607A">
                  <w:pPr>
                    <w:pStyle w:val="documentulli"/>
                    <w:ind w:left="28"/>
                    <w:rPr>
                      <w:rStyle w:val="documentskillpaddedline1"/>
                      <w:rFonts w:ascii="Open Sans" w:eastAsia="Open Sans" w:hAnsi="Open Sans" w:cs="Open Sans"/>
                      <w:b/>
                      <w:bCs/>
                      <w:color w:val="020303"/>
                    </w:rPr>
                  </w:pPr>
                  <w:r w:rsidRPr="0004607A">
                    <w:rPr>
                      <w:rStyle w:val="documentskillpaddedline1"/>
                      <w:rFonts w:ascii="Open Sans" w:eastAsia="Open Sans" w:hAnsi="Open Sans" w:cs="Open Sans"/>
                      <w:b/>
                      <w:bCs/>
                      <w:color w:val="020303"/>
                    </w:rPr>
                    <w:t>Oﬃce Application</w:t>
                  </w:r>
                </w:p>
                <w:p w14:paraId="48F6233A" w14:textId="70A921A2" w:rsidR="00720099" w:rsidRDefault="0004607A" w:rsidP="00770C97">
                  <w:pPr>
                    <w:pStyle w:val="documentulli"/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</w:pPr>
                  <w:r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 xml:space="preserve">SharePoint Online/O365 Microsoft Word | Microsoft Excel | Microsoft PowerPoint | Microsoft Outlook | </w:t>
                  </w:r>
                  <w:r w:rsidRPr="0004607A"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  <w:t>Microsoft Teams</w:t>
                  </w:r>
                </w:p>
              </w:tc>
            </w:tr>
            <w:tr w:rsidR="0004607A" w14:paraId="6A7519D8" w14:textId="77777777" w:rsidTr="621B3395"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200" w:type="dxa"/>
                  </w:tcMar>
                </w:tcPr>
                <w:p w14:paraId="05053922" w14:textId="77777777" w:rsidR="0004607A" w:rsidRPr="009E0E80" w:rsidRDefault="0004607A" w:rsidP="0004607A">
                  <w:pPr>
                    <w:pStyle w:val="p"/>
                    <w:rPr>
                      <w:rStyle w:val="documentskillpaddedline1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417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6D918A" w14:textId="77777777" w:rsidR="0004607A" w:rsidRDefault="0004607A" w:rsidP="0004607A">
                  <w:pPr>
                    <w:pStyle w:val="documentulli"/>
                    <w:ind w:left="220"/>
                    <w:rPr>
                      <w:rStyle w:val="documentskillpaddedline1"/>
                      <w:rFonts w:ascii="Open Sans" w:eastAsia="Open Sans" w:hAnsi="Open Sans" w:cs="Open Sans"/>
                      <w:color w:val="020303"/>
                    </w:rPr>
                  </w:pPr>
                </w:p>
              </w:tc>
            </w:tr>
          </w:tbl>
          <w:p w14:paraId="42E4F5D3" w14:textId="77777777" w:rsidR="00720099" w:rsidRDefault="00513FA2">
            <w:pPr>
              <w:spacing w:line="20" w:lineRule="auto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color w:val="FFFFFF"/>
                <w:sz w:val="2"/>
              </w:rPr>
              <w:t>..</w:t>
            </w:r>
          </w:p>
        </w:tc>
      </w:tr>
    </w:tbl>
    <w:p w14:paraId="6E3E02A0" w14:textId="77777777" w:rsidR="00720099" w:rsidRDefault="00720099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6CD9311E" w14:textId="77777777" w:rsidTr="2FEF0B3F">
        <w:trPr>
          <w:trHeight w:val="5676"/>
        </w:trPr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BF793E2" w14:textId="39C7A1E6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B53314D" wp14:editId="01972D85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B9F2ED" wp14:editId="6EE3F1F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0003F861">
                    <v:line id="Line 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485903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43F12456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Education</w:t>
            </w:r>
          </w:p>
          <w:p w14:paraId="150BCBEA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009A8D3A" w14:textId="77777777" w:rsidR="00720099" w:rsidRDefault="00513FA2">
            <w:pPr>
              <w:pStyle w:val="documenteducationparagraphspacing"/>
              <w:spacing w:before="80" w:line="100" w:lineRule="exact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4428ACE8" w14:textId="4630A80B" w:rsidR="00720099" w:rsidRDefault="00720099">
            <w:pPr>
              <w:pStyle w:val="documenttxtItl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677E1B05" w14:textId="286D71DD" w:rsidR="00720099" w:rsidRDefault="00513FA2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BACHELOR OF EDUCATION (</w:t>
            </w:r>
            <w:r w:rsidR="009E0E80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B. ED</w:t>
            </w: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)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4116ABC" w14:textId="4F97BB7C" w:rsidR="009E0E80" w:rsidRDefault="009E0E80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i/>
                <w:iCs/>
                <w:color w:val="020303"/>
                <w:sz w:val="20"/>
                <w:szCs w:val="20"/>
              </w:rPr>
              <w:t xml:space="preserve">Star </w:t>
            </w: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College</w:t>
            </w:r>
            <w:r>
              <w:rPr>
                <w:rStyle w:val="documenttxtBold"/>
                <w:rFonts w:ascii="Open Sans" w:eastAsia="Open Sans" w:hAnsi="Open Sans" w:cs="Open Sans"/>
                <w:i/>
                <w:iCs/>
                <w:color w:val="020303"/>
                <w:sz w:val="20"/>
                <w:szCs w:val="20"/>
              </w:rPr>
              <w:t xml:space="preserve"> of </w:t>
            </w: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Education</w:t>
            </w:r>
            <w:r>
              <w:rPr>
                <w:rStyle w:val="span"/>
                <w:rFonts w:ascii="Open Sans" w:eastAsia="Open Sans" w:hAnsi="Open Sans" w:cs="Open Sans"/>
                <w:i/>
                <w:iCs/>
                <w:color w:val="020303"/>
                <w:sz w:val="20"/>
                <w:szCs w:val="20"/>
              </w:rPr>
              <w:t>, Namakkal, India,</w:t>
            </w:r>
            <w:r>
              <w:rPr>
                <w:rStyle w:val="parentContainersectiontablesectionbody"/>
                <w:rFonts w:ascii="Open Sans" w:eastAsia="Open Sans" w:hAnsi="Open Sans" w:cs="Open Sans"/>
                <w:i/>
                <w:iCs/>
                <w:color w:val="020303"/>
                <w:sz w:val="20"/>
                <w:szCs w:val="20"/>
              </w:rPr>
              <w:t xml:space="preserve"> - </w:t>
            </w:r>
            <w:r w:rsidRP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2009 – 2010</w:t>
            </w:r>
          </w:p>
          <w:p w14:paraId="6BDF72D8" w14:textId="77777777" w:rsidR="00720099" w:rsidRDefault="00513FA2">
            <w:pPr>
              <w:ind w:left="20"/>
              <w:textAlignment w:val="auto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Field of study Teacher training with subject</w:t>
            </w:r>
          </w:p>
          <w:p w14:paraId="7645B51D" w14:textId="77777777" w:rsidR="00720099" w:rsidRDefault="00513FA2">
            <w:pPr>
              <w:pStyle w:val="documenteducationparagraphspacing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6B42020F" w14:textId="77777777" w:rsidR="00720099" w:rsidRDefault="00720099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1FD675C4" w14:textId="77777777" w:rsidR="00720099" w:rsidRDefault="00513FA2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MASTER OF SCIENCE (M.SC)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2DC61C8A" w14:textId="2860BC2A" w:rsidR="009E0E80" w:rsidRDefault="009E0E80" w:rsidP="009E0E80">
            <w:pPr>
              <w:pStyle w:val="documenttxtItl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Annamalai university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Chidambaram, Annamalai Nagar, India, -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Pr="009E0E80">
              <w:rPr>
                <w:rStyle w:val="parentContainersectiontablesectionbody"/>
                <w:rFonts w:ascii="Open Sans" w:eastAsia="Open Sans" w:hAnsi="Open Sans" w:cs="Open Sans"/>
                <w:i w:val="0"/>
                <w:iCs w:val="0"/>
                <w:color w:val="020303"/>
                <w:sz w:val="20"/>
                <w:szCs w:val="20"/>
              </w:rPr>
              <w:t xml:space="preserve">2007 - </w:t>
            </w:r>
            <w:r w:rsidRPr="009E0E80">
              <w:rPr>
                <w:rStyle w:val="span"/>
                <w:rFonts w:ascii="Open Sans" w:eastAsia="Open Sans" w:hAnsi="Open Sans" w:cs="Open Sans"/>
                <w:i w:val="0"/>
                <w:iCs w:val="0"/>
                <w:color w:val="020303"/>
                <w:sz w:val="20"/>
                <w:szCs w:val="20"/>
              </w:rPr>
              <w:t>2009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BF76ABA" w14:textId="77777777" w:rsidR="009E0E80" w:rsidRDefault="009E0E80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0170ADFC" w14:textId="77777777" w:rsidR="00720099" w:rsidRDefault="00513FA2">
            <w:pPr>
              <w:pStyle w:val="documenteducationparagraphspacing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5ACF3E7D" w14:textId="77777777" w:rsidR="00720099" w:rsidRDefault="00720099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7F830A94" w14:textId="243075A6" w:rsidR="009E0E80" w:rsidRDefault="00513FA2">
            <w:pPr>
              <w:pStyle w:val="div"/>
              <w:ind w:left="2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BACHELOR OF SCIENCE (B.SC MATHEMATICS</w:t>
            </w:r>
            <w:r w:rsidR="3A60C2EE" w:rsidRPr="2FEF0B3F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):</w:t>
            </w:r>
          </w:p>
          <w:p w14:paraId="4DA6F87C" w14:textId="7FCE27B2" w:rsidR="00720099" w:rsidRDefault="00513FA2" w:rsidP="009E0E80">
            <w:pPr>
              <w:pStyle w:val="div"/>
              <w:ind w:left="2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9E0E80" w:rsidRPr="009E0E80">
              <w:rPr>
                <w:rStyle w:val="documenttxtBold"/>
                <w:rFonts w:ascii="Open Sans" w:eastAsia="Open Sans" w:hAnsi="Open Sans" w:cs="Open Sans"/>
                <w:b w:val="0"/>
                <w:bCs w:val="0"/>
                <w:color w:val="020303"/>
                <w:sz w:val="20"/>
                <w:szCs w:val="20"/>
              </w:rPr>
              <w:t>Vivekananda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Arts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and </w:t>
            </w:r>
            <w:r w:rsid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for </w:t>
            </w:r>
            <w:r w:rsid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Women - </w:t>
            </w:r>
            <w:r w:rsidR="009E0E80" w:rsidRP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2004 – 2007</w:t>
            </w:r>
          </w:p>
          <w:p w14:paraId="19977A87" w14:textId="77777777" w:rsidR="00720099" w:rsidRDefault="00513FA2">
            <w:pPr>
              <w:pStyle w:val="documenteducationparagraphspacing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63443979" w14:textId="77777777" w:rsidR="00720099" w:rsidRDefault="00720099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4B5DCC25" w14:textId="335DC3E0" w:rsidR="00720099" w:rsidRDefault="009E0E80">
            <w:pPr>
              <w:pStyle w:val="documenttxtItl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Govt Higher Secondary School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India,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2004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686D8493" w14:textId="77777777" w:rsidR="00720099" w:rsidRDefault="00513FA2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XII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4C83F323" w14:textId="77777777" w:rsidR="00720099" w:rsidRDefault="00513FA2">
            <w:pPr>
              <w:pStyle w:val="documenteducationparagraphspacing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7D136997" w14:textId="77777777" w:rsidR="00720099" w:rsidRDefault="00720099">
            <w:pPr>
              <w:pStyle w:val="div"/>
              <w:pBdr>
                <w:top w:val="none" w:sz="0" w:space="0" w:color="020303"/>
                <w:left w:val="none" w:sz="0" w:space="0" w:color="020303"/>
                <w:bottom w:val="dashSmallGap" w:sz="2" w:space="0" w:color="020303"/>
                <w:right w:val="none" w:sz="0" w:space="0" w:color="020303"/>
                <w:between w:val="none" w:sz="0" w:space="0" w:color="020303"/>
                <w:bar w:val="none" w:sz="0" w:color="020303"/>
              </w:pBdr>
              <w:spacing w:line="20" w:lineRule="exact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6CC6CAED" w14:textId="3BC2F641" w:rsidR="00720099" w:rsidRDefault="00513FA2">
            <w:pPr>
              <w:pStyle w:val="documenttxtItl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Govt Higher Secondary School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 w:rsidR="009E0E8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India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2002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2163D6B8" w14:textId="77777777" w:rsidR="00720099" w:rsidRDefault="00513FA2">
            <w:pPr>
              <w:pStyle w:val="div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10TH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E31049F" w14:textId="77777777" w:rsidR="00720099" w:rsidRDefault="00513FA2">
            <w:pPr>
              <w:pStyle w:val="documenteducationparagraphspacing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 </w:t>
            </w:r>
          </w:p>
          <w:p w14:paraId="5D49A203" w14:textId="7BA9F393" w:rsidR="00720099" w:rsidRDefault="00720099" w:rsidP="009E0E80">
            <w:pPr>
              <w:pStyle w:val="documenttxtItl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633E388B" w14:textId="77777777" w:rsidR="00720099" w:rsidRDefault="00720099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69786000" w14:textId="77777777" w:rsidTr="621B3395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4ACC4DDD" w14:textId="3C27A3CB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69504" behindDoc="0" locked="0" layoutInCell="1" allowOverlap="1" wp14:anchorId="5DA92A96" wp14:editId="3DD39B94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7" name="Picture 1000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04437F" wp14:editId="44779F5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741A751">
                    <v:line id="Line 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3A955E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1AD3FA91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Professional Affiliations</w:t>
            </w:r>
          </w:p>
          <w:p w14:paraId="51405A00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42890653" w14:textId="77777777" w:rsidR="00CB5596" w:rsidRDefault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1F7166EA" w14:textId="0D4A3546" w:rsidR="00CB5596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05/2023 – </w:t>
            </w:r>
            <w:r w:rsidR="00E96AF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08/2023</w:t>
            </w:r>
          </w:p>
          <w:p w14:paraId="1B720990" w14:textId="5C85EF68" w:rsidR="00CB5596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London, United Kingdom </w:t>
            </w:r>
          </w:p>
          <w:p w14:paraId="126F4D1F" w14:textId="77777777" w:rsidR="00CB5596" w:rsidRPr="00CB5596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26320DB0" w14:textId="77777777" w:rsidR="00E96AF5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JUNIOR SOFTWARE DEVELOPER - BOOTCAMP TRAINING</w:t>
            </w:r>
          </w:p>
          <w:p w14:paraId="1589C269" w14:textId="72EA6BAF" w:rsidR="00E96AF5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</w:p>
          <w:p w14:paraId="57534B56" w14:textId="0741B73A" w:rsidR="00CB5596" w:rsidRPr="00CB5596" w:rsidRDefault="00CB5596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J</w:t>
            </w:r>
            <w:r w:rsidR="00E96AF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UST</w:t>
            </w:r>
            <w:r w:rsidRPr="00CB5596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 IT</w:t>
            </w:r>
            <w:r w:rsidR="00E96AF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, LONDON</w:t>
            </w:r>
          </w:p>
          <w:p w14:paraId="019E1D8B" w14:textId="77777777" w:rsidR="00CB5596" w:rsidRPr="00CB5596" w:rsidRDefault="00CB5596" w:rsidP="00CB5596">
            <w:pPr>
              <w:pStyle w:val="p"/>
              <w:ind w:left="20"/>
              <w:rPr>
                <w:rStyle w:val="Strong1"/>
                <w:rFonts w:eastAsia="Open Sans"/>
                <w:b/>
                <w:bCs/>
              </w:rPr>
            </w:pPr>
          </w:p>
          <w:p w14:paraId="0B413E41" w14:textId="77777777" w:rsidR="00374D7A" w:rsidRDefault="00374D7A" w:rsidP="00374D7A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374D7A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Guided by the belief that actions carry greater weight than words, I place my trust in my portfolio to effectively demonstrate my technical proficiency.</w:t>
            </w:r>
          </w:p>
          <w:p w14:paraId="60FDED1F" w14:textId="77777777" w:rsidR="00374D7A" w:rsidRDefault="00374D7A" w:rsidP="00374D7A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Portfolio - </w:t>
            </w:r>
            <w:hyperlink r:id="rId7" w:history="1">
              <w:r w:rsidRPr="008B6257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https://www.sathyadev.co.uk</w:t>
              </w:r>
            </w:hyperlink>
            <w:r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41390EE" w14:textId="77777777" w:rsidR="00770C97" w:rsidRDefault="00770C97" w:rsidP="00374D7A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31B92F2B" w14:textId="77777777" w:rsidR="00770C97" w:rsidRDefault="00770C97" w:rsidP="00770C97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Gained technical knowledge and hands-on skills needed to start the career.</w:t>
            </w:r>
          </w:p>
          <w:p w14:paraId="39349808" w14:textId="28534A4E" w:rsidR="00770C97" w:rsidRDefault="00770C97" w:rsidP="00770C97">
            <w:pPr>
              <w:pStyle w:val="p"/>
              <w:ind w:left="20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E96AF5">
              <w:rPr>
                <w:rStyle w:val="Strong1"/>
                <w:rFonts w:ascii="Open Sans" w:eastAsia="Open Sans" w:hAnsi="Open Sans" w:cs="Open Sans"/>
                <w:color w:val="020303"/>
                <w:sz w:val="20"/>
                <w:szCs w:val="20"/>
              </w:rPr>
              <w:t>HTML/ JavaScript/ CSS</w:t>
            </w:r>
            <w:r>
              <w:rPr>
                <w:rStyle w:val="Strong1"/>
                <w:rFonts w:ascii="Open Sans" w:eastAsia="Open Sans" w:hAnsi="Open Sans" w:cs="Open Sans"/>
                <w:color w:val="020303"/>
                <w:sz w:val="20"/>
                <w:szCs w:val="20"/>
              </w:rPr>
              <w:t>/ PYTHON/ DATABASE DESIGN/ SDLC / GITHUB</w:t>
            </w:r>
          </w:p>
          <w:p w14:paraId="1C2D2716" w14:textId="77777777" w:rsidR="00374D7A" w:rsidRPr="00E96AF5" w:rsidRDefault="00374D7A" w:rsidP="00850AD8">
            <w:pPr>
              <w:pStyle w:val="p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584627D5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Projects:</w:t>
            </w:r>
          </w:p>
          <w:p w14:paraId="1672F16B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• Calculator</w:t>
            </w:r>
          </w:p>
          <w:p w14:paraId="52A463F2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• To-do list</w:t>
            </w:r>
          </w:p>
          <w:p w14:paraId="079B1F19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• Stopwatch</w:t>
            </w:r>
          </w:p>
          <w:p w14:paraId="6504AFF0" w14:textId="723DD2C9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• </w:t>
            </w:r>
            <w:r w:rsidR="31ADAE13"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Color</w:t>
            </w:r>
            <w:r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flipper</w:t>
            </w:r>
          </w:p>
          <w:p w14:paraId="7FDE6A51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• University Website</w:t>
            </w:r>
          </w:p>
          <w:p w14:paraId="12A1A75B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• Timer</w:t>
            </w:r>
          </w:p>
          <w:p w14:paraId="6C33423C" w14:textId="77777777" w:rsidR="00850AD8" w:rsidRDefault="00850AD8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0734C05D" w14:textId="77777777" w:rsidR="00CB5596" w:rsidRDefault="00CB5596" w:rsidP="00770C97">
            <w:pPr>
              <w:pStyle w:val="p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173116D6" w14:textId="7E441A01" w:rsidR="00CB5596" w:rsidRDefault="729A7468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1463F0E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09/2022 - 01/</w:t>
            </w:r>
            <w:r w:rsidR="44AE4917" w:rsidRPr="1463F0E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2023 </w:t>
            </w:r>
          </w:p>
          <w:p w14:paraId="1DB5F690" w14:textId="0FBF4C89" w:rsidR="00E96AF5" w:rsidRDefault="00850AD8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Online</w:t>
            </w:r>
          </w:p>
          <w:p w14:paraId="344A1A41" w14:textId="77777777" w:rsidR="00850AD8" w:rsidRDefault="00850AD8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56BD12C6" w14:textId="4CCD90D0" w:rsidR="00E96AF5" w:rsidRDefault="00513FA2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EK A</w:t>
            </w:r>
            <w:r w:rsidR="00E96AF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CADEMY </w:t>
            </w: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S</w:t>
            </w:r>
            <w:r w:rsidR="00E96AF5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OFTWARE DEVELOPMENT TRAINING - FULL STACK DEVELOPMENT</w:t>
            </w:r>
          </w:p>
          <w:p w14:paraId="7A6DFE16" w14:textId="68B99497" w:rsidR="00321E9C" w:rsidRDefault="00321E9C" w:rsidP="00321E9C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Course completed. </w:t>
            </w:r>
          </w:p>
          <w:p w14:paraId="7321F7A2" w14:textId="77777777" w:rsidR="00E96AF5" w:rsidRDefault="00E96AF5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55871883" w14:textId="4061630E" w:rsidR="00720099" w:rsidRDefault="00513FA2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50+ programs which include:</w:t>
            </w:r>
          </w:p>
          <w:p w14:paraId="27DCFC58" w14:textId="77777777" w:rsidR="00E96AF5" w:rsidRDefault="00E96AF5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3AC4383A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1. Dice probability, Stop words, Unique words, and Mathematical programs.</w:t>
            </w:r>
          </w:p>
          <w:p w14:paraId="14ADCC5C" w14:textId="0D0F4BA4" w:rsidR="00720099" w:rsidRDefault="240EF4CA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2. Problems </w:t>
            </w:r>
            <w:r w:rsidR="1FF140EC"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with</w:t>
            </w:r>
            <w:r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Variables - Selection Structure, List, Tuples, Set, Dictionary.</w:t>
            </w:r>
          </w:p>
          <w:p w14:paraId="6A859D3E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3. Exception Handling (Basic errors)</w:t>
            </w:r>
          </w:p>
          <w:p w14:paraId="22EE39BA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4. Learning String, Functions (NANR, NAWR, WANR, WAWR).</w:t>
            </w:r>
          </w:p>
          <w:p w14:paraId="2829651F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5. Menu-driven projects and accessing external modules.</w:t>
            </w:r>
          </w:p>
          <w:p w14:paraId="25A4380D" w14:textId="77777777" w:rsidR="00E96AF5" w:rsidRDefault="00E96AF5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1420C008" w14:textId="77777777" w:rsidR="00E96AF5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Sound knowledge of Object-Oriented software development:</w:t>
            </w:r>
          </w:p>
          <w:p w14:paraId="7C145F15" w14:textId="43A01DB5" w:rsidR="00850AD8" w:rsidRDefault="00850AD8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Programming: </w:t>
            </w:r>
            <w:r w:rsidR="00513FA2"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Python</w:t>
            </w:r>
            <w:r w:rsidR="00E96AF5"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513FA2"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Knowledge in using </w:t>
            </w:r>
            <w:r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scripting.</w:t>
            </w:r>
          </w:p>
          <w:p w14:paraId="781B77DF" w14:textId="60608AD0" w:rsidR="00720099" w:rsidRDefault="00850AD8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Frontend:</w:t>
            </w:r>
            <w:r w:rsidR="00513FA2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513FA2"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JavaScript, CSS, HTML</w:t>
            </w:r>
          </w:p>
          <w:p w14:paraId="50D29282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Databases: </w:t>
            </w:r>
            <w:r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SQLite</w:t>
            </w:r>
          </w:p>
          <w:p w14:paraId="70EFBF6D" w14:textId="77777777" w:rsidR="00850AD8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Web development frameworks: </w:t>
            </w:r>
            <w:r w:rsidRPr="00850AD8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Django </w:t>
            </w:r>
          </w:p>
          <w:p w14:paraId="394B5FAA" w14:textId="5F418DF4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IDE: </w:t>
            </w:r>
            <w:r w:rsidR="7A5B427D"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PyCharm</w:t>
            </w:r>
            <w:r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,</w:t>
            </w: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proofErr w:type="spellStart"/>
            <w:r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VScode</w:t>
            </w:r>
            <w:proofErr w:type="spellEnd"/>
            <w:r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, GDB, </w:t>
            </w:r>
            <w:proofErr w:type="spellStart"/>
            <w:r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Jupyter</w:t>
            </w:r>
            <w:proofErr w:type="spellEnd"/>
            <w:r w:rsidRPr="621B3395">
              <w:rPr>
                <w:rStyle w:val="parentContainersectiontablesectionbody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 Notebook.</w:t>
            </w:r>
          </w:p>
          <w:p w14:paraId="0DCD4553" w14:textId="77777777" w:rsidR="00CB5596" w:rsidRDefault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1BA1DFD1" w14:textId="48089F1F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Project:</w:t>
            </w:r>
          </w:p>
          <w:p w14:paraId="2C140D59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Management of front-end user interfaces with the help of HTML, CSS, and JavaScript.</w:t>
            </w:r>
          </w:p>
          <w:p w14:paraId="3A2398D9" w14:textId="77777777" w:rsidR="00770C97" w:rsidRDefault="00513FA2" w:rsidP="58A77874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58A77874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Backend with Python and Django. </w:t>
            </w:r>
          </w:p>
          <w:p w14:paraId="448A59BF" w14:textId="2DABFD5D" w:rsidR="00720099" w:rsidRDefault="00513FA2" w:rsidP="58A77874">
            <w:pPr>
              <w:pStyle w:val="p"/>
              <w:ind w:left="20"/>
              <w:rPr>
                <w:rFonts w:ascii="Open Sans" w:eastAsia="Open Sans" w:hAnsi="Open Sans" w:cs="Open Sans"/>
                <w:sz w:val="20"/>
                <w:szCs w:val="20"/>
              </w:rPr>
            </w:pPr>
            <w:r w:rsidRPr="58A77874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Uploaded the projects using Git to GitHub. </w:t>
            </w:r>
          </w:p>
          <w:p w14:paraId="16B65CB9" w14:textId="77777777" w:rsidR="00770C97" w:rsidRDefault="00770C97" w:rsidP="58A77874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1850E08F" w14:textId="372FD0AB" w:rsidR="00720099" w:rsidRDefault="14B429E2" w:rsidP="58A77874">
            <w:pPr>
              <w:pStyle w:val="p"/>
              <w:ind w:left="20"/>
              <w:rPr>
                <w:rFonts w:ascii="Open Sans" w:eastAsia="Open Sans" w:hAnsi="Open Sans" w:cs="Open Sans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GitHub</w:t>
            </w:r>
            <w:r w:rsidR="00513FA2"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: </w:t>
            </w:r>
            <w:hyperlink r:id="rId8">
              <w:r w:rsidR="6C113ACE" w:rsidRPr="621B3395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https://github.com/satlearn</w:t>
              </w:r>
            </w:hyperlink>
          </w:p>
          <w:p w14:paraId="7B2BCCD6" w14:textId="31FF60B2" w:rsidR="58A77874" w:rsidRDefault="58A77874" w:rsidP="58A77874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0F326068" w14:textId="4AD38D5F" w:rsidR="593B7355" w:rsidRDefault="593B7355" w:rsidP="621B3395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LinkedIn - </w:t>
            </w:r>
            <w:hyperlink r:id="rId9">
              <w:r w:rsidRPr="621B3395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https://www.linkedin.com/in/sathya-dhanabal-417800236/</w:t>
              </w:r>
            </w:hyperlink>
          </w:p>
          <w:p w14:paraId="461F9701" w14:textId="77777777" w:rsidR="009E0E80" w:rsidRDefault="009E0E80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66955C80" w14:textId="77777777" w:rsidR="00321E9C" w:rsidRDefault="00321E9C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304E0388" w14:textId="77777777" w:rsidR="00321E9C" w:rsidRDefault="00321E9C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2AA3DBC9" w14:textId="3705492F" w:rsidR="00CB5596" w:rsidRDefault="009E0E80" w:rsidP="00CB5596">
            <w:pPr>
              <w:pStyle w:val="p"/>
              <w:ind w:left="20"/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</w:pPr>
            <w:r w:rsidRPr="009E0E80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10/2017 – 09/2018 Chennai, India</w:t>
            </w:r>
          </w:p>
          <w:p w14:paraId="23B336FB" w14:textId="77777777" w:rsidR="00321E9C" w:rsidRDefault="729A7468" w:rsidP="1463F0E5">
            <w:pPr>
              <w:pStyle w:val="documentulli"/>
              <w:spacing w:before="80"/>
              <w:ind w:left="20"/>
              <w:rPr>
                <w:rStyle w:val="Strong1"/>
                <w:rFonts w:eastAsia="Open Sans"/>
                <w:b/>
                <w:bCs/>
              </w:rPr>
            </w:pPr>
            <w:r w:rsidRPr="1463F0E5">
              <w:rPr>
                <w:rStyle w:val="Strong1"/>
                <w:rFonts w:eastAsia="Open Sans"/>
                <w:b/>
                <w:bCs/>
              </w:rPr>
              <w:t xml:space="preserve">TEACHER IN A PRIMARY SCHOOL </w:t>
            </w:r>
          </w:p>
          <w:p w14:paraId="02595BF2" w14:textId="3BEA39AB" w:rsidR="00CB5596" w:rsidRDefault="729A7468" w:rsidP="1463F0E5">
            <w:pPr>
              <w:pStyle w:val="documentulli"/>
              <w:spacing w:before="80"/>
              <w:ind w:left="20"/>
              <w:rPr>
                <w:rStyle w:val="Strong1"/>
                <w:rFonts w:eastAsia="Open Sans"/>
                <w:b/>
                <w:bCs/>
              </w:rPr>
            </w:pPr>
            <w:r w:rsidRPr="1463F0E5">
              <w:rPr>
                <w:rStyle w:val="Strong1"/>
                <w:rFonts w:eastAsia="Open Sans"/>
                <w:b/>
                <w:bCs/>
              </w:rPr>
              <w:lastRenderedPageBreak/>
              <w:t xml:space="preserve">KALAIMAGAL VIDYA MANDIR MATRICULATION SCHOOL </w:t>
            </w:r>
          </w:p>
          <w:p w14:paraId="7D276F20" w14:textId="18F8F7D3" w:rsidR="009E0E80" w:rsidRDefault="009E0E80" w:rsidP="009E0E80">
            <w:pPr>
              <w:pStyle w:val="documentulli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 w:rsidRPr="1463F0E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 xml:space="preserve"> Website https://www.kalaimagalvidhyamandirschool.edu.in </w:t>
            </w:r>
          </w:p>
          <w:p w14:paraId="0BE57789" w14:textId="77777777" w:rsidR="009E0E80" w:rsidRPr="00CB5596" w:rsidRDefault="009E0E80" w:rsidP="00CB5596">
            <w:pPr>
              <w:pStyle w:val="documentulli"/>
              <w:spacing w:before="80"/>
              <w:ind w:left="220"/>
              <w:rPr>
                <w:rStyle w:val="Strong1"/>
                <w:rFonts w:ascii="Open Sans" w:eastAsia="Open Sans" w:hAnsi="Open Sans" w:cs="Open Sans"/>
                <w:color w:val="020303"/>
              </w:rPr>
            </w:pPr>
          </w:p>
          <w:p w14:paraId="3928F66E" w14:textId="77777777" w:rsidR="00CB5596" w:rsidRDefault="00CB5596" w:rsidP="00CB5596">
            <w:pPr>
              <w:pStyle w:val="documentulli"/>
              <w:numPr>
                <w:ilvl w:val="0"/>
                <w:numId w:val="8"/>
              </w:numPr>
              <w:spacing w:before="8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Develop lesson plans by the curriculum objectives including mathematics, science, and humanities.</w:t>
            </w:r>
          </w:p>
          <w:p w14:paraId="7382B78C" w14:textId="281C1840" w:rsidR="00CB5596" w:rsidRDefault="00CB5596" w:rsidP="00CB5596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 xml:space="preserve">Educate the students through activity-based </w:t>
            </w:r>
            <w:r w:rsidR="009E0E80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methods.</w:t>
            </w:r>
          </w:p>
          <w:p w14:paraId="78C861AE" w14:textId="115A27D6" w:rsidR="00CB5596" w:rsidRDefault="00CB5596" w:rsidP="00CB5596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 xml:space="preserve">Conduct a monthly test to evaluate the student’s learning skills on the subjects </w:t>
            </w:r>
            <w:r w:rsidR="009E0E80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taught.</w:t>
            </w:r>
          </w:p>
          <w:p w14:paraId="3A5838BD" w14:textId="77777777" w:rsidR="00CB5596" w:rsidRDefault="00CB5596" w:rsidP="00CB5596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Contribute to school events and communicate with parents and administrative staﬀ.</w:t>
            </w:r>
          </w:p>
          <w:p w14:paraId="65856D1F" w14:textId="77777777" w:rsidR="00CB5596" w:rsidRDefault="00CB5596" w:rsidP="00CB5596">
            <w:pPr>
              <w:pStyle w:val="documentulli"/>
              <w:numPr>
                <w:ilvl w:val="0"/>
                <w:numId w:val="8"/>
              </w:numP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Facilitating daily learning experiences for students</w:t>
            </w:r>
          </w:p>
          <w:p w14:paraId="665913CC" w14:textId="77777777" w:rsidR="00CB5596" w:rsidRDefault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0F046E97" w14:textId="77777777" w:rsidR="00CB5596" w:rsidRDefault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49E8224A" w14:textId="0691E36E" w:rsidR="00720099" w:rsidRDefault="00720099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4A07C826" w14:textId="77777777" w:rsidR="00720099" w:rsidRDefault="00720099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420BC9C9" w14:textId="77777777" w:rsidTr="2FEF0B3F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7964614" w14:textId="283AA581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109E4AF6" wp14:editId="23AE8188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9" name="Picture 1000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AC00CA" wp14:editId="67685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E628ABC">
                    <v:line id="Line 7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205F7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4B0B32CC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Certifications</w:t>
            </w:r>
          </w:p>
          <w:p w14:paraId="07A8AB88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6CC937B3" w14:textId="77777777" w:rsidR="00720099" w:rsidRDefault="00513FA2">
            <w:pPr>
              <w:pStyle w:val="p"/>
              <w:spacing w:before="80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03/2023</w:t>
            </w:r>
          </w:p>
          <w:p w14:paraId="6C825F77" w14:textId="52044AF6" w:rsidR="00720099" w:rsidRDefault="00513FA2" w:rsidP="2FEF0B3F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Web Scraping with Python – Great Learning </w:t>
            </w:r>
          </w:p>
          <w:p w14:paraId="3D6C1AE0" w14:textId="7C5A7D2E" w:rsidR="00720099" w:rsidRDefault="00513FA2" w:rsidP="2FEF0B3F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Web Scraping with Python</w:t>
            </w:r>
          </w:p>
          <w:p w14:paraId="7E6AD02D" w14:textId="425CF95B" w:rsidR="00720099" w:rsidRDefault="00000000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hyperlink r:id="rId10">
              <w:r w:rsidR="7C82FC86" w:rsidRPr="2FEF0B3F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https://olympus.mygreatlearning.com/certificates</w:t>
              </w:r>
            </w:hyperlink>
          </w:p>
          <w:p w14:paraId="159963ED" w14:textId="77777777" w:rsidR="00CB5596" w:rsidRDefault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62C13BD1" w14:textId="77777777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02/2023</w:t>
            </w:r>
          </w:p>
          <w:p w14:paraId="4325F934" w14:textId="662AA775" w:rsidR="00720099" w:rsidRDefault="00513FA2" w:rsidP="2FEF0B3F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 xml:space="preserve">Python Fundamentals for Beginners – Great Learning </w:t>
            </w:r>
          </w:p>
          <w:p w14:paraId="048BE016" w14:textId="1F83CF6A" w:rsidR="00720099" w:rsidRDefault="00513FA2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Python fundamentals for Beginners.</w:t>
            </w:r>
          </w:p>
          <w:p w14:paraId="419C5312" w14:textId="77777777" w:rsidR="00CB5596" w:rsidRDefault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  <w:p w14:paraId="052063D1" w14:textId="77777777" w:rsidR="00CB5596" w:rsidRDefault="00CB5596" w:rsidP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07/2022</w:t>
            </w:r>
          </w:p>
          <w:p w14:paraId="46A208C4" w14:textId="77777777" w:rsidR="00CB5596" w:rsidRDefault="00CB5596" w:rsidP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trong1"/>
                <w:rFonts w:ascii="Open Sans" w:eastAsia="Open Sans" w:hAnsi="Open Sans" w:cs="Open Sans"/>
                <w:b/>
                <w:bCs/>
                <w:color w:val="020303"/>
                <w:sz w:val="20"/>
                <w:szCs w:val="20"/>
              </w:rPr>
              <w:t>The Non-Technical Skills of Effective Data Scientists – LinkedIn Learning</w:t>
            </w:r>
          </w:p>
          <w:p w14:paraId="2A20A94D" w14:textId="513717C0" w:rsidR="00CB5596" w:rsidRDefault="00CB5596" w:rsidP="00CB5596">
            <w:pPr>
              <w:pStyle w:val="p"/>
              <w:ind w:left="2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The Non-Technical Skills of Effective Data Scientists</w:t>
            </w:r>
          </w:p>
        </w:tc>
      </w:tr>
    </w:tbl>
    <w:p w14:paraId="5949038D" w14:textId="77777777" w:rsidR="00720099" w:rsidRDefault="00720099">
      <w:pPr>
        <w:rPr>
          <w:vanish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720099" w14:paraId="7EC03C42" w14:textId="77777777" w:rsidTr="621B3395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11A28C3" w14:textId="447421D4" w:rsidR="00720099" w:rsidRDefault="00513FA2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79A74309" wp14:editId="20C3A1A3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21" name="Picture 1000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1CBD50" wp14:editId="2A52C59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6A5C1A20">
                    <v:line id="Line 8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651C16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439ABA4C" w14:textId="77777777" w:rsidR="00720099" w:rsidRDefault="00513FA2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Languages</w:t>
            </w:r>
          </w:p>
          <w:p w14:paraId="21E9E04F" w14:textId="77777777" w:rsidR="00720099" w:rsidRDefault="00720099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tbl>
            <w:tblPr>
              <w:tblStyle w:val="documentlangSeclnggparatable"/>
              <w:tblW w:w="8256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90"/>
              <w:gridCol w:w="4266"/>
            </w:tblGrid>
            <w:tr w:rsidR="00720099" w14:paraId="06406692" w14:textId="77777777" w:rsidTr="621B3395">
              <w:tc>
                <w:tcPr>
                  <w:tcW w:w="8256" w:type="dxa"/>
                  <w:gridSpan w:val="2"/>
                  <w:tcMar>
                    <w:top w:w="8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44DCFE" w14:textId="688B3B2B" w:rsidR="00720099" w:rsidRDefault="2D694094" w:rsidP="621B3395">
                  <w:pPr>
                    <w:pStyle w:val="div"/>
                    <w:spacing w:line="220" w:lineRule="exact"/>
                    <w:ind w:left="20"/>
                    <w:rPr>
                      <w:rStyle w:val="documentlang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 w:rsidRPr="621B3395">
                    <w:rPr>
                      <w:rStyle w:val="documentlangSecinfotilesecfieldnth-child1spannth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Tamil:</w:t>
                  </w:r>
                  <w:r w:rsidR="00513FA2" w:rsidRPr="621B3395">
                    <w:rPr>
                      <w:rStyle w:val="documentlangSecparagraphnativeLangParafield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  <w:r w:rsidR="00513FA2" w:rsidRPr="621B3395">
                    <w:rPr>
                      <w:rStyle w:val="span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First Language</w:t>
                  </w:r>
                  <w:r w:rsidR="31F40A57" w:rsidRPr="621B3395">
                    <w:rPr>
                      <w:rStyle w:val="span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– </w:t>
                  </w:r>
                  <w:r w:rsidR="125D2817" w:rsidRPr="621B3395">
                    <w:rPr>
                      <w:rStyle w:val="span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Fluent</w:t>
                  </w:r>
                </w:p>
                <w:p w14:paraId="244F035A" w14:textId="5F04618C" w:rsidR="00720099" w:rsidRDefault="00513FA2">
                  <w:pPr>
                    <w:pStyle w:val="div"/>
                    <w:spacing w:line="220" w:lineRule="exact"/>
                    <w:ind w:left="20"/>
                    <w:rPr>
                      <w:rStyle w:val="documentlang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 w:rsidRPr="621B3395">
                    <w:rPr>
                      <w:rStyle w:val="documentlangSecparagraphnativeLangParafield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20099" w14:paraId="0C319D3B" w14:textId="77777777" w:rsidTr="621B3395">
              <w:trPr>
                <w:gridAfter w:val="1"/>
                <w:wAfter w:w="4266" w:type="dxa"/>
              </w:trPr>
              <w:tc>
                <w:tcPr>
                  <w:tcW w:w="3990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AB9E77" w14:textId="5AA45CFE" w:rsidR="00720099" w:rsidRDefault="07AFF63B">
                  <w:pPr>
                    <w:pStyle w:val="div"/>
                    <w:tabs>
                      <w:tab w:val="right" w:pos="3958"/>
                    </w:tabs>
                    <w:ind w:left="20"/>
                    <w:rPr>
                      <w:rStyle w:val="documentlang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 w:rsidRPr="2FEF0B3F">
                    <w:rPr>
                      <w:rStyle w:val="documentlangSecinfotilesecfieldnth-child1spannth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English:</w:t>
                  </w:r>
                  <w:r w:rsidR="00513FA2" w:rsidRPr="2FEF0B3F">
                    <w:rPr>
                      <w:rStyle w:val="documentlangSecparagraphnativeLangParafield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  <w:r w:rsidR="00513FA2">
                    <w:tab/>
                  </w:r>
                  <w:r w:rsidR="00513FA2" w:rsidRPr="2FEF0B3F">
                    <w:rPr>
                      <w:rStyle w:val="span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C1</w:t>
                  </w:r>
                  <w:r w:rsidR="00513FA2" w:rsidRPr="2FEF0B3F">
                    <w:rPr>
                      <w:rStyle w:val="documentlangSecparagraphnativeLangParafield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7C3A64BF" w14:textId="3978C183" w:rsidR="00720099" w:rsidRDefault="00513FA2" w:rsidP="2FEF0B3F">
                  <w:pPr>
                    <w:pStyle w:val="spanParagraph"/>
                    <w:spacing w:line="220" w:lineRule="exact"/>
                    <w:ind w:left="20"/>
                    <w:textAlignment w:val="auto"/>
                    <w:rPr>
                      <w:rStyle w:val="documentlangSecparagraphnativeLangParafield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976A66" wp14:editId="46D0BC15">
                        <wp:extent cx="2537494" cy="76775"/>
                        <wp:effectExtent l="0" t="0" r="0" b="0"/>
                        <wp:docPr id="100023" name="Pictur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23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7494" cy="7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3D3494A6" w:rsidRPr="2FEF0B3F">
                    <w:rPr>
                      <w:rStyle w:val="span"/>
                      <w:rFonts w:ascii="Open Sans" w:eastAsia="Open Sans" w:hAnsi="Open Sans" w:cs="Open Sans"/>
                      <w:b/>
                      <w:bCs/>
                      <w:color w:val="020303"/>
                      <w:sz w:val="20"/>
                      <w:szCs w:val="20"/>
                    </w:rPr>
                    <w:t>Advanced</w:t>
                  </w:r>
                </w:p>
                <w:p w14:paraId="4C34446B" w14:textId="026BA8F8" w:rsidR="00720099" w:rsidRDefault="00720099" w:rsidP="2FEF0B3F">
                  <w:pPr>
                    <w:pStyle w:val="fieldsliced-rect"/>
                    <w:spacing w:before="20" w:line="180" w:lineRule="exact"/>
                    <w:ind w:left="17"/>
                    <w:textAlignment w:val="auto"/>
                    <w:rPr>
                      <w:rStyle w:val="documentlangSecparagraph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779B569C" w14:textId="66AFA113" w:rsidR="00720099" w:rsidRDefault="3D3494A6" w:rsidP="2FEF0B3F">
            <w:pPr>
              <w:spacing w:before="80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2FEF0B3F"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  <w:t>Recognized and certified by Ecctis UK. (UKNARIC)</w:t>
            </w:r>
          </w:p>
          <w:p w14:paraId="6669AA89" w14:textId="5B19335D" w:rsidR="00720099" w:rsidRDefault="00720099" w:rsidP="2FEF0B3F">
            <w:pPr>
              <w:spacing w:before="80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2FD49ECC" w14:textId="1A5D4995" w:rsidR="00720099" w:rsidRDefault="009E0E80">
      <w:pPr>
        <w:rPr>
          <w:rFonts w:ascii="Open Sans" w:eastAsia="Open Sans" w:hAnsi="Open Sans" w:cs="Open Sans"/>
          <w:color w:val="020303"/>
          <w:sz w:val="20"/>
          <w:szCs w:val="20"/>
        </w:rPr>
      </w:pPr>
      <w:r w:rsidRPr="2FEF0B3F">
        <w:rPr>
          <w:rFonts w:ascii="Open Sans" w:eastAsia="Open Sans" w:hAnsi="Open Sans" w:cs="Open Sans"/>
          <w:color w:val="020303"/>
          <w:sz w:val="20"/>
          <w:szCs w:val="20"/>
        </w:rPr>
        <w:t xml:space="preserve">                                         </w:t>
      </w:r>
    </w:p>
    <w:p w14:paraId="1A71EB43" w14:textId="77777777" w:rsidR="0004607A" w:rsidRDefault="0004607A">
      <w:pPr>
        <w:rPr>
          <w:rFonts w:ascii="Open Sans" w:eastAsia="Open Sans" w:hAnsi="Open Sans" w:cs="Open Sans"/>
          <w:color w:val="020303"/>
          <w:sz w:val="20"/>
          <w:szCs w:val="20"/>
        </w:rPr>
      </w:pPr>
    </w:p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04607A" w14:paraId="7187E74C" w14:textId="77777777" w:rsidTr="621B3395">
        <w:tc>
          <w:tcPr>
            <w:tcW w:w="235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B76F011" w14:textId="6634A51D" w:rsidR="0004607A" w:rsidRDefault="0004607A" w:rsidP="003C09BA">
            <w:pPr>
              <w:spacing w:line="20" w:lineRule="exact"/>
              <w:rPr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020303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5C14620" wp14:editId="62ABE24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-50800</wp:posOffset>
                  </wp:positionV>
                  <wp:extent cx="1231004" cy="51392"/>
                  <wp:effectExtent l="0" t="0" r="0" b="0"/>
                  <wp:wrapNone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04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513F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1562AB" wp14:editId="234341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-6350</wp:posOffset>
                      </wp:positionV>
                      <wp:extent cx="6798310" cy="6350"/>
                      <wp:effectExtent l="0" t="3175" r="2540" b="0"/>
                      <wp:wrapNone/>
                      <wp:docPr id="1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9831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14418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DFE87C7">
                    <v:line id="Line 4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44181" from="0,-.5pt" to="535.3pt,0" w14:anchorId="17E60E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"/>
                  </w:pict>
                </mc:Fallback>
              </mc:AlternateContent>
            </w:r>
          </w:p>
          <w:p w14:paraId="1CE4B3FD" w14:textId="77777777" w:rsidR="0004607A" w:rsidRDefault="0004607A" w:rsidP="003C09BA">
            <w:pPr>
              <w:pStyle w:val="documentsectiontitle"/>
              <w:pBdr>
                <w:right w:val="none" w:sz="0" w:space="17" w:color="auto"/>
              </w:pBdr>
              <w:ind w:right="340"/>
              <w:rPr>
                <w:rStyle w:val="parentContainersectiontableheading"/>
                <w:rFonts w:ascii="Open Sans" w:eastAsia="Open Sans" w:hAnsi="Open Sans" w:cs="Open Sans"/>
              </w:rPr>
            </w:pPr>
            <w:r>
              <w:rPr>
                <w:rStyle w:val="parentContainersectiontableheading"/>
                <w:rFonts w:ascii="Open Sans" w:eastAsia="Open Sans" w:hAnsi="Open Sans" w:cs="Open Sans"/>
              </w:rPr>
              <w:t>Additional Information</w:t>
            </w:r>
          </w:p>
          <w:p w14:paraId="0CD9B579" w14:textId="77777777" w:rsidR="0004607A" w:rsidRDefault="0004607A" w:rsidP="003C09BA">
            <w:pPr>
              <w:pStyle w:val="parentContainersectiontableheadingParagraph"/>
              <w:textAlignment w:val="auto"/>
              <w:rPr>
                <w:rStyle w:val="parentContainersectiontable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0" w:type="dxa"/>
              <w:left w:w="25" w:type="dxa"/>
              <w:bottom w:w="500" w:type="dxa"/>
              <w:right w:w="0" w:type="dxa"/>
            </w:tcMar>
            <w:hideMark/>
          </w:tcPr>
          <w:p w14:paraId="54828FE5" w14:textId="21F4FCB9" w:rsidR="0004607A" w:rsidRDefault="15BE1B4C" w:rsidP="621B3395">
            <w:pPr>
              <w:pStyle w:val="documentulli"/>
              <w:spacing w:before="80"/>
              <w:ind w:left="220"/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 xml:space="preserve">I gained valuable experience as a homemaker for several years, showcasing strong parenting abilities and finding immense fulfillment in nurturing my child. </w:t>
            </w:r>
          </w:p>
          <w:p w14:paraId="35F455F8" w14:textId="2A0E42A6" w:rsidR="0004607A" w:rsidRDefault="15BE1B4C" w:rsidP="621B3395">
            <w:pPr>
              <w:pStyle w:val="documentulli"/>
              <w:numPr>
                <w:ilvl w:val="0"/>
                <w:numId w:val="1"/>
              </w:numPr>
              <w:spacing w:before="80"/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Supported my children's education by aiding them with their studies and assignments.</w:t>
            </w:r>
          </w:p>
          <w:p w14:paraId="553EE3DC" w14:textId="32D0D367" w:rsidR="0004607A" w:rsidRDefault="15BE1B4C" w:rsidP="621B3395">
            <w:pPr>
              <w:pStyle w:val="documentulli"/>
              <w:numPr>
                <w:ilvl w:val="0"/>
                <w:numId w:val="1"/>
              </w:numPr>
              <w:spacing w:before="80"/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Exhibited skill in planning and preparing balanced meals, focusing on nutrition and health for the family.</w:t>
            </w:r>
          </w:p>
          <w:p w14:paraId="398878F3" w14:textId="2AA828EF" w:rsidR="0004607A" w:rsidRDefault="15BE1B4C" w:rsidP="621B3395">
            <w:pPr>
              <w:pStyle w:val="documentulli"/>
              <w:numPr>
                <w:ilvl w:val="0"/>
                <w:numId w:val="1"/>
              </w:numPr>
              <w:spacing w:before="80"/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Ensured effective organization by sorting and managing incoming bills and correspondence.</w:t>
            </w:r>
          </w:p>
          <w:p w14:paraId="7BC93875" w14:textId="2D748424" w:rsidR="0004607A" w:rsidRDefault="15BE1B4C" w:rsidP="621B3395">
            <w:pPr>
              <w:pStyle w:val="documentulli"/>
              <w:numPr>
                <w:ilvl w:val="0"/>
                <w:numId w:val="1"/>
              </w:numPr>
              <w:spacing w:before="80"/>
            </w:pPr>
            <w:r w:rsidRPr="621B3395">
              <w:rPr>
                <w:rStyle w:val="parentContainersectiontablesectionbody"/>
                <w:rFonts w:ascii="Open Sans" w:eastAsia="Open Sans" w:hAnsi="Open Sans" w:cs="Open Sans"/>
                <w:color w:val="020303"/>
              </w:rPr>
              <w:t>Skillfully managed the household budget to cater to the needs of the entire family.</w:t>
            </w:r>
          </w:p>
        </w:tc>
      </w:tr>
    </w:tbl>
    <w:p w14:paraId="06FFBD7F" w14:textId="2E2C58B5" w:rsidR="0004607A" w:rsidRDefault="1DB4B99F" w:rsidP="621B3395">
      <w:pPr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</w:pPr>
      <w:r w:rsidRPr="621B3395">
        <w:rPr>
          <w:rStyle w:val="parentContainersectiontablesectionbody"/>
          <w:rFonts w:ascii="Open Sans" w:eastAsia="Open Sans" w:hAnsi="Open Sans" w:cs="Open Sans"/>
          <w:color w:val="020303"/>
          <w:sz w:val="20"/>
          <w:szCs w:val="20"/>
        </w:rPr>
        <w:t>Thank you for considering my application. I am excited about the opportunity to be part of your team and make a positive impact with my skills and dedication</w:t>
      </w:r>
    </w:p>
    <w:sectPr w:rsidR="0004607A">
      <w:pgSz w:w="11906" w:h="16838"/>
      <w:pgMar w:top="4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1" w:fontKey="{0CEC144A-258D-496D-A3D9-5527CE6D7404}"/>
    <w:embedBold r:id="rId2" w:fontKey="{3E794E76-63D9-44D6-A1FF-1644FA793945}"/>
    <w:embedItalic r:id="rId3" w:fontKey="{F55CCB02-E96D-4DC5-817A-C3559B88A3EA}"/>
    <w:embedBoldItalic r:id="rId4" w:fontKey="{6BA988DE-D811-4525-AE67-E42F6571E8CB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CurObMFRCNlq" int2:id="Onzjijpn">
      <int2:state int2:value="Rejected" int2:type="AugLoop_Text_Critique"/>
    </int2:textHash>
    <int2:textHash int2:hashCode="fZNQDIauWHs9n0" int2:id="X7xC8dNu">
      <int2:state int2:value="Rejected" int2:type="AugLoop_Text_Critique"/>
    </int2:textHash>
    <int2:textHash int2:hashCode="+bdtiPbVKshsVI" int2:id="d4nYmew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9083A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30407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38D5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091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326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7C64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CA6F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A04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77C44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C68D3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AF42E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8EA3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761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022B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4ABA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47A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7A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E07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2E09B2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2E607A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52F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E87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BC7A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34E3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862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0464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C2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BC221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218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863B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10A6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40E7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5EF6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04BF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021C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78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A928DA9"/>
    <w:multiLevelType w:val="hybridMultilevel"/>
    <w:tmpl w:val="F63AAFD8"/>
    <w:lvl w:ilvl="0" w:tplc="8A461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21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8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4E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CC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2E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2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A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08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02A16"/>
    <w:multiLevelType w:val="hybridMultilevel"/>
    <w:tmpl w:val="122092CE"/>
    <w:lvl w:ilvl="0" w:tplc="08090005">
      <w:start w:val="1"/>
      <w:numFmt w:val="bullet"/>
      <w:lvlText w:val=""/>
      <w:lvlJc w:val="left"/>
      <w:pPr>
        <w:ind w:left="7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66078226"/>
    <w:multiLevelType w:val="hybridMultilevel"/>
    <w:tmpl w:val="B8D2C016"/>
    <w:lvl w:ilvl="0" w:tplc="ABEE3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20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4C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4B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21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65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A69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90A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CC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E2CB3"/>
    <w:multiLevelType w:val="hybridMultilevel"/>
    <w:tmpl w:val="397E1264"/>
    <w:lvl w:ilvl="0" w:tplc="0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num w:numId="1" w16cid:durableId="607735376">
    <w:abstractNumId w:val="4"/>
  </w:num>
  <w:num w:numId="2" w16cid:durableId="1039547542">
    <w:abstractNumId w:val="6"/>
  </w:num>
  <w:num w:numId="3" w16cid:durableId="1943415147">
    <w:abstractNumId w:val="0"/>
  </w:num>
  <w:num w:numId="4" w16cid:durableId="1739937250">
    <w:abstractNumId w:val="1"/>
  </w:num>
  <w:num w:numId="5" w16cid:durableId="1319072352">
    <w:abstractNumId w:val="2"/>
  </w:num>
  <w:num w:numId="6" w16cid:durableId="130757135">
    <w:abstractNumId w:val="3"/>
  </w:num>
  <w:num w:numId="7" w16cid:durableId="372467434">
    <w:abstractNumId w:val="7"/>
  </w:num>
  <w:num w:numId="8" w16cid:durableId="1441299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9"/>
    <w:rsid w:val="0004607A"/>
    <w:rsid w:val="00321E9C"/>
    <w:rsid w:val="00374D7A"/>
    <w:rsid w:val="00513FA2"/>
    <w:rsid w:val="00720099"/>
    <w:rsid w:val="00770C97"/>
    <w:rsid w:val="00850AD8"/>
    <w:rsid w:val="009B4E43"/>
    <w:rsid w:val="009E0E80"/>
    <w:rsid w:val="00A67A9E"/>
    <w:rsid w:val="00CB5596"/>
    <w:rsid w:val="00E96AF5"/>
    <w:rsid w:val="00EE2C09"/>
    <w:rsid w:val="02371EA4"/>
    <w:rsid w:val="026996C9"/>
    <w:rsid w:val="027DF22D"/>
    <w:rsid w:val="05CA6A64"/>
    <w:rsid w:val="07AFF63B"/>
    <w:rsid w:val="0E1CDD1B"/>
    <w:rsid w:val="0F24DFD0"/>
    <w:rsid w:val="10D7C8D9"/>
    <w:rsid w:val="125D2817"/>
    <w:rsid w:val="12C82084"/>
    <w:rsid w:val="1463F0E5"/>
    <w:rsid w:val="14B429E2"/>
    <w:rsid w:val="15BE1B4C"/>
    <w:rsid w:val="18A8C072"/>
    <w:rsid w:val="18C978F1"/>
    <w:rsid w:val="18EA49F1"/>
    <w:rsid w:val="19C996AD"/>
    <w:rsid w:val="19DD468D"/>
    <w:rsid w:val="1C57BD38"/>
    <w:rsid w:val="1DB4B99F"/>
    <w:rsid w:val="1E007252"/>
    <w:rsid w:val="1FF140EC"/>
    <w:rsid w:val="2156AEB4"/>
    <w:rsid w:val="240EF4CA"/>
    <w:rsid w:val="296F45C4"/>
    <w:rsid w:val="2A1ED21C"/>
    <w:rsid w:val="2D694094"/>
    <w:rsid w:val="2E439D7D"/>
    <w:rsid w:val="2EF2C010"/>
    <w:rsid w:val="2FEF0B3F"/>
    <w:rsid w:val="31ADAE13"/>
    <w:rsid w:val="31F40A57"/>
    <w:rsid w:val="33DD32BA"/>
    <w:rsid w:val="36AD02A8"/>
    <w:rsid w:val="38CCC9DD"/>
    <w:rsid w:val="3951FEB8"/>
    <w:rsid w:val="3A60C2EE"/>
    <w:rsid w:val="3D3494A6"/>
    <w:rsid w:val="40AC24F0"/>
    <w:rsid w:val="41535DAA"/>
    <w:rsid w:val="420576CF"/>
    <w:rsid w:val="44AE4917"/>
    <w:rsid w:val="4597E9BC"/>
    <w:rsid w:val="45E0D1FE"/>
    <w:rsid w:val="4720DE5A"/>
    <w:rsid w:val="4F6FB83E"/>
    <w:rsid w:val="50CE11EE"/>
    <w:rsid w:val="523516AD"/>
    <w:rsid w:val="55F72657"/>
    <w:rsid w:val="56181471"/>
    <w:rsid w:val="574B87A1"/>
    <w:rsid w:val="58A77874"/>
    <w:rsid w:val="58EA02FB"/>
    <w:rsid w:val="593B7355"/>
    <w:rsid w:val="5BFA197E"/>
    <w:rsid w:val="621B3395"/>
    <w:rsid w:val="655BD67E"/>
    <w:rsid w:val="663625C1"/>
    <w:rsid w:val="6ACE21FF"/>
    <w:rsid w:val="6C113ACE"/>
    <w:rsid w:val="708EAB95"/>
    <w:rsid w:val="729A7468"/>
    <w:rsid w:val="735A1962"/>
    <w:rsid w:val="73C1E643"/>
    <w:rsid w:val="7457ABAB"/>
    <w:rsid w:val="747662B3"/>
    <w:rsid w:val="78FA0277"/>
    <w:rsid w:val="7A5B427D"/>
    <w:rsid w:val="7B1809AD"/>
    <w:rsid w:val="7C82FC86"/>
    <w:rsid w:val="7F90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8EC"/>
  <w15:docId w15:val="{720F0CD3-3358-4857-805A-C90DEA57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-box">
    <w:name w:val="document_left-box"/>
    <w:basedOn w:val="DefaultParagraphFont"/>
  </w:style>
  <w:style w:type="character" w:customStyle="1" w:styleId="documentright-box">
    <w:name w:val="document_right-box"/>
    <w:basedOn w:val="DefaultParagraphFont"/>
    <w:rPr>
      <w:spacing w:val="4"/>
    </w:rPr>
  </w:style>
  <w:style w:type="paragraph" w:customStyle="1" w:styleId="documentright-boxsectionnth-child1">
    <w:name w:val="document_right-box &gt; section_nth-child(1)"/>
    <w:basedOn w:val="Normal"/>
  </w:style>
  <w:style w:type="paragraph" w:customStyle="1" w:styleId="documentparagraphfirstparagraph">
    <w:name w:val="document_paragraph_firstparagraph"/>
    <w:basedOn w:val="Normal"/>
  </w:style>
  <w:style w:type="paragraph" w:customStyle="1" w:styleId="documentname">
    <w:name w:val="document_name"/>
    <w:basedOn w:val="Normal"/>
    <w:pPr>
      <w:pBdr>
        <w:top w:val="none" w:sz="0" w:space="7" w:color="auto"/>
        <w:bottom w:val="none" w:sz="0" w:space="10" w:color="auto"/>
      </w:pBdr>
      <w:spacing w:line="760" w:lineRule="atLeast"/>
    </w:pPr>
    <w:rPr>
      <w:b/>
      <w:bCs/>
      <w:caps/>
      <w:color w:val="144181"/>
      <w:sz w:val="64"/>
      <w:szCs w:val="64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character" w:customStyle="1" w:styleId="documentaddressLeft">
    <w:name w:val="document_addressLeft"/>
    <w:basedOn w:val="DefaultParagraphFont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Padding">
    <w:name w:val="document_addressPadding"/>
    <w:basedOn w:val="DefaultParagraphFont"/>
  </w:style>
  <w:style w:type="character" w:customStyle="1" w:styleId="documentaddressRight">
    <w:name w:val="document_addressRight"/>
    <w:basedOn w:val="DefaultParagraphFont"/>
  </w:style>
  <w:style w:type="paragraph" w:customStyle="1" w:styleId="documenticonInnerTableParagraph">
    <w:name w:val="document_iconInnerTable Paragraph"/>
    <w:basedOn w:val="Normal"/>
  </w:style>
  <w:style w:type="table" w:customStyle="1" w:styleId="documentaddress">
    <w:name w:val="document_address"/>
    <w:basedOn w:val="TableNormal"/>
    <w:tblPr/>
  </w:style>
  <w:style w:type="table" w:customStyle="1" w:styleId="documenttopsection">
    <w:name w:val="document_topsection"/>
    <w:basedOn w:val="TableNormal"/>
    <w:tblPr/>
  </w:style>
  <w:style w:type="paragraph" w:customStyle="1" w:styleId="documentparentContainersection">
    <w:name w:val="document_parentContainer_section"/>
    <w:basedOn w:val="Normal"/>
  </w:style>
  <w:style w:type="character" w:customStyle="1" w:styleId="parentContainersectiontableheading">
    <w:name w:val="parentContainer_sectiontable_heading"/>
    <w:basedOn w:val="DefaultParagraphFont"/>
    <w:rPr>
      <w:bdr w:val="none" w:sz="0" w:space="0" w:color="auto"/>
    </w:rPr>
  </w:style>
  <w:style w:type="paragraph" w:customStyle="1" w:styleId="documentsectiontitle">
    <w:name w:val="document_sectiontitle"/>
    <w:basedOn w:val="Normal"/>
    <w:pPr>
      <w:spacing w:line="200" w:lineRule="atLeast"/>
    </w:pPr>
    <w:rPr>
      <w:b/>
      <w:bCs/>
      <w:caps/>
      <w:color w:val="000000"/>
      <w:sz w:val="20"/>
      <w:szCs w:val="20"/>
    </w:rPr>
  </w:style>
  <w:style w:type="paragraph" w:customStyle="1" w:styleId="parentContainersectiontableheadingParagraph">
    <w:name w:val="parentContainer_sectiontable_heading Paragraph"/>
    <w:basedOn w:val="Normal"/>
    <w:pPr>
      <w:textAlignment w:val="top"/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hiltParaWrapper">
    <w:name w:val="hiltParaWrapper"/>
    <w:basedOn w:val="Normal"/>
  </w:style>
  <w:style w:type="character" w:customStyle="1" w:styleId="documentskillpaddedline1">
    <w:name w:val="document_skill_paddedline1"/>
    <w:basedOn w:val="DefaultParagraphFont"/>
  </w:style>
  <w:style w:type="paragraph" w:customStyle="1" w:styleId="documentulli">
    <w:name w:val="document_ul_li"/>
    <w:basedOn w:val="Normal"/>
    <w:rPr>
      <w:sz w:val="20"/>
      <w:szCs w:val="20"/>
    </w:rPr>
  </w:style>
  <w:style w:type="paragraph" w:customStyle="1" w:styleId="documentskillpaddedline1Paragraph">
    <w:name w:val="document_skill_paddedline1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ocumenteducationparagraphspacing">
    <w:name w:val="document_education_paragraphspacing"/>
    <w:basedOn w:val="Normal"/>
    <w:pPr>
      <w:spacing w:line="40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DefaultParagraphFont"/>
    <w:rPr>
      <w:sz w:val="20"/>
      <w:szCs w:val="20"/>
    </w:rPr>
  </w:style>
  <w:style w:type="paragraph" w:customStyle="1" w:styleId="divdocumentfirstparagraphdivlcdottedfull">
    <w:name w:val="div_document_firstparagraph_div_lc_dotted_full"/>
    <w:basedOn w:val="Normal"/>
    <w:rPr>
      <w:vanish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educationparagraph">
    <w:name w:val="document_education_paragraph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paragraphnotfirstparagraphsinglecolumn">
    <w:name w:val="document_parentContainer_paragraph_not(.firstparagraph)_singlecolumn"/>
    <w:basedOn w:val="Normal"/>
    <w:pPr>
      <w:pBdr>
        <w:top w:val="none" w:sz="0" w:space="3" w:color="auto"/>
      </w:pBdr>
    </w:p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character" w:customStyle="1" w:styleId="documentlangSecparagraphnativeLangParafield">
    <w:name w:val="document_langSec_paragraph_nativeLangPara_field"/>
    <w:basedOn w:val="DefaultParagraphFont"/>
  </w:style>
  <w:style w:type="character" w:customStyle="1" w:styleId="documentlangSecinfotilesecfieldnth-child1spannth-child1">
    <w:name w:val="document_langSec_infotilesec_field_nth-child(1) &gt; span_nth-child(1)"/>
    <w:basedOn w:val="DefaultParagraphFont"/>
    <w:rPr>
      <w:b/>
      <w:bCs/>
    </w:rPr>
  </w:style>
  <w:style w:type="character" w:customStyle="1" w:styleId="documentlangSecinfotilesecfieldnth-child1colon">
    <w:name w:val="document_langSec_infotilesec_field_nth-child(1)_colon"/>
    <w:basedOn w:val="DefaultParagraphFont"/>
    <w:rPr>
      <w:b/>
      <w:bCs/>
    </w:rPr>
  </w:style>
  <w:style w:type="character" w:customStyle="1" w:styleId="documentlangSecinfotileseccolon">
    <w:name w:val="document_langSec_infotilesec_colon"/>
    <w:basedOn w:val="DefaultParagraphFont"/>
    <w:rPr>
      <w:vanish/>
    </w:rPr>
  </w:style>
  <w:style w:type="paragraph" w:customStyle="1" w:styleId="documentparentContainerlangSecparagraphnotfirstparagraphsinglecolumn">
    <w:name w:val="document_parentContainer_langSec_paragraph_not(.firstparagraph)_singlecolumn"/>
    <w:basedOn w:val="Normal"/>
  </w:style>
  <w:style w:type="paragraph" w:customStyle="1" w:styleId="fieldsliced-rect">
    <w:name w:val="field + sliced-rect"/>
    <w:basedOn w:val="Normal"/>
  </w:style>
  <w:style w:type="character" w:customStyle="1" w:styleId="fieldsliced-rectCharacter">
    <w:name w:val="field + sliced-rect Character"/>
    <w:basedOn w:val="DefaultParagraphFont"/>
  </w:style>
  <w:style w:type="paragraph" w:customStyle="1" w:styleId="spanParagraph">
    <w:name w:val="span Paragraph"/>
    <w:basedOn w:val="Normal"/>
  </w:style>
  <w:style w:type="table" w:customStyle="1" w:styleId="documentlangSeclnggparatable">
    <w:name w:val="document_langSec_lnggpara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CB55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lea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thyadev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sathyadev.co.uk" TargetMode="External"/><Relationship Id="rId10" Type="http://schemas.openxmlformats.org/officeDocument/2006/relationships/hyperlink" Target="https://olympus.mygreatlearning.com/certific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thya-dhanabal-417800236/" TargetMode="External"/><Relationship Id="rId14" Type="http://schemas.microsoft.com/office/2020/10/relationships/intelligence" Target="intelligence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Sathya Dhanabal</dc:title>
  <cp:lastModifiedBy>Sathya Dhanabal</cp:lastModifiedBy>
  <cp:revision>4</cp:revision>
  <dcterms:created xsi:type="dcterms:W3CDTF">2023-08-31T11:24:00Z</dcterms:created>
  <dcterms:modified xsi:type="dcterms:W3CDTF">2023-09-11T20:35:00Z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a82212bf-7d79-4913-a095-170d112d0489</vt:lpwstr>
  </property>
  <property fmtid="{D5CDD505-2E9C-101B-9397-08002B2CF9AE}" pid="3" name="x1ye=0">
    <vt:lpwstr>+GsAAB+LCAAAAAAABAAUmrV260AURT9IhZhKMXOEnZiZ9fXPr4mLrNijmTvn7O0VWmAhBCJIiEUwgoUploIYHsdgmiQQlmBYtlaGdQP0yAUzpyPzEwXKV3WKpFypY5aVVW+3MYSUHqgzGq3Il4PsGaDM+rkda61a7HToVaEquZUthE7axRfw1VE0npNPwARbp+PIgwbuHUS5ZN8ycXUfzrnlv5JQeHYk3Jrn8MnJ8Po8o+2zclSBSiD1a8Rt2am</vt:lpwstr>
  </property>
  <property fmtid="{D5CDD505-2E9C-101B-9397-08002B2CF9AE}" pid="4" name="x1ye=1">
    <vt:lpwstr>TfTH/2//kSItj9VsVxJuI9c+kLYGpVd1wovxZCoFV/m6khpOAvYAMGYuc2IsbJA9u1fT5BStUpEXvgZrLzqlvhEVXOvFgfKkaRT9Fru3joS1KgQ+8Kf7w0sPXIoA3vdcrz0OIkPBrIZYi5oK2VB/pSeII2zkry4LYtEv8Smcpfj7CCs2s2iXQp7kBnbPo+TKFGR0F0IQFIJDEnmhtxN/wK9iyD8Ev80Ld581GycQuqb1AqqETMpRvCQTY6jEbs5</vt:lpwstr>
  </property>
  <property fmtid="{D5CDD505-2E9C-101B-9397-08002B2CF9AE}" pid="5" name="x1ye=10">
    <vt:lpwstr>p1n6MZMHeS6C/yEv8dopWo8ZYZ1xEt9706KSEIOTbVOItxdsqPFznQ6iw45ttTBYgf26+V13KRpvN+fN46fyxTDZr1+RlIJRDG/0n900eldxZYPl8HHqYgHLbYPdboeUI9pTFnwOvtee5HQSVqQiD3CGqacaFxOiMWMdaTBdIeABtVgV1iF//KYoND7C6v7MuY5D6o969a7t7B96ZOg6Ey/2x3lYK+X7lnHC5l9vCbYNvCDAHODBzPbEI8HtY4m</vt:lpwstr>
  </property>
  <property fmtid="{D5CDD505-2E9C-101B-9397-08002B2CF9AE}" pid="6" name="x1ye=100">
    <vt:lpwstr>QbT28qSeYK6QU7iFw14tcd5Z8q5/YP7Al1XPV4oC7LDmEY8TAOsnIPBzEF4e9Z9n2M2fpDWbzWTOAmaFiJJUE8g0OSUNxMEFoKBd6acqrR62/BEo3ZClZbHQLofnQcDRKj8Ey+V1H9CCK7Fo/OzyOqXbMaaP+wpbBdzumDTy0dzTjXgcX9c+ZrqxcZ9QqWnaemjvZ6syL6U/l3821AVh+rcg98zMHxC/B3CRMRyoHh+wE3bUayl8a4GFiGOHj8A</vt:lpwstr>
  </property>
  <property fmtid="{D5CDD505-2E9C-101B-9397-08002B2CF9AE}" pid="7" name="x1ye=101">
    <vt:lpwstr>KCQsZ8l8HKXCLI8QPXXoiRy4PvXYI5JJ0B5h83ji1vfD7PPa1LrsFW2bWr23ZcOghaoL1JjH5o78+GYBWXJ+2CRHfHfMtvYOcjPeXm5JKKVXOVDbZW6O286D4d2m3B67i6GWEFfaeOEO51HR0s0hQ9UMnmlJM1NaEWk7dtVt+xVNbYvwMmHLCSTExQr74Ve7PyRxGLhLgrH+ENDY7lIHV1kV+li8F3phmeFmttlAnBxV80JgY5DWFfFSTeo+PPg</vt:lpwstr>
  </property>
  <property fmtid="{D5CDD505-2E9C-101B-9397-08002B2CF9AE}" pid="8" name="x1ye=102">
    <vt:lpwstr>GmKOFOpX8EuJ98+rSUrymavaCF92BvwMVdgWJwn1/zlmT4LCr42i3v+ggSoAaWWjAFE1Buw7x6u4mJmQ9JmBQGsG2sFgZt28RBKMbBlbFE8q77TUTkueXMKc/6+fQrC7vaVxgsyRbBq8IBAugyIr6e7ddt7YmzYFN5B1A8BnDV6RPn31K491RVHsb7eunLJP2cXGPxdN/y5UZLS2PoXKqkGAJHP/rrF0xZIvxw9t4CFgO4Gtp1l/jO4i//OURnn</vt:lpwstr>
  </property>
  <property fmtid="{D5CDD505-2E9C-101B-9397-08002B2CF9AE}" pid="9" name="x1ye=103">
    <vt:lpwstr>bJUPc10VvI9Jeaaku1vVPbPq8LESqvedvUyfx8NaJn6tYE0hU8ttt5wQV80QTVf68eXzmK5Wi1FWac/h3TTVQc7lYiMQ8lng7iGk12yqCzYs0mzEm4fuhKBvkAvRu6JyIEwlLFzSHXX8+we0jj4HXxOOK2Ih2VkKHPaXkroU6EEYWOE3UVK5apery98VYI2s1AxzLrMvDDPo41gxY8hYrA6vufqcZubuSOqn+fBC5/rwV+Q1MYHkUvZCB3g96DF</vt:lpwstr>
  </property>
  <property fmtid="{D5CDD505-2E9C-101B-9397-08002B2CF9AE}" pid="10" name="x1ye=104">
    <vt:lpwstr>9av4aWYRy5elVuiiHPMlJpEGuVnG+tcJtPk1IwNpJAE3zcIiEX26n9/jfzlgkcfRJtA3J5LVDlbT+XPY/duceAkWiTHEUn5Z1H6YnvHJTnzzqSJbScFFP3XpiVJQsXw/3obK4CsXnQCHSUeZpU5u4r/2J655CTTzff2MxNwD0bw54tUs/eXuCQwurK9Wqo38Z5DhxtIFDpxt/MvLxGiv8jq+uIk55yLyEY5YL4GIdFpoHixPr3dnZHONlXykDVm</vt:lpwstr>
  </property>
  <property fmtid="{D5CDD505-2E9C-101B-9397-08002B2CF9AE}" pid="11" name="x1ye=105">
    <vt:lpwstr>ECSNg0JFXHt3OoKh6w5So8IdksQSu8o8RlLPl9Ou8ztg14QQPZXwvq2GCXLKt/G40OH0khlXb6/A8BQuEsl25Vn9fKQFMFhcwmbPMjH7+Pj1Pr9/djemR+Plza2Eq2NW+NVuTNC5uTcGKF+jiUQ3p3LBbs78UIpGxEOiUVC0OoSv553CeX+wwc+FLfJ7ttrtHTdYc5meZUIff1S8LNUxjFSGfOUopngKHLTygCS++felrLDcPctH7R20VL7gC2Q</vt:lpwstr>
  </property>
  <property fmtid="{D5CDD505-2E9C-101B-9397-08002B2CF9AE}" pid="12" name="x1ye=106">
    <vt:lpwstr>pvLjS8ocIctmuYwloQB2RQ91Jamw65AnWIJVdbR7X6DQbeyPbOXzjICON4nSCovT8pXD1ZDrh3JkCq59ZDSHS1FVizaqDA1eZBgEka+ilPNH1zwYbVZs9TmRACPVLPqYvWhoY9uDIGcvKrZXeU3MPvpyvtjpw9I4A6+jhb0R/sVgngi4zOxaZ8Ajh92NQuO+hJDAFykVqjAHFtrV51+fkJj3KbnMunDqrFIu/ickfIc3bwxjDRO9+6qhwPeFo0H</vt:lpwstr>
  </property>
  <property fmtid="{D5CDD505-2E9C-101B-9397-08002B2CF9AE}" pid="13" name="x1ye=107">
    <vt:lpwstr>8P+pdSVSsu+M5KcYmfEkeKHvoF4Vm9P1csfG/RaT8U18mmFT+BLiPBFbcyuwK4JsdAVW1ULkFCwKpOBg+ehrsjej8nl+zRbDO7wmTqnhvgWolcbwvLVfTOKzet04pG2L/BN4xkoqWXCDLf1dkWRRL6pENSa5Jn/U0k8b+ujeYTvNONDsjF6nAu1ZbVG1s+jSfvQRDgOPshEB1jOaNHRqIAXuKdPD/O4BGXRW0L+sXoHkfiXNvvJcJrBJhrntq0p</vt:lpwstr>
  </property>
  <property fmtid="{D5CDD505-2E9C-101B-9397-08002B2CF9AE}" pid="14" name="x1ye=108">
    <vt:lpwstr>YcReD61+6W6W6hPPryZ4BSXPNYlq4tmqN29ynLmSs9DYrqDaD0Lcnr14/B0b8A8YY4d1f5b1RGV7vdRfMpS3n8EpaCPcWUBbB89RlNTGVFABxLHujxN+DMj87Yjt4eqvRUuuqmpT4LfZ4unYb+M68mZy8BeZyndrXlzH4KuSPr0+Stl+HCFxZo222ZzyhQwm7KVGXJ3PEiGdfeJz8oV8g0sAgtE9YvIlK15qabbraTQBQAJZG9ei87g2hVzDpqK</vt:lpwstr>
  </property>
  <property fmtid="{D5CDD505-2E9C-101B-9397-08002B2CF9AE}" pid="15" name="x1ye=109">
    <vt:lpwstr>/bFI0TdSPXhsrNbBdQ+MN9esEhhZ8TZu30VDpvs427+QgGIxsZupx5QsEakP8VU0VH9OuXL8KaoN32l7JDQVM6OWAqBWUdyCLzJf4Zcy6f8YRByaAYTiqnDNUbT/Wv3//AT/mSSD4awAA</vt:lpwstr>
  </property>
  <property fmtid="{D5CDD505-2E9C-101B-9397-08002B2CF9AE}" pid="16" name="x1ye=11">
    <vt:lpwstr>jMUgr0V9mMJoeALMf86fw9LtUcyJRU+HFu8IgwxGzsIbK9pCkmIZGb7nHV/zdfqHsf+7omlaRD6nVH5MX8MFdfh9pj1hxcmaurPtISBwJUHqA1pxHgjf8dxkZfzM3oSDIPNpOOBZfUgW1fpxIW8xEITKLk2D/R/jDfgVtKNIwkWjqBfCO9d9KYSgd5kGXjmojku9gC+E0eW5NcoNyZ35gpofxmb0q5iprUtxN7ziy7iz+uQ6suZm+nTSwQbJW7X</vt:lpwstr>
  </property>
  <property fmtid="{D5CDD505-2E9C-101B-9397-08002B2CF9AE}" pid="17" name="x1ye=12">
    <vt:lpwstr>ibKCerHZSzC+DJyrUIG1xqVx/ubi/FYYR1MRv9M/tBvvrU6YABIVOqJAVHVrcjUXFIQMf9VB2I/CgV9yN6+Ev0k75pO83hppPlouBJlKBsR8E+FvpDvZhGbGaVUpGaQqhG+k7XYPQA1/jCPHThzq4fYltbP1To+vF+Imr1pSRJx9I/oZZyORhxCvRFD2UGZuvrKMsPYUzgbpcu53Z64kZtgRg974zjQVk5LWcyIT5bQ3g//g6eArX+vfDp1AJuG</vt:lpwstr>
  </property>
  <property fmtid="{D5CDD505-2E9C-101B-9397-08002B2CF9AE}" pid="18" name="x1ye=13">
    <vt:lpwstr>Sw6Ej650chk+KjdIEBIiwQ0cCmEdl/Q3f32n5EP7mGa2VuudciHtAybBLfp0JN0XpH7G8IzUROLwsFbnJf4vrVl+BrMurYNN2HwYrx+O6YMMX/tob5Xp7gmIcqoX2IyE0BcBkLdqty0gSYMfBy5npHc7ySy0cfRdYsesy8O7dGeehcLlx4mbDpxH7Ty06eANhGfdu4KHxDQVeHhQgyAKxHyx60V0HUbNXg25Tj+H9uUl/DQv7vOelGnEKI8UUga</vt:lpwstr>
  </property>
  <property fmtid="{D5CDD505-2E9C-101B-9397-08002B2CF9AE}" pid="19" name="x1ye=14">
    <vt:lpwstr>f7S1PpHDKi5r8pWtYsGdEytLGx+KXHd2iFyZqN3WWo5VFPe+p3YHKYUqbmu83siW97UN0hU0XHS4KTkVWS2pb0D/l5PC4IKjcBR3q34BCjuGIR2cSi1D05rHNuSRuonGGNTsozW+uviKfU2PalVAVCm3TklDEExq2junrRzgW9oIf3NmPWb7KJaYX/KNtR73NlK7/BdaEcqt5j/2jRjEvhOEn3b9iEc8zzuHPwghU94U/OTnb4eNVEa1jrAR05S</vt:lpwstr>
  </property>
  <property fmtid="{D5CDD505-2E9C-101B-9397-08002B2CF9AE}" pid="20" name="x1ye=15">
    <vt:lpwstr>EA3Ci3S5VLF0mrq/5DbDGK55CSnDVfwI5rfswAAdW5V4C4OnAd3IjS1dJsT0Rx/P+fD/vwdE38soTQMafp8yBnOeRJgUnxtTKcWJN0jFuHupD1f87f2JjczJNsrG7QOVXYh9j43enoD+zkVUj1DkeWD5A4oXGb87Z9HbEaLSjJuvtjxYIWsq0lqhfWO3RJBdFG8Yacey/QBtmExyHegVjg7ZbX59YV1B779siqdJ7/eyk2O038I7bsgG3HzR8G9</vt:lpwstr>
  </property>
  <property fmtid="{D5CDD505-2E9C-101B-9397-08002B2CF9AE}" pid="21" name="x1ye=16">
    <vt:lpwstr>Qcvaght/Ug7px8UxoCBVRKkMYOfx/cuasz9hk1lgU/V1YH+e7emUh6NwoCRNyAZmaSG5VZh4qOBkzl+r+G4Bt9e9Ncgb6UreRReAbrCsfAcvTjkL6yli91xTA1I4YNh1/Wa9jv78nguoL04uOacXeNGC6dE+otrLG1iNn3RxdInyLXKuw+0uhakaaRv9YeYzBBJfYXge6EloEejCaw8DI1kYvF43M6IvQPvOzLDU/fgp29U9HN7v3VZJUXP+rmS</vt:lpwstr>
  </property>
  <property fmtid="{D5CDD505-2E9C-101B-9397-08002B2CF9AE}" pid="22" name="x1ye=17">
    <vt:lpwstr>KWpchWfbPfjgf2w9R6Deo/j4AsH65ZJP9Yy8hQrzDIapWQ7f4ySXXwS+GdccmxP3NFstfF92lMxidXzv+8ogf2zrdYq4KFgM+XHoVavhi4V4wMhKoxW4TJz4n02A2TOFPGf7eWGYJuIc4xMOHjwExO6dLs5X97mzlkGiARuOCv5gYmouR/E0CQVc7rvUvsefx/aPRLQMwL+93d/Jm4/4TMLvifpBP/bm15BOQsxBBkVA/lE76Vc2OLZwc/mrIsJ</vt:lpwstr>
  </property>
  <property fmtid="{D5CDD505-2E9C-101B-9397-08002B2CF9AE}" pid="23" name="x1ye=18">
    <vt:lpwstr>R+3rwCgsiohdE1fOlbb2+eh0EYXEd2GRsnCg8Z8ZEla7BwH0LPELZdu/lyNoi5zaGJ1LcWZmaGM7YAQbOG54fXGTy24UXorjKqQW15HTC7keNnKbKJUa9MKP83KF3vKtHwg/AtLE78EdpmfqzcbTq0xi+gVHYf3uwzFdEK+Uqhqjr4IjAC/PqzREMVYJH8y9UzcfL3l6zoySbBrZHyIvkQEH2EazfItkSrmVYyP/ewtCqwgNFLuSgXXzbRcuXaP</vt:lpwstr>
  </property>
  <property fmtid="{D5CDD505-2E9C-101B-9397-08002B2CF9AE}" pid="24" name="x1ye=19">
    <vt:lpwstr>QEif+MJdaXdnyqTrvJQMKGqHwea1bNdYHXbv1U4hjvz2PzhQxgnYMhJdhDHSO7vQabVpOCwldYBEpQEH1KKFRoH89No4mK9TUpGlDE0CHZB0EyCD5Z3T3y3BGZTDESPZoNS97W0bHyOscjirvZ5g91Y4+hpLOU2j4dbxR6key6I6upi2qObzKgZDtaF0pZq5G1RMavU+98uc7Tx2iHq3/Y8PemDk/LHlLnO18xlw5CNvClOepBZXEpaP+3CBxQX</vt:lpwstr>
  </property>
  <property fmtid="{D5CDD505-2E9C-101B-9397-08002B2CF9AE}" pid="25" name="x1ye=2">
    <vt:lpwstr>ZDZxIaBBR5Ed6bP5OKIY8EmfrGMz6NQr+n7Zht9q4MDeDyZ34BdScXe6y6L25/guHrXdvP7eHyznQ5Xq6KEqzobeeyJpNWuVRL29qoZvnkDSIN8sW96mqmXJ3JpMrYuuOPqgCILNB9qYC38xc03635mshB8dGkJ+TuNyd26SEbvne8suPxRELbxHwWhTZVjzZo27QTq9cyWQx69LxWq2LJpB6LaLMg6DzbUV8aNeLB8XeuBNBOT473WFl/ZANRj</vt:lpwstr>
  </property>
  <property fmtid="{D5CDD505-2E9C-101B-9397-08002B2CF9AE}" pid="26" name="x1ye=20">
    <vt:lpwstr>uypUFyphOciuch2lPrYJ78rNVdsEGEgka5bh2plVsOhrm4l2EGhRCUY6S1cNgmO4WVoxRI7eDvj6UGk6L/NZY34JLx/ZXGHbfpWsvQlk1YLCixJps+hAEt6frWZPnk26wIo7U74kPiIhoh8uWIYim541whnhCARhMgxjS7xFp9jRLy/k6f5jcvxyRPUbzEny2vqvf5LBtDUPkmfPV1v39RniUnDmuJYkcK5J+IlwheecvmmJmG8ieEbuPuyeM2v</vt:lpwstr>
  </property>
  <property fmtid="{D5CDD505-2E9C-101B-9397-08002B2CF9AE}" pid="27" name="x1ye=21">
    <vt:lpwstr>Xqy6ZITHd3/73mT7cRVxhvqQRsvTsFV1hNSdIXDWSB9mtDML2015lTcg05DjHOG/7OQPO/Y2kR8d0lKapLCbo70MIGQygIJBhks6piRno29+1eFK+kuXJQaUVA3Drn6agF5WxhfDOh+JmDPsZkFGe1qAYsqIkBCZyagt3wB+UpXaKZK7unpo/uFA2AHgRt3AxcgsOix7U362RbZ/AbFo8NNtVyIZjxZDLVXlNkmWr/2YV1NO9ZmY9HJLYv9bUL9</vt:lpwstr>
  </property>
  <property fmtid="{D5CDD505-2E9C-101B-9397-08002B2CF9AE}" pid="28" name="x1ye=22">
    <vt:lpwstr>3315XpIyzdoI+tPQCVgZEI8yiupJ/YynYJHijut2KbWbGNl3yBuFaoMsJnJ6QRHVO85Ww/gtdzTGDZH3aoCvzmI3tunZuaXzneY/AjJxX1maV6NaWQmjM7OuynpLa/Bbq3FUyYlgY+ywPWtD4/aj800efk8lPOS47+y0cLenn/JAXrfOb5Ko94GX4QVE7iS/AnLlHkqdqZzoU9H18dJHV/va54QLKsU3Wywu+e9TJgKeVGxTkG4X55mDQeyYtJt</vt:lpwstr>
  </property>
  <property fmtid="{D5CDD505-2E9C-101B-9397-08002B2CF9AE}" pid="29" name="x1ye=23">
    <vt:lpwstr>8ybeGWWBCdbgMNDPoVhNiTWBwfxedtMrDtZvWDNy8AaZB/pu3HK8Co66dN1z9v+R1yBlg2BU+b3+c3QUrCdqbq+E7S5MP002J8lfTlYb4jhxr8T2rOFwRrD5In1xjbfoWyGpEBfUuU+rkCFE/vhmw0+Nu7l4Cb+Yld9mhgcDxMEV4y770nqKJT5/8Laz+1xHwAXyWJXiiQqV2iGP57FZUq06+ECkp5xerEyvU8oHnUJwZdRanWTs3SzlmdsvMHR</vt:lpwstr>
  </property>
  <property fmtid="{D5CDD505-2E9C-101B-9397-08002B2CF9AE}" pid="30" name="x1ye=24">
    <vt:lpwstr>Q7qpUk0c5Pmmb0qGELBbJvQ2V4O0A2CJIKXq8or27z9NV0nGZOSjNq+Ueh7BmtPDeYOZjDF2w/EAZ5d59dqjN9kZOC4Jm0dGfVGQC1H+mjQ6C9HLzHkIBxDujOVPyUFYc6EjU5YYuhWPuY5Xkv8A3DGlyYgyNuD2fstSHsFg8A+0n7DsukB2nSBbXSYQrmfsULUix+Ie778SvuXfSArJRCal/4KWL501BUtQztGAmEQb5qY/T7h+DrpZmZNkc7Y</vt:lpwstr>
  </property>
  <property fmtid="{D5CDD505-2E9C-101B-9397-08002B2CF9AE}" pid="31" name="x1ye=25">
    <vt:lpwstr>au97JgTu4wfVIfU+OD31ashbQRBTWzfzLNIkXjcDn2UB1Og7F2lbo7L+17Yn0J6yv3RwTmz3PLcrRWR9E24J41LcJvJ832GeY75hZAid9je3zSh4ZBlYT0zwBHsH+H3Cxf8ft7uCvMVqVnQYCmdGHAlbeU5VrCI5Cu/9wq0rawDgkjPfsDsSSrFjlSb1gcssmgtGlhx9l/odyqHEwgtF9xCDQSSFFd3Mdcef1cW0jLSEb8esG9VySC8+HDXhDpK</vt:lpwstr>
  </property>
  <property fmtid="{D5CDD505-2E9C-101B-9397-08002B2CF9AE}" pid="32" name="x1ye=26">
    <vt:lpwstr>I98xoyAswZZunipgmKkg2U8Jb/CbnFVmKZHBOSzn7kpUZUs9YMPP3MAZ0FhUsAc7eRhluEa6LlJ1aPyGknZep8RWN8z56Gd77ozwjrALh5590FKjv8J6o7g19DXrNO9FhK9irrSKOjTqccgfC/ZQjCiQJrFAxBZNI/1ccy8a8S440DQ5q5pY1GI8Pd1hKb9n5szjdwEOMHvj4rMzoyIBvGs3xuPe7bjLpBvRQkEHaWl0RJ7U4lTTAl78+DK8M5b</vt:lpwstr>
  </property>
  <property fmtid="{D5CDD505-2E9C-101B-9397-08002B2CF9AE}" pid="33" name="x1ye=27">
    <vt:lpwstr>2Lw5A9VcWnvwuiz/8xlJVyY/LtlU+x14Jp6puRc6Pqj9CKrZv4Lzik5XqtTmKafNSFKVOUxYF+0iuaF2OJeUYwMfeyv9z75D6ucX2EU8F+tUDx7jgX0Ri/butRb/3U9DU++cj18TSy4GtKaZpz9aOUS/jGng5+7B9J/vUMCHWv8NdLVdmgsSozCtYEVxwVeXYgVYaDvMFC1C2js/6r7pxkG++vAwFByD+BUzhXAfFyk5i85i5jWDLgEtkfVX9cG</vt:lpwstr>
  </property>
  <property fmtid="{D5CDD505-2E9C-101B-9397-08002B2CF9AE}" pid="34" name="x1ye=28">
    <vt:lpwstr>eQIdmS4SZ0f2f834xbc6PXlTr41g2EDTumbLc1L1NzKaYD5xH74d0oQN6khIJTqA+LeZUQrrvvStobOlaStC2fnWR6+LgC4UrYDB+iEyMgM2jSijA19+y4EoCNomYpBX3ZAkGVyfOK7isy7mO+0D+QI1eVjLurQYPM9gG0B6KJD3E9PD2YLYI6l+vNlFj09bf7mFMs1iPeq2wFGE7YvNGG5icnh+9aHVbrKejn5IFC9hGP2UdMVD/DYOFw2SJw/</vt:lpwstr>
  </property>
  <property fmtid="{D5CDD505-2E9C-101B-9397-08002B2CF9AE}" pid="35" name="x1ye=29">
    <vt:lpwstr>gmO2WJy0+4RH1j0plqeLUwIcuhKX5RZJA5q9gLpq95z2KLC3lmzhtWF1qImCXsaEWoxu27AfbpDH8rcuoL+Rt/ugf0ySAjtKh/SIE4MQoTRuSDPNZV9ta23FDSVgg5bOTyuRYkGJWyeak6msRGfK9BuXRl38DOPkUPFqmDO00wcL3KjdEjm0MThazRlw/qafOdAE/TOXxG1rOZPL/2xBHZdFbhlxgxizlc9irWLHZGdLpqhmQnUpRY33/vFzw3t</vt:lpwstr>
  </property>
  <property fmtid="{D5CDD505-2E9C-101B-9397-08002B2CF9AE}" pid="36" name="x1ye=3">
    <vt:lpwstr>cgjEtdP4HfyJ8Bx56ThoSkb+nEEtFkmYvBeHwE7FD+8xgQMIDYPvHq/MwtnVoy0vRp71LK0Vc56zvLRM8zxhgjKLWtY0xi5e56az07pl8akbbDnba7Ihk+8BcX/5UFAg6+gSrZr4H2jXbjjCNjMifhci14fesndFk7y+LbFFufBWVobCrHqpJyHu8GYepfSzjdOq8e184NVVdwAkhb0kriJQUZzZL5FDd/Nx25byQxNjGptWPxnwWMhvWFEVOEN</vt:lpwstr>
  </property>
  <property fmtid="{D5CDD505-2E9C-101B-9397-08002B2CF9AE}" pid="37" name="x1ye=30">
    <vt:lpwstr>zRSy5oLymVsqjCwvKASPBFdshGxisAixbmZ7Q5y1mgyVqZU8njL9fe1Idgzw8//RXLoPGN1TwTwDiMEEEs47Q3/QU9u9mZMt6B3PzlrAyHLbDmfMZRRMvF713n+6c0o2iw2nESlNIVYQgBRoFngWoWb8jj8eFN/BKJfwU0kqvk/7B2MZ683+KneuHoHgBC6gtV0lJbmWG/Ea/Bosd1t5WmBdhZbMMTh0BJsfvhB8fBVztOKoSAsI3nf5WgVPH7j</vt:lpwstr>
  </property>
  <property fmtid="{D5CDD505-2E9C-101B-9397-08002B2CF9AE}" pid="38" name="x1ye=31">
    <vt:lpwstr>dmYA3+onKt6tMHmHk3R0UM7uzvvH/Lj67lkUDS04R14ZfVzzUH7mA/dJcxQxvEnnVIXAO5b1lMSyUBdTrluw2qOm5UngYU8LXMOrZO4Nu1WeM3bNwPy24zkIJI6ADP4vQy6YCqHkgzT2WeBsjPs8JbVtF/xxZfqj58CZps/SOkTBLPWl3vBIuqTjgSIBcgREUmPw2HW7y8CM3xRnvDQ8GrndnQy5peuXcvjxnH/tMM+iY28b0QEYqj2AuJ0NhOa</vt:lpwstr>
  </property>
  <property fmtid="{D5CDD505-2E9C-101B-9397-08002B2CF9AE}" pid="39" name="x1ye=32">
    <vt:lpwstr>kMoqWlvCWNa90iTs3XHjGB7kT+A8qg+/f8FNFWJlw+Phh+4MN8wAC6rRmJZe1gRJQf0jsLh/qAxs3hC1Ww3ACwvyUgVLVl7z/IoHCMXoW8T4VHRY1wMqj/ApdbNyxBYCuZwWdjs2/p3qHWbx80n6CK7mxhLPAu4ObI44WE7FODwleXm/Aq/uJTtngmQaevq5cOTCZgLWkezbJU93PNk6WeY80IvMxEP3/Wz18Q+lZIBz2kM9MAwnCUekoK5+1XH</vt:lpwstr>
  </property>
  <property fmtid="{D5CDD505-2E9C-101B-9397-08002B2CF9AE}" pid="40" name="x1ye=33">
    <vt:lpwstr>HCqen3gq6xu8xuhRkgyOhlse0gM85pKYpmuaaAvo8uuhWyXWIKBm/+4gtBSydn6LK+EAyaWwbkWBu68ChZjkxloemaoiuZ28lB1dLfPUKmopmP3mPPMvCeY+bAhcvIf7dxVCOSHY7NRheVi/s+t3yxMTvM176jL3r/BcGopACEdu3ovE0J8cX9ycWWgl9fto5Fq9pbrc0s71GYC7OJMr7eDnXTDhFehH1d6i/H8oPLmrZoEeh23NARsEnQ0ncFC</vt:lpwstr>
  </property>
  <property fmtid="{D5CDD505-2E9C-101B-9397-08002B2CF9AE}" pid="41" name="x1ye=34">
    <vt:lpwstr>aNwww9VjYBVaxADNP8lJ3NTdFAN7POndRlwcBgXBr6fE4fj5d2A6/IbgG+9z+MtG5XEoz+JNakQbQOzW6ZKCUV6sM6wSF/atj8StGsJn7g1e7lX5s5462UVZshAJObLPnTVMQiOp9/ZEC61NTGQKL8Cx9BPoE9mz+1hSJI+ATgI1evcRwdLjDbyEj2UOgZqdZ3nFITcFn6b86oskBv+y/QBWgw/QG9ZirTUygmbnqwDttre7UkHsNPNgHjInoRR</vt:lpwstr>
  </property>
  <property fmtid="{D5CDD505-2E9C-101B-9397-08002B2CF9AE}" pid="42" name="x1ye=35">
    <vt:lpwstr>B1ATrjMog/gkewFgkku+EowT9XgQpqAiZYpEcbx/UfcAMD864pqzTRXS5fuz8TImNljqmkcpBopSGTJFgzypIWqytY7L6N1PkS3+B70Cq4tdfjTYFKn7oUJrdcBez68eP33kO5zxbZ5ckN/88tChr9nC/Tf4Ng/7R29ZZsF8/1pQ0zLReynMwYZViPactKbQpv736+LbC3LfFYldJf1+jJQWjTeb7iUd7FZIx5fcenAVzWDOGR0msVFSSc1a1S0</vt:lpwstr>
  </property>
  <property fmtid="{D5CDD505-2E9C-101B-9397-08002B2CF9AE}" pid="43" name="x1ye=36">
    <vt:lpwstr>5lAD0czPe/BPWiVs0DpZipfOrJIQgD90+uk+28m2VALlkG2RVH0OcjJp/puLpXjYVE26H5eIb9EDzoAZx/HOVkXLqhGHH+mM4pTPHD5SQGu5LaeIwInq4YcXDQL/COMB9aosYIe3A63qlCaCzQBYYbP/1lgrLbvBVoROa70DutNlr3OC8VdwNxdpOWir9G4lWTDExRd6TrcJf5LPobLr4f2Y0t42RPscrkOnP92J14CCYEKhnFe4a6ZlheTlK7R</vt:lpwstr>
  </property>
  <property fmtid="{D5CDD505-2E9C-101B-9397-08002B2CF9AE}" pid="44" name="x1ye=37">
    <vt:lpwstr>KEZD18JEtXi8PvcYPrkIMLOdb1ro+otFTmeqX8uF3Y9E1nT+aakmVwNHGVHYUNCaOzCqthL3KbrfgBdpvdDGi9BjFj3tbFZy2AgNKh1P5q+QfqQIusQbaUqLA3x8pQWs1J/Lkt9fEtMR5nK1oe5hz57SoxZpJhtHXIJ4WOZb94inPnAHGiz0VaX2eQKMwc8inRa5HcuS8NShJz5onLMN13otlyPGvSb8KHy3au0Eu+Zkw8HdLU8fDfxUyGC3j47</vt:lpwstr>
  </property>
  <property fmtid="{D5CDD505-2E9C-101B-9397-08002B2CF9AE}" pid="45" name="x1ye=38">
    <vt:lpwstr>Y8J/OfhGB1bnDB/WpdLPOjo2C/zPr+FHURvX0+LjdjVxRNeK+qdKeCfxAtIn0V+yA7MBwxTX6suLVm5l4kpFZV3h9+sYtlxX9yNgaQbqU3aKg11dvnbbZUEZ2tlDpW/DiggUg+5xxYI+4Z47jBziz8mXjho6ZMCxD38IsfbkveiKNii8d5q7bgpkWSF1AADCEE5Q8XXuOVruttwZL824LvO6l4c+eoSEMv2Dpf2k0535z2Hdoi1LHszRPgJAWEP</vt:lpwstr>
  </property>
  <property fmtid="{D5CDD505-2E9C-101B-9397-08002B2CF9AE}" pid="46" name="x1ye=39">
    <vt:lpwstr>YUOFDta2oijE6Ehz19nL0cZeG0RTXnRHac4MjrOihvWS3xS+Os7pnF/00N1PwF7XfLqkd0kIUVfHVwLZa/NC5r/G6F1j+HE4gSEU+DVer0+8fW/EDX+f92xv3FthSk2Rn4gQPh94PQbX7/9ugUoxFeE+osuCdW7PpTk6upW9KvbAgDA3H4hpD1bs8to4R439rcmp2nhAiiZUaZONugprPpAgYdcngUP40EWfDN0qVicKZGoujb1PMdYoixdeDV8</vt:lpwstr>
  </property>
  <property fmtid="{D5CDD505-2E9C-101B-9397-08002B2CF9AE}" pid="47" name="x1ye=4">
    <vt:lpwstr>KGhxu/xznLtdj0c/E4adsyGy7kZ6uhu7e0LA2uMajFZmOcLzN6Clp2LAomJ5QMoygbyQYs8Uy6Emz7JPO2DC0zSLIQHWyPf+pYhIMS5WGePzdqAvYcnxkPicI4xfBh+s+nA6IynLZRt1PIy4z/uj5sC3T4kMyNL4zS9KT8tCcRlFmYBFuNSUmofScycE+z2qTbqFjvYt+uy2YOH1/t4lF7OlAVUNZnX7HJKWjAPX+KerB54KNEk2DQ6ZCVvra8d</vt:lpwstr>
  </property>
  <property fmtid="{D5CDD505-2E9C-101B-9397-08002B2CF9AE}" pid="48" name="x1ye=40">
    <vt:lpwstr>1dKlkwNVhaaxZDjcSjoHs3djmzOpugmRqHhU4dLx7RvaJI8FbT52Goc3wnrAAXToybssFU//ruJ5vVtgprLJ8TsALoRo/Z90FU/70bHjNDTUx2yasxaxZJPyGRlGo/FHe7wh1L9xv/l252Yr8s0R5vua1obaYzXWwna2+LmTzgnCz6j+7qQAdnUnSlxo0YeNy6+jYrL5CySFApu223tZn06vcEti7oXmb6Rj6NeuhXPK8ikRPVWnpCdmJOV8tfR</vt:lpwstr>
  </property>
  <property fmtid="{D5CDD505-2E9C-101B-9397-08002B2CF9AE}" pid="49" name="x1ye=41">
    <vt:lpwstr>lmurrLzX//ZAHDyZbQGunPvlsEpWecbDjKlznlZvkwsmo5QwGPsym5Jhyv1lAOnUiFRNZE++L0Jszk6QKmbceAio+RZFOCFQ7se6yV+wL6Dk3zTN3z03SOZhFeJKTz+Vhf1jvm9izTc9uLHPDtuA5vHYTWkL3HZlBTg0gb0bVKGYxHxV9a7p3q3p9gH3ORuj8TixvBk9SRybm4gexjSw52KIODwBde27vsDMDdoa6iKPjzIEL2gMUcjthvZwrml</vt:lpwstr>
  </property>
  <property fmtid="{D5CDD505-2E9C-101B-9397-08002B2CF9AE}" pid="50" name="x1ye=42">
    <vt:lpwstr>x6oEvbbziG0GknGD6eZ4PHn35TaAa0Sx62NNRxt8CV/PTFGyGUPls5MNqER/YtLP69CqZxkIrIo8NDU0FLSyKD/DhTGPdj66HZwKwk/TAWC14v98AOyfNvo8mb5/+E3+X+gTipAXphDo5bIE1Sg+cYEGYZM9jwIdn+i9msxRWRSrVtB336QJXZDu/oonLK3meGZdI6c5LfXxUgd8w4eERN8reo40quTpfsJqr/ne1labCLOcdjr8nrqxQ2Njsvr</vt:lpwstr>
  </property>
  <property fmtid="{D5CDD505-2E9C-101B-9397-08002B2CF9AE}" pid="51" name="x1ye=43">
    <vt:lpwstr>YfpA8D3nssPJ4QxeALl7/U2GHDNyY4q/2bzpAOT3KGXCkn6EtFJzHV/Q0II2HnfAuUoHSU98X1TTkSu0zvpNCTn0QVK/mlnZkUZnZ8NcOd5GFpzkfH10mEHK3qtxhm7puSWeFGiYTeoxeyjCeRkJA4ko2B0BhyKDDLkd/9ZRKLnWPUsXCbdWAu9IVLvAcsoLHTfjCltU6P0HToOf2qRVmF+m7MPZ6IXYRB2O2vkeYhstFFbTi8ZMmQObk/9ijgH</vt:lpwstr>
  </property>
  <property fmtid="{D5CDD505-2E9C-101B-9397-08002B2CF9AE}" pid="52" name="x1ye=44">
    <vt:lpwstr>P+8aqP7rPv4pgMvlH+n4ymFHyKK7eMcIzuWnLlQ/yGKuReB4JhxIvInzyPIh2oINObLRPwB+LZhm19mWjH160DndYFuFJ3E8+c3lLxQdF/rfcutyGRiC2Koa7+Q6AI2GeWt9ImmwYYGlJEGj/Qj+YI3+F47Ci6U1eLVDxyG4ueHzIQAgN9Q/GjDb2gcMoeoXl4aavUaVnPYLkQB+xL42qcuNCiGlj8N1gChiH2HGy8bcXLCVi5aTiEjSdk4seEI</vt:lpwstr>
  </property>
  <property fmtid="{D5CDD505-2E9C-101B-9397-08002B2CF9AE}" pid="53" name="x1ye=45">
    <vt:lpwstr>LjtEpWZRZQgDDRtQpHwn/fXVBs53BhA3arXJ9C/wj4i0q/cXmd7J7daDgQk8nciLThumal+7dvsvA4kpJpSUY06Mwh+n1wRxpwe8w9HZ/WepZwJ2qSg8bUwxfAEzlxBdJ9DejHz+EadZl7e+ALiDyJmK0ROuveA/mhxx00WYozYGmaEuNOnUzVm+8MKwGGEeKaPY9RSXCIBpG6fnFHwl2XrXCAqWGyZ95NtRqVWAidNp5ks7HPpMu38K33nSx4C</vt:lpwstr>
  </property>
  <property fmtid="{D5CDD505-2E9C-101B-9397-08002B2CF9AE}" pid="54" name="x1ye=46">
    <vt:lpwstr>rLd4JcnHTMJ8/m4+jMw8Z7F6rTgEgYkXxr4+wSReF207JeqwzlU6wtbnQ++n/dEhuUSbshDB2kAqpSoEPRS2NDghRcBTzSeL/uRcgUYpzuqHxsf7koa/fNI6bGCvWUcDlR1pSR5Wwwkkq9gVy1eIbJxVo8aYk4VlOok31jVIGsLMQNabryou7BwpK4oHugoc1Y+Wefv/R+9hYYL2x63tPUhMv74+1473I26L6xQFzYV/wnwZcIl4U+ReD4/To0L</vt:lpwstr>
  </property>
  <property fmtid="{D5CDD505-2E9C-101B-9397-08002B2CF9AE}" pid="55" name="x1ye=47">
    <vt:lpwstr>t7KB8y6pLi/X70VJs3SMJnAcYRkuu6L7i/wmc3fB+V8ISy8QQJtfwb5GybaV33m4LmQEgvncMA/DhiDEW0+AxUkZkvpfCkHbPch51RPrcNIZCIU4wtp92cQUYcSDIZrAZ3VfapNY1zcWmLTd2A3j3tVfTmi0q+Ji0HfZ9nkJiP+McjfevXvWl9lFU19VTWsZVOf29UxOIFi/Evq352mZLQnWLbM8L9WWcs63VBSDxyxrhc5MlZlYpsUmm5Pbn6b</vt:lpwstr>
  </property>
  <property fmtid="{D5CDD505-2E9C-101B-9397-08002B2CF9AE}" pid="56" name="x1ye=48">
    <vt:lpwstr>1TVSzasl2L1TZp84bCunYC7TONcDzyWidOen1I9CivlPgxd7ZMZ00p0VQrUOktZllt6DUKZ2NzVouU3WH9HmZejAeLm+VIm4tGaZ9Pt9vyxYHaxD/OyPCIyy7SaZdvAgILD+HWHvKelvpLwcPp5EkjdXw/wZuqG/56FuRkHK7iDoNh7HCZMArlSQCz+97sAiq25gtEt5klKOSB715a4JVTT+qs8Aq/e1hgGnUdJYDZPz245gDGLNTPiE+FCzjPV</vt:lpwstr>
  </property>
  <property fmtid="{D5CDD505-2E9C-101B-9397-08002B2CF9AE}" pid="57" name="x1ye=49">
    <vt:lpwstr>XS+1C1kLd2pgHz8Ml/0Ls+RO4k7dz0QMpl7Dt5eePQnuwG1+jraGO/cKaT3+aSk+T5cOt18eBlfIGwM9hPuoGN/pvSL7//LX9FvJxUY2H6x5KSPfdtrG9Me0IyPFwDFdKfMtgATdr9kADpkGb/ZunwuP93pbTxAGWVgP35hufUcHtUMc3OTvHie0H6uUVbZ32+70fH4EFc0E6LgapCJH37PMKFHBdeFnJ4aKDX1wsitPOqe3RCNxK2SSv52vzkJ</vt:lpwstr>
  </property>
  <property fmtid="{D5CDD505-2E9C-101B-9397-08002B2CF9AE}" pid="58" name="x1ye=5">
    <vt:lpwstr>ixhqRTPf97hJYnsWYZ2PPfzwN5f2wiPjJYnkzVnQMGzaO5illosCjayTkjvT5lyR2xhkRLNstblugO+q5vJbuvhJFz6YBYOTcjOvcwSFu+I6MQH9WMEkkq2HRXWbiUt0lLX/dbmweR3vcCrQGSyynq8pBD8mwsXcheZYjZYFAFfg5aQarBhPRYrKEpOpbkn1Ya+88u7QLROiLQVF0DPbxbboVHKEX+SZjYr6PoC7IkNu8ZsT7MMLwNKQNr9kT6a</vt:lpwstr>
  </property>
  <property fmtid="{D5CDD505-2E9C-101B-9397-08002B2CF9AE}" pid="59" name="x1ye=50">
    <vt:lpwstr>BL8qRq32yv3tMKcbfRgJxytQwTLYPED6odrTyaxE+Phq89EAEPjntebQz6V+ihwY8LYOLkxRZPQCkjZaLrL9HqRCq9Jd7XB3aRJdJnLjzWoerafQjDG4iDQNtZcGz8GaBB2nJKJhBc8C8opskYl5dIgGE0UyX25q/mGTgALNF2UW6TcnaMyjKXfimUCtKf2TxFCrTOr+9AL1oHLxrcmhB5nYjarSDBxHdQrvxjDzVoTMHFfipI+IEEEQ5bB2v4m</vt:lpwstr>
  </property>
  <property fmtid="{D5CDD505-2E9C-101B-9397-08002B2CF9AE}" pid="60" name="x1ye=51">
    <vt:lpwstr>L+EYIXRRLgK/fn3iuxpEjSdvJ40ah9p5m/NdC6bar85VU6ucemUhdAiwkyeI/z/JxvwZuGqkadURtjIuXD1xeNFNEEsgVEBcPWfKBKTlCZ/CeIQXll8l17bIE/qK1tlqz86ZiAk1LuXrWm+hD1xMM0/f+OPKxCdb2o5qWmzux1YtINfg1719GOALFmcduGRsnCD/BXrSqIL/+BO8jioavqrBK3Ah9N+y9tusjywzfF3iUucGgQF/CngsFWiGZXh</vt:lpwstr>
  </property>
  <property fmtid="{D5CDD505-2E9C-101B-9397-08002B2CF9AE}" pid="61" name="x1ye=52">
    <vt:lpwstr>7rSwVKB/pucuLiEQVYZ4c2FMRCCAkyPzMrRritmbVUzLX8vbGUcCgjBRvog4/XWa3nLRl0WKq6zpwJkVn9KidPhYCX5h7O9YHhOIdy/WmuAtSXvQDjniGlmDWE5nDcbHtpbG/rZfyXxmxEu5E9chDDrIt4+cjK0W8ZDiyX+c3ZoARaKdV/T9qUE9K9dw85sRuR4SaiRD55ho1dTpRPAJZ90P4WcjSGlenf3Mx3o2k5SUvwGDGEWYKfJn71SKHyw</vt:lpwstr>
  </property>
  <property fmtid="{D5CDD505-2E9C-101B-9397-08002B2CF9AE}" pid="62" name="x1ye=53">
    <vt:lpwstr>kNLtSy8xo2Pnz6Un/2xDjUSO81XvIeoV4IHISMhjyzso0W3b+Jr7lmabep2zaVoGKgFTuu6tfx5Ow+TUnF+g2uIYO+LTaxkn4Jhw4tHLVAQIO7Tz0SDkxsYZzGkFY8UJiQJw4a3PY+i3NiFeaVP94fafCw3qO60tScU76ePu+6nmvR4GcXLVLoY3/yDXuE/lccMYAe7WGrG+pthPNCTFc7t4rxRFnR7uXgRYxsQ4MecONGetX5IAkx78NiEegnH</vt:lpwstr>
  </property>
  <property fmtid="{D5CDD505-2E9C-101B-9397-08002B2CF9AE}" pid="63" name="x1ye=54">
    <vt:lpwstr>9+6nE2g0Kr8DXApe2p3av5SaJ0ooMdUMcnlTFQHVlF3HxohWm34jtAYI9beFeB+9PwsC8s1d4VnRRaGO96h5RsB3Dv3z0iyzx/tGESQlrlmhzTGgiKwm7boOMPTqBjjemA7ri/y38QPOb85CIPMxJZ4Q8ktRel2gL0rg5+sO0avsItrhnmENk1jEse+xNxzb9Du8oJX+2hlkD1twl0IS0tLgZ1DnB1mVcxF2+ZxqwnJgcm+H1caDVjQOYaVuWZh</vt:lpwstr>
  </property>
  <property fmtid="{D5CDD505-2E9C-101B-9397-08002B2CF9AE}" pid="64" name="x1ye=55">
    <vt:lpwstr>K85lyXP0caejwvBTuEmJAcJWDQb5/6NLiV1olJoO9nfjK5bmTW6nh2qfIcw4/BglBEF6/ca2h9Tx2a5iMqAT53xy5Wev0wDC/FHH+jfIv/kj/rdoiPRcIoZOrclrIHArFr+ztnAJI1FFW0Pybtrk2Hkx9sqPhuVKaunYlphf9Tg+emet8iWne91a9KyYwpT8tEnSq16NhC65ZnCUUsuqGXp/NVCmsMSECuyc4rv9pVzwsnvJpT0ze0wr63iHi5H</vt:lpwstr>
  </property>
  <property fmtid="{D5CDD505-2E9C-101B-9397-08002B2CF9AE}" pid="65" name="x1ye=56">
    <vt:lpwstr>qaDsmYLWfEhhvBH6bCZr3s3Itvy9EhJTjTm028GG9iKwTPt56+dc2QhaZEg8LFcMyiDv+7clGkpYy0LtiPxcbqOFBBL8sbA4LX63LLGc0NdKZUYAIZhnnHDY5ZlolIsR3heAdYlI276WySZZ6DZLEJHli1J8/eWg5eKt84KrdVmZSDwCgAMe865nHHG4tUW/SMmqi2WFp0Z/copwbsjABV7tHn/FN5vZRfo9OySWPDymwBwdIHabPCNZhqY9TGN</vt:lpwstr>
  </property>
  <property fmtid="{D5CDD505-2E9C-101B-9397-08002B2CF9AE}" pid="66" name="x1ye=57">
    <vt:lpwstr>4A3EKDBCUmQrIZkNe1vi+ThZ/kGQVZCF2x9t1jLlGI/s3wiCXOl/Ex3ny82d7YjWHvB4pT5bJJeRx7ihiZ1hvNwn4qGZFHg8HoYaZnrB+u9nmJmPgxwUeR/2AT3W6xTas3u3C0GTWkc5ecQyOodiV/sNg+nLsHWZ1D+64wdtPCX7hOG9sqOgc+5qYWkjywO0XmxF4qHZ8luDEPZtJHV9XEDQSv/k0sVTL6G+ONiDF4Chh85w1U7rMcajOCitUCN</vt:lpwstr>
  </property>
  <property fmtid="{D5CDD505-2E9C-101B-9397-08002B2CF9AE}" pid="67" name="x1ye=58">
    <vt:lpwstr>3tC2qIQBSfMdaqOqT76Wt2uw5cFMdhnS9w2RbwHltnPNkSQJnwZ3m5ChrM4xx828lasbdH3DnI9hm7/sytCP9qHQF4tnibJ5Sdb96/DjLY7xq/kFjJ5vwbFoIh8pWTou+KpH7XPLvIPFWlTS8vWPPqNbZAksE/UeYw8JemmG95pSI6Hx344+OmZCcskiKEoG7tR1drSI/do0uu408ZA+YfQUHwL7e3ya/le+7lH8WgMNE3I+ihyebg8aDDYUovT</vt:lpwstr>
  </property>
  <property fmtid="{D5CDD505-2E9C-101B-9397-08002B2CF9AE}" pid="68" name="x1ye=59">
    <vt:lpwstr>qLxNXtlHx+WR+wQxdM8Dm9VQVYIzgg3JqXZRmJeaNJrealHw5OIFhRPL0xk6Rot+lz8AZ7uqBUw8kKhmtiAQJk8DXT388fCbvmM95IHRW+NbHqtErZRw/5CkGhr5oCS58/nolXBKjZbPZshmf7PUqMm07gE+hPZkzxZKf/k5hdCV2xYME+Yeiddm08xMmALp64t7P1gGMSduJwV9b4SzmQHEt8w9MeI5X0HqW1d01hZ1Yf7PzvuRSNEL4yex2z6</vt:lpwstr>
  </property>
  <property fmtid="{D5CDD505-2E9C-101B-9397-08002B2CF9AE}" pid="69" name="x1ye=6">
    <vt:lpwstr>JvfrgV5TiqIeEs4MXLIPtPxY6Qx6IhHKwP9G6am4P2i/W38Dq6xWMIYNs6nSlGrCoIlN9L3Z0xLSpU/UndoDm4rwIR4ZI+v50IFQfRAfxOS+7Ea65GXi/Q9PoDPkL/YNAKY6ygc6u4ykypTfcy7NOqP8e3gU95p63lGy9IihVvycT/y6+DlYbDq9GFUXQ//Ii1QOJp6yYKBARDEBXNPjczWcnLUfubdlMqaH9jGe7sSrYrT9BaUnskVhCMzD0EX</vt:lpwstr>
  </property>
  <property fmtid="{D5CDD505-2E9C-101B-9397-08002B2CF9AE}" pid="70" name="x1ye=60">
    <vt:lpwstr>kTcS9yRIsXjSdOAtcXdF0/x+cM1hvd6P2HZIafBgQWAHxUjclCYQtryKuDs2FRF3Iq23d6+r7luJTcpYx6QJRn+uZy3UCw5fzCgvHpmKWLrWHuUDP9xbl6WkTvxKQ9nxKKrOiXyKk3Vj82CSag+RUF8pRp8yOGKvgnOW5+9L9/adB/aq7zhssMRcVGnrvDH9I3XVTZhAQk4AMFNEcWLUkpm7qkzhu4LzKwJTtfi2EAUt9m9H07XIc7AN9JBUgEw</vt:lpwstr>
  </property>
  <property fmtid="{D5CDD505-2E9C-101B-9397-08002B2CF9AE}" pid="71" name="x1ye=61">
    <vt:lpwstr>j6LAI2nURReMWancmx3YcBRZ8CPQM7+d8DMlSfoiWjAx+TwXM2t1704Pij6OjElin00eyuQxSU0NPqqYin5gBb8nEAmX0RT/p9Mo/NUwLMdoJoU2I+rDZJpYd75cD7oe6+HOhi1yg6VDdycSzAX5rRt2JbWo63TEGYkfArWLW3vMgcPN3d+gTEUUYCHsHfzw6KdWyv+BcxD2D5+oXKQ9QvVJXaNvo2RN95Q2P8ue52mHjSKprTT9uxHqIc0/7bs</vt:lpwstr>
  </property>
  <property fmtid="{D5CDD505-2E9C-101B-9397-08002B2CF9AE}" pid="72" name="x1ye=62">
    <vt:lpwstr>IKw+D2HjmSssszD2HVFDvZ4v0sKkeEsIgSVpR2Ze8TLmMMJQMCKGNuMgfpMIzTQhhuyNlfzEgLrKiA4MiJRiUw8GcVy8RxvLWRUZekh01xRNpkE0Chv6uTnib89zvQwGvUP+FEbGTmGzuILG6yMeTW6paSKxcXK0mVfv03fUV+VWyoUk7L4CUqcolwOdVz0eLa/J1wL/sXAOMKdQj42nD/owJ+V1/hojt+mnz0qPLGY6WrXlElFgog1rQk8CQlD</vt:lpwstr>
  </property>
  <property fmtid="{D5CDD505-2E9C-101B-9397-08002B2CF9AE}" pid="73" name="x1ye=63">
    <vt:lpwstr>Eu5ukViBQnqYS7X2F4ooGHs1KrRY72Y/Az7bYUBKgAU8DgCA77uBJrA/m4vXP5yITSV6WJCLZ5+1kxGtLJ2sUaDZhDWgPpyvDNaLPt5/RXu262IUNluQkZ5ZPvjtwmTBT1V9pT7a5wJryyrHNa9td/WuNBvXRwNUg6kqfTMgSx8K8HylFW9INs0ZDud0vwSDynIDxvUjzUI+iH6z2zMMhdJFKPlKoejnYFy7WY+EJfv8Fb5mGFXwrs+UWPm7vTk</vt:lpwstr>
  </property>
  <property fmtid="{D5CDD505-2E9C-101B-9397-08002B2CF9AE}" pid="74" name="x1ye=64">
    <vt:lpwstr>+XpnrqG3mpoO/8p35/p2d2e5jvXtFrScasRPI/fJzl2jVH4rUcx29Nn1loTRlbQ5f088dpc0R9VLIu3PJe2Kips8rQ6KnNamrqwPfgdSE5y/7yYOnM10PZXj315qPlOCFPfnzjt+4d+Sci7OBnAJy00mFGa11W4zA8Teq6nISADxBw+5MqYs98Zb+hQxbwgrygCik6B1ZLMRPGVUdQr3r7GeRXcmHpQnhc3rhTF5dlZOmSCGF1+Rmbll86z2J6+</vt:lpwstr>
  </property>
  <property fmtid="{D5CDD505-2E9C-101B-9397-08002B2CF9AE}" pid="75" name="x1ye=65">
    <vt:lpwstr>PUhP+RhJPikN0WJlgosq363HBSdXSPUF5cCWv6z9I8gF12ea6o6VKevNrYM2VcQyYN1/l+LbMABwo20AonX/OrgqpytDZb97hbxdLYNqSt5xXWMdVOkTkOOzo5hFOFVX5UeHH7cy756RN1EsTE/xznu0t7jIMDCdnt6P681s9lN4vOom9yR5XqqGb1aBWW7+D8li8VwYBSLs2Au6cWMZ9HtvIZBYcnMqrPNST0v7uvaQaS1mhNxv3Pwrdxk8aoX</vt:lpwstr>
  </property>
  <property fmtid="{D5CDD505-2E9C-101B-9397-08002B2CF9AE}" pid="76" name="x1ye=66">
    <vt:lpwstr>cEivwlEVx7GiK5bMjNA85RS2Greo7QxXJrBfc+3z8qDtAEExosmLpG9yJhiosaHCfyVnEFhVr2UR4eiilUweUcpQOpg5yHydZTWOTuh9Dg2b/QtUSyF1DJ7FY90X3OGyJoKytAcQm7unA7pNsO1KAZx53J+vMFkUiWv/kBxWrF2+pm/X8VnLXWq2AURB+IAg9Q3AL34Nrh7p6nv/x1YOWTc2ZmY9Au9hsCKQ7S9FHX92qcVQbWxezq8X+vqiLz0</vt:lpwstr>
  </property>
  <property fmtid="{D5CDD505-2E9C-101B-9397-08002B2CF9AE}" pid="77" name="x1ye=67">
    <vt:lpwstr>xu9JkpsC3GVaqf3GjrlyUpeL/9CUHa2jyuLnG9xFre9OkEUIxetNWbwDxNdMvBwP7nO68d5NrbhO1X1olHPWfJG1UVKvzyTV8DkEPmiNl0YlbB4B9ohtALr1cVH3YYbcZziO2FIFK/S7NZLkTUlnG387ZWIoW3wkE1p2/MUjFPYHflWFA2MOp6gSBXztNevbW6VwLolbqCfD6bO9yXPEma/6Q5Wk163UgWJ2V9jfK/dht1P2zksG1VQjcsJkbP9</vt:lpwstr>
  </property>
  <property fmtid="{D5CDD505-2E9C-101B-9397-08002B2CF9AE}" pid="78" name="x1ye=68">
    <vt:lpwstr>QDQ0efsFz3k05xcjFrwYvJ2oiv3odGznDiMfWZC/VszqtYqvzQKU3Coe8iidYZd4CFWQPkijTB2Y3rhimWgXvjs080vUwYywtwW+bPqrAyEOUGU8Tg92FR0t6ccXPxJAUlVK+aqBitjcx05D1cj2K5WhPtaRZbhkabEO6Dk9yw5TNJZPqJGfxibeA1aY5XDbCGEYHPxmVskXTyMV3Jf6q8ONNzTGZFofFYiAl4Nt0NEqJJMtyEYXWQ1ojmtcs5g</vt:lpwstr>
  </property>
  <property fmtid="{D5CDD505-2E9C-101B-9397-08002B2CF9AE}" pid="79" name="x1ye=69">
    <vt:lpwstr>ggSR+KiP63hl8/UlbfwdyLYiwl/A1HiJFqUiYlAUukE3XwQ+/zZ8l1UK5bERa6s8mJsmiai3cU8H4FO5P5vM1D3uLLZI/ZTStsEzO2OgJ2TazcqCQt7v8gC71T617BPZ3z0/HsHZDAAFBI34PcpGAw6USOHvrvrBnfSQkl+eXrtz09dQx9j9hNBrqZ2uFGH2FwPLYLxWBH1p0UxKk0+00LLEfwgLzO00UiAwvVh5JiXBUamH41VojKYdMYOB1hA</vt:lpwstr>
  </property>
  <property fmtid="{D5CDD505-2E9C-101B-9397-08002B2CF9AE}" pid="80" name="x1ye=7">
    <vt:lpwstr>A7hIp7GWiGO5RJBs+34gdZDME26hu7okqiPbGHT4wzUHH+i+5kh+/cBfmeHU2ta88jYbfBV5fgEtgqyKMAtwT1t6R/5PSRlkqwklu2C+G0Tau0ZJ4XRnq713drSpoMknk+bRM1LNZ8HRfdYlAg47CMvTOPmpTLXgLn6/GUMIWYB7o4GUDLw1khj7E2QLReFr6/OMpSFqTxPhjU4Xo/eCp6SuF5j9OqMR6YCVLnGhvnw67SN4d8FKDHkX4aQBgzz</vt:lpwstr>
  </property>
  <property fmtid="{D5CDD505-2E9C-101B-9397-08002B2CF9AE}" pid="81" name="x1ye=70">
    <vt:lpwstr>MRFWqBesWDbVpIf9BlNJmuExWk8nLgs8OhPfHWmH7Db2cLwX5B5C/LIHMHqUnrY51WacejcFI+Fy9v+zRQC4HksnQFhMYwMZMTO7Ag8yQ6W6bajbjO2XSMh0qY4o8hnk6tKQvmIYpm3EQ5rVrVmnRG9xjRVpb2yZgSwT/VF+DNvMfskF0a86cjwtjnjmkodJWg48k1KqGDLDQyvUlLi+wgSMtkIQ8PqSgByEZWBm3K6GemEWCNCCq6L5O1YvJ27</vt:lpwstr>
  </property>
  <property fmtid="{D5CDD505-2E9C-101B-9397-08002B2CF9AE}" pid="82" name="x1ye=71">
    <vt:lpwstr>xJuKFQMgfADcWYpzNX3XqSEw/xdn3rJlvlomIJ7cyDGmj4S4cWkdS/LnMswbQUOx8PEVSqczs46RlOS791BbpFkB6ykyY/B0O9X2RLfjSti/x6T4XHbI8tZ1zIKzvDlbyRy2WOZZgrLBecf9vyTHUJNBvMor8tEmwIS8ZhzGi17CvputGvID+DpNbBgCOvTCDFIha5te/IikpIKuSFnlba/iMAyXGIlnN0tvY742uzfq05HLSU22bcZsHSrNG1j</vt:lpwstr>
  </property>
  <property fmtid="{D5CDD505-2E9C-101B-9397-08002B2CF9AE}" pid="83" name="x1ye=72">
    <vt:lpwstr>1NnOb5vCr3VZ9fOw6YKmBUF8ni8acSvqVpH6BHazH6jAVLARMpdTCU5zaTZLUa/OAtX51SGQYn67yNKaCXdXWb85RQlO1O/q+MsaGsdy6TajJhc9ioAJS/EKH7Eu1BsmHvXao0MruVJ4i7q4hZ2UrbI2P105f6fZVb8ZYwSGurdc+0XlRHepjQzow+Ivx0AJ0tcLJf3EMF7myTPYrZ7PgA/2+ZN5TxfmTEmusvik3+azSrmgrEF6Jzg6LQbkR/b</vt:lpwstr>
  </property>
  <property fmtid="{D5CDD505-2E9C-101B-9397-08002B2CF9AE}" pid="84" name="x1ye=73">
    <vt:lpwstr>GQh4RqDKOz5YLm9jTYgzF54c/eE8NrPFcgnuNiOVACHnI1K8Amcqk7vj2UlMSoVjz1M32mtwB6mmwBhbv+VE0qW4s30QlbTbuW00s01dA7F0Yq82IumIoNuSSFvO3/glMQnxXoXqRHEmU7dSaH6gX3teRT9pgNipyfTkfQHox8FASMvvdUPlzWTOF3q3BBVMI1OqwvHHwhAZfpGDm81UYbSS2EbALmDa/v5DGGUYIr1pEiI+LBRJdVFre7kl9GF</vt:lpwstr>
  </property>
  <property fmtid="{D5CDD505-2E9C-101B-9397-08002B2CF9AE}" pid="85" name="x1ye=74">
    <vt:lpwstr>bF2wjgYtHHd6JQHCvrEidLgMfjEKXdffG9au3y+KR10CL7HV4L7ppNpp5+8kQwzYFJtXEg9GazoJZHYjBFpFVCf8lIk2WDJCvv0Nnz84tEwBowGV9lXBVJulAPnjer3JQ62d+NdMf/bt7FfiT4E48JAwJ/Dwe1hYTuGvFb8TKV+Ucw0wmcs6DKP7926EoADqLO31cT2i3av47CbsdVnIUGfNa2talhe2Fjs2ZsqbkT2MYN45AUSh+h8/QGYKnLS</vt:lpwstr>
  </property>
  <property fmtid="{D5CDD505-2E9C-101B-9397-08002B2CF9AE}" pid="86" name="x1ye=75">
    <vt:lpwstr>B3TdfgoHRnSx1ke67QUgqi2kdIBIEnxu/ysVuhCRlTNYbTnsmx5bU7DFGhbGR7Q9eyV1Yu0wvi9pbASZRfStp9qE4UIZbx0AjXYB9eYF31492ZmP0wplYLDffSQy7LrW0K+LIHzvVrkjwOTKw6iJyytcnfO4RtvTQeBoHuOdg0/3KEjmBPASE8sEj+VVddaCY/5QiIhAXNgZUZoIm5yZ3JUh7tWtgeTvuBBvLToBoAbFz7CbojToeHxA3YtOhFc</vt:lpwstr>
  </property>
  <property fmtid="{D5CDD505-2E9C-101B-9397-08002B2CF9AE}" pid="87" name="x1ye=76">
    <vt:lpwstr>ag/bSX7Pqu9E3iZMI1VsD9CFyU9n082MoGwT5HURiyWyxNxpK9FMdhJhhOPS+vPdiPhq5mfUxFvcrfuE76XwTaiBAaz8/i4NjW8Fb4CrIBUCv+dpK5VPWtL7RyrMXT1hKhrlGiWX82CqMp6Jvi5Roz530c2ZYXbMFs/PA8fPQZhY0TOP+xiNgCfbwL0iW40conopuRcB++dB2eQWTBOuYY4Rjf7d394Rfq89+Xvnzhohz35sU7oVwAlZob13W/S</vt:lpwstr>
  </property>
  <property fmtid="{D5CDD505-2E9C-101B-9397-08002B2CF9AE}" pid="88" name="x1ye=77">
    <vt:lpwstr>c71GZkZcAixo4sloL/ba6gFA5NXXgDjaLe1yZcs9FD21JybgNYxlLgr6Lfw+GEd8iQcpg9wae8l0SZBLl2dkbFaeSEoZxECur2mg+4IsRVTSTVWYoLzz9mAwztH0UCHP1MR5ZFOsjEnJnekz0If1akFGNgn5vz9rXvUS/3rHYkMkTlVakK/fEB7Z1Rs5+GdtPP90azDVmlMO5weS3njq4yePRBH5dKQ9kXJ3fshFQ+uMf1ziwSbpZunWS5DeiPe</vt:lpwstr>
  </property>
  <property fmtid="{D5CDD505-2E9C-101B-9397-08002B2CF9AE}" pid="89" name="x1ye=78">
    <vt:lpwstr>Ru2EotxfAkLZ+PXafQPqkZdO/YULDOiWH69YwNw7QisQqfROptKOmiVcJwG4aGTRsyjgE9sAX96LBv5VuA7IYaeIxzKHrS/teJB6+hXfnzLUd1fgh1J8SG7jwuBVTR+IBpTmKVCM2YWVE8upOePOnZAnj6WFit3d+KvKJnoIRRdulShYCWCY5W8nmjWp3sv6nPKvpeZ5E01U3ZNzxIFeEmYCYRStzD7XDA9jZIAV+T8N+Sk6JbMo2u6wklRFX4s</vt:lpwstr>
  </property>
  <property fmtid="{D5CDD505-2E9C-101B-9397-08002B2CF9AE}" pid="90" name="x1ye=79">
    <vt:lpwstr>G089JiQ1t2UIjpDyO7S1x2u8shrhT7XFvRaaEyO0FjB5BgAkI/mSBVnGCU5n/WjUPAQnzlvHj8OiPwgQREYD+X+hawIAmxIGDU3dm4HG9ibOJbaiCltcaUPYAEUsMh4r7VvyCKchsdIsId4m3nMmy7mrPfivruWtoyaBNM6HsOl7aJ6E+s/QK7QHli5PCdO44ONQ0pu9IHrTlJ9fp50IOAcCtUIwzennHp91zjIYly/m8/UoRkRtn2zfVLZlW33</vt:lpwstr>
  </property>
  <property fmtid="{D5CDD505-2E9C-101B-9397-08002B2CF9AE}" pid="91" name="x1ye=8">
    <vt:lpwstr>SiOz+SPFvdef5tPxyB90nJdhZfzHIcBGWGFjcAx+/2XxwYKpTh+vxHfAKRfyxdRsvcYSiEvVVPBkZ/z1ksh/d9GylqLFCZJLhZE740j562ytvBPelZK7diztMUpF8eCcvRNDmjFWe3soH+PUbZUif7MYbNL2+0z0FLcnhZqhGiIgRQFmQhxMh4Gco6VrHQsEbbqwOlvF9JMwQr1Dhw2SlJnuJvb0DHeUbNI8OXm+svOEwouLW/xLn37P2ZVl0KW</vt:lpwstr>
  </property>
  <property fmtid="{D5CDD505-2E9C-101B-9397-08002B2CF9AE}" pid="92" name="x1ye=80">
    <vt:lpwstr>YhLZMcKPwzl39qG/PhxyU7NQremVEIZqee5bP6eyE6KdhjeEcMGrkcQhWE6Y03NfZs4Pf0257BZ8Us0uKimOrrjv1jrXyICNjGMIF3VBF0tuqYYovKJeN75/3y/Rp5gfexMm8ViWKD1gFv1SB0WePyM85pDW+/37nGazxHumf29HdYnLgWshYkYzdYvrCHh5UTBo03ThhBuIAxac1D/HOCjp0PGRXjfH4lqB3tc+KYIxatcR3feSiS5itHuH1CE</vt:lpwstr>
  </property>
  <property fmtid="{D5CDD505-2E9C-101B-9397-08002B2CF9AE}" pid="93" name="x1ye=81">
    <vt:lpwstr>7LCQvodfDDno42oF2MWgWnElY/sYwgWEYtAIo+WR0sMQXd26EbXT5hhevM/+qkWZ+MbauKVymwBz+UpRCTtcNuPvqnaCC8ly5mBumWBQmKNC+nOiZLlTUoKOvwThvBuX1+W1sliOFHnHHz/59WQ6YMDn61RSkYTuU+1PplN91PL+DG+VIFuN1xrBCp9pIN93fKWbkaX0cROYFvU+Psp9vO1+ubd94DttGuDUmLk6jzUX5hT4T3mGXWokT8Af2Os</vt:lpwstr>
  </property>
  <property fmtid="{D5CDD505-2E9C-101B-9397-08002B2CF9AE}" pid="94" name="x1ye=82">
    <vt:lpwstr>bBM0nzTtWWKJNLegKxMl3Y0iXo9TaQWaoYcwN8vnKdsJjlHJe88ZpYPWhcDukQ9y6+JdbSLh4wgsAQx8ua7TSzDGSrZcBAJqcRS5DAlNJnlZGhZt9VfZXu4HpV440BqkqiBcKKE+yp3JdVL3FRKvEuqr9Z/ZHjByngpGCndLeCzI1rKYcndwDBPmvulWc+0q3YLuDQge/z0xYKDqHUTlc7t9hKRAMj6PWk76An0bHhEkQbKvnh3xWVkDR83adFk</vt:lpwstr>
  </property>
  <property fmtid="{D5CDD505-2E9C-101B-9397-08002B2CF9AE}" pid="95" name="x1ye=83">
    <vt:lpwstr>8jNIwYTIUj/ZAAxC779btiLCWGkY8PrbmThAUiHuCyqcs43IxVYoCI7Xfi4pSH53VsO9aaeZKOS50nt687AoY2sT4c9as1SKDWqEjDw2mZL1SucobN/F1i4G69oQFRgsyonCHkjNACwXdqDjgU5OtQMiG5C6kc7E8FUCgvtJJLtBP546seK9z09rf0AbNasfiOReSb3UT81uoQkhcr02P0452F8qopSmNbOmaVglEH5o8nuDPI+QdX0hgBQNLgB</vt:lpwstr>
  </property>
  <property fmtid="{D5CDD505-2E9C-101B-9397-08002B2CF9AE}" pid="96" name="x1ye=84">
    <vt:lpwstr>8oXkgdLGRjsMGpY9mVOvvGDmskRZlWjccrFk+a3ZNbFO3XJaaJqsKBoAz/HhwOzucveTyzrNsvQUOyzH+QQoaUW/gu5ulzBJ/lJHsLGrTfQlcgMELiAn0dHEZKbu6qWNWBi2Bztz1o1jGVR+57b8gM2M8ocYK4JiMNvD3FIpzZJdz76M9r3N1SrVTzXddcR11G56tk2w7MJhegx/yY9PfbSOFQbD9MnJq+6hQHqBR1DOb24uRnla5EAJ8FKM5dv</vt:lpwstr>
  </property>
  <property fmtid="{D5CDD505-2E9C-101B-9397-08002B2CF9AE}" pid="97" name="x1ye=85">
    <vt:lpwstr>bIWiAs6Gg+Eo/tpxuda5i5xDur+W2BsGP5MEQppyQg4hKpo9W/Fj97Bh9pmjxKiAaD1mSJTtgTxy8f1hJImk1LROhpA4LWg7rZQONxs/VafgAhpUAwXOaWXGuvecQU6lzQfamDhlXs1grCvMcuzcFEWG3+uwQ+Cckc3lZATdmp5uotZt/65DoCUAfGWZ34W3eX36t+5dAVoTOKPwLLE8OtdO0K2gCe6C25KwlZpW+cJSrhVIouOg3pZVPWNGsEz</vt:lpwstr>
  </property>
  <property fmtid="{D5CDD505-2E9C-101B-9397-08002B2CF9AE}" pid="98" name="x1ye=86">
    <vt:lpwstr>LC4RoLcan7yQhLtOlDehuvqOkbap9mCQKYlMzLHioS5xcsvmW0hmI6NDTRLZ9jRNyJKpPNBJIbUsjPGwi2MZupRNkTGIB+5WA/cCiUuWpwS7z8SM1B5c669bs3I9qFAFUNaxXmsRevlzsOSbqxLtrb1WQT8BQg6z2ZB7Sqa3duaaf9xMZm/DKfpSKCXKTisa/1G27xIqUzjxjPRqXSx/cy3pFA5ooEnHjZx5Fic8t9g6/lDqWhFfh1j0L3JJZKz</vt:lpwstr>
  </property>
  <property fmtid="{D5CDD505-2E9C-101B-9397-08002B2CF9AE}" pid="99" name="x1ye=87">
    <vt:lpwstr>sW3EVnZuTPCHrzw+Jf+Lnf4EYOmZyPwoz2emIO0iahFyGqgvFC8kA9Hco4SGYj0IJoKfb5tP6AeNv1MsSzi7Wto46c4jyMAq5Qk4qkNlrjiUMPktShPRlHQFZ6mINZrSD7bDEJ62B/WUtfwjoW7kmxxhiItNsb/ru3fdfSpSjIMmc98hn54Hm8/s2y0wRqx0kQJTd2zBKMUr25nh9UVGPjmr2ig7Rr4HmvrnuLqmp2aCPlx+2cqx08m8h7ffOyg</vt:lpwstr>
  </property>
  <property fmtid="{D5CDD505-2E9C-101B-9397-08002B2CF9AE}" pid="100" name="x1ye=88">
    <vt:lpwstr>7D+8o9JCCtmjk3TDCC9Cs/nlpyiVMwcxe73pe/4y0n2NaKy55O+yWG3l2t4CqpD6Qb+B5M6oNvVh+SkS3z/nR/x0joFpzpLbOK8RAZ24MvfD3MNIv9c3oWKpY/HsTkwpLG1BrlByhpi3F46dBZLB/2ClnEAAT3+cA9C/bijCmH4T3aR3X9J3YHr1y6WsKZsNxS8ouk2F2l0B2w42H1vLmhFHszE+UVF8FHNwXWnisCs6qmJn2rRqrKgpXoMPMWC</vt:lpwstr>
  </property>
  <property fmtid="{D5CDD505-2E9C-101B-9397-08002B2CF9AE}" pid="101" name="x1ye=89">
    <vt:lpwstr>78cQxoHxNJENPZok75PlREbjqwU6TW4BN6GK5sX2xmDdJ98X0WUtm+8re5IV24kQxkGySdS9tx+B2t2Jqzn6cb6GCltGc4rWyeaRAKZXVw2vvrkaCLiDLOwXFGvXg2Ccvw9ScRf0dpciQR2s8h31ZmwIXvu3HQK67Q/PMcTkt3oLRiNXn0itDCVtptnJIxFXKFkJNRQQ7tBlLwS7e01e8wRouN2fSpdNgJhv3JjgrXPXrUAYX7IhH9SdmEZCfwW</vt:lpwstr>
  </property>
  <property fmtid="{D5CDD505-2E9C-101B-9397-08002B2CF9AE}" pid="102" name="x1ye=9">
    <vt:lpwstr>Ktb0yIvKvg9jEVmZ+IgmLaYC2bikMurV312s8kicLEjmlN6UPWMbs4zSThHrKUM7GvjDV4MOGv38buAht3nXnjmC+/CK6e6TzAeBQgpMh9qCOcbfsounYqqmNm1rdFfDZbt/nqWvrJ+lT986Pw1GjIQvYxbdsEeiPdgwY4hpFNUrVuqCBNllpbt8SaovE4IRMC9wXVb2In4n8QKnTBM++6kZtY2Vk17R8BXOxzSyJXvuEQAuF+/DDImPJcyYQ98</vt:lpwstr>
  </property>
  <property fmtid="{D5CDD505-2E9C-101B-9397-08002B2CF9AE}" pid="103" name="x1ye=90">
    <vt:lpwstr>LsofBNcqnVwIpSq57Iem4I3C1GQg+SOJuFSijF1v13khYRDYotxoV9JLMarnamoflCryc/TQpDq+lqe9TVd8uVqe8Pliddu9GBgN/OZoN8RyUmRaG8aT7j80k2Rfg6ZeGALoXGOTKWUF0HNQ3h83pxNtUDuINiUjr5kLptZ6kr+5cpZt8B/d/kXaTVVGdleCiDE1LA6BHD27zt3hsMg9CLb0bnuRNFfPX2xXV3qQJjNAZPN8J+MZSHYkU5UGf7e</vt:lpwstr>
  </property>
  <property fmtid="{D5CDD505-2E9C-101B-9397-08002B2CF9AE}" pid="104" name="x1ye=91">
    <vt:lpwstr>bRFFDN96yhx0Rb8Jp+It2q+13N5asgPeo9ySG4d0z2CE4crbxsPaMAmzb02385dhtbA7bpvjTKaWkry4vYZvn743nStD7ss+vbtFBxFAhFnyTbqza6FyhEi8muHU7ksFIb2qY3CETxgff7dKssxUV3eBwgTg4Jr78gkE5ScIijWB7hVP5nVzOzyq7Hubypgdnodd1lrqyt1IXaWMYghGHkT5ys1JPFvjfNd8t0RmrWe9qpATjeMDHwj8KvPZnMB</vt:lpwstr>
  </property>
  <property fmtid="{D5CDD505-2E9C-101B-9397-08002B2CF9AE}" pid="105" name="x1ye=92">
    <vt:lpwstr>3wHufzNgAkhUxXi/ufHk5Ptc6/KGivBN2PrTEOZOVAsHByWa+7r97X5x0jN8geTdhHEleRxHptVqLjIWLnJC7HuznEXtb+br0FygcOLQc41ED8UjX9XBSU47pHUo1SparGZ34gZx2OwTF+Rj1RJ0UdEm05sWAFEPJ+eCVCcR+9F0Gcz32FUhRxggMgm6UPFY5upGqygRGdYQWVrhqxEeNRJUWjfYscYpjCrkaKDKvor7bVeWSNSZqPqdH4TDNNg</vt:lpwstr>
  </property>
  <property fmtid="{D5CDD505-2E9C-101B-9397-08002B2CF9AE}" pid="106" name="x1ye=93">
    <vt:lpwstr>wXbRV3tKwps6Tu8GY5OqIkHpl1H6PCnZdangxCTTp4oWf8kYNsBQkgpd8iRgHDeXLSg5BHlUPf98DKz9OyDu1tDOiihj+NIfrx663KAbbWerpb0UQZCNoVGKny9GX/rW3WgJeTxPgOsgT4jBpgt8IQgOw6gjp5G2FqJI/oZBJZo4y8ONpTCVnoM4wAtx0CIXvNGYS99ll+jNHgc7LYWnOIWEgKyr4GY6eHgPgUlZcxHAot4V1oB6QkBZop+U630</vt:lpwstr>
  </property>
  <property fmtid="{D5CDD505-2E9C-101B-9397-08002B2CF9AE}" pid="107" name="x1ye=94">
    <vt:lpwstr>f1cMPVQIjnJED/YOnTFIGGlLuiMUWanTM9phaeMOjxXA9EQ8IiM19jWAsraovVFtRTTzzisQCVnOd8UW7sQDdyse2Pc0aXNX9khpqSC2/u14NG8k2b4FTX9PCmW1nYBuoE5OcKPINoKTfl7m/Rt9PWKtR6C+iH+SIRZAb5JqeY3QIyTIQf83uWbAbYzay7Ou3VVzp69g7AhF8m/e+DT9V8041ONYOS8JqSpFX37LVvgpT0ZBZRtZCVDC2JzULZd</vt:lpwstr>
  </property>
  <property fmtid="{D5CDD505-2E9C-101B-9397-08002B2CF9AE}" pid="108" name="x1ye=95">
    <vt:lpwstr>YWH7tOMzCaUoKEjyKaZaaeB/8QmTp367UySpG5NDjFgjBAThl8v4zRl4w7WL0Bn7yfod7dU2NuGTPlyXgVEKRGysQoxYJTnfPgrK0AAQ1/S2wgt+nIgYQ0TsLz86eneYjX4eY7vGIP+3D/LcvvvQDK5XK07rCg8amhNIUiNmIkm6MwoZfwyijfDYG3DxFCS9Bhqhmn1K9Pyi8xqkidynxzozrWy9TAr4FEKfSiriHQK5YwzuRv5hn9/0dpdAvic</vt:lpwstr>
  </property>
  <property fmtid="{D5CDD505-2E9C-101B-9397-08002B2CF9AE}" pid="109" name="x1ye=96">
    <vt:lpwstr>6QsYw4L5A5xPrd/Oi+1cd1OQaL/euQpB0qp/ByYqa7WukdnmL+e6Rh4BN6wHgQa/fTqSxfU9rb5eriVtUwr4VY23khM0xgk7+igpub12nxar6WDkb5OxGZ1D5MQxexHiLmfEwW64Jo646omRBPC4Gjf8VjXxecuxJMed7RFNVi9B4W2sTcKwdSl3gKTHbzo8tggDwTimJpPzXK5ZMtDsl5fUT7nakciyL1pg3E34EHoijfuXvBFKtJGT5sAVrac</vt:lpwstr>
  </property>
  <property fmtid="{D5CDD505-2E9C-101B-9397-08002B2CF9AE}" pid="110" name="x1ye=97">
    <vt:lpwstr>3hTTK2x+Q7+4N1hKDrMHfaL6x+/1d37NmQ6+WwnTvDFoXH3EnfdE0Hn1GVKK+Jffxm/yQzBHJQ5DH83BdyC4Bwkbnzw8NDU1y21DRFUS3P8n3Vyp2zyV3mIeY1c3+oZePFVwb5MKsEmEfarXSwGS928NnlHOasT8ilzYkk7mbn6iuM8FnfXm7FzaBENgvjQmLFgzG/gSPtWKVxnqOX3hNBkKrodsdpzDQIMwvtdd9qsEaxmjs9xQVBRPAK6N8TR</vt:lpwstr>
  </property>
  <property fmtid="{D5CDD505-2E9C-101B-9397-08002B2CF9AE}" pid="111" name="x1ye=98">
    <vt:lpwstr>WFCbdMpSbf4a57Y1o7f1yFsG6QyrqM+Z25tkganA56YfAOEiQ8vfXyL4DhWlVRT9Xay4nNwYA1BTqWN4yRrmP9tMF2qbFjI9qA/p7/IZgIZggitZ/b1vhIp1COS2dwgj+67FTyJS3XmsKi35WFbR+eL6FFhV1J+AN6TArbcHQF2N2OBqq73IxIsBS9noVZK47dvf0OPPlw+cZPLpStXd9Vv4iUsICLZ+hoPLuaEQEl6O/D+2MpCQo+2FTQYkcEH</vt:lpwstr>
  </property>
  <property fmtid="{D5CDD505-2E9C-101B-9397-08002B2CF9AE}" pid="112" name="x1ye=99">
    <vt:lpwstr>6xWXkXMyScZi0TnoxCOHC0/PWiF7f6vhIaeWF9GDhypSUvfEPCfUxEHNtgtiiQG9S2H0WTXYvyN46F+MKfS4jNLqfvYBDdHame0jTm3u9/9nRPAlt9e0z9kMyrlOgdMCgSxDMPN2MEZKq6K2VFmA4PZO0t8EQ8z6wh2Wpk8r7B8GSyb5d3FBMyzMzGa8RE/j6uAO4Cm98+7RTqXwFQLJBn2PgXAv7KgLEvo+4Z4GfZ9qPBsTPnOzVTcOcU9Ybhs</vt:lpwstr>
  </property>
  <property fmtid="{D5CDD505-2E9C-101B-9397-08002B2CF9AE}" pid="113" name="GrammarlyDocumentId">
    <vt:lpwstr>3f9949d82f03027b824c5b41cae6094cb5320049c7373f4a175adca48dd8e64a</vt:lpwstr>
  </property>
</Properties>
</file>